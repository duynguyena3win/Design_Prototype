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5860" w:rsidRDefault="00DE39FD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3632" behindDoc="1" locked="0" layoutInCell="1" allowOverlap="1">
                <wp:simplePos x="0" y="0"/>
                <wp:positionH relativeFrom="page">
                  <wp:posOffset>612775</wp:posOffset>
                </wp:positionH>
                <wp:positionV relativeFrom="page">
                  <wp:posOffset>8787130</wp:posOffset>
                </wp:positionV>
                <wp:extent cx="3376930" cy="899160"/>
                <wp:effectExtent l="0" t="0" r="1270" b="635"/>
                <wp:wrapNone/>
                <wp:docPr id="161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76930" cy="899160"/>
                          <a:chOff x="965" y="13838"/>
                          <a:chExt cx="5318" cy="1416"/>
                        </a:xfrm>
                      </wpg:grpSpPr>
                      <pic:pic xmlns:pic="http://schemas.openxmlformats.org/drawingml/2006/picture">
                        <pic:nvPicPr>
                          <pic:cNvPr id="162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33" y="13838"/>
                            <a:ext cx="4550" cy="14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3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65" y="13968"/>
                            <a:ext cx="1402" cy="10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5" o:spid="_x0000_s1026" style="position:absolute;margin-left:48.25pt;margin-top:691.9pt;width:265.9pt;height:70.8pt;z-index:-251662848;mso-position-horizontal-relative:page;mso-position-vertical-relative:page" coordorigin="965,13838" coordsize="5318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7" o:spid="_x0000_s1027" type="#_x0000_t75" style="position:absolute;left:1733;top:13838;width:4550;height:1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ufU83CAAAA3AAAAA8AAABkcnMvZG93bnJldi54bWxET81qAjEQvgt9hzAFL6JZl1Zla5QiCFLw&#10;UPUBZjfjZnEzWTZRo0/fFAq9zcf3O8t1tK24Ue8bxwqmkwwEceV0w7WC03E7XoDwAVlj65gUPMjD&#10;evUyWGKh3Z2/6XYItUgh7AtUYELoCil9Zciin7iOOHFn11sMCfa11D3eU7htZZ5lM2mx4dRgsKON&#10;oepyuFoFZdzLsnu/HMs4+srn+dveuGdQavgaPz9ABIrhX/zn3uk0f5bD7zPpArn6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7n1PNwgAAANwAAAAPAAAAAAAAAAAAAAAAAJ8C&#10;AABkcnMvZG93bnJldi54bWxQSwUGAAAAAAQABAD3AAAAjgMAAAAA&#10;">
                  <v:imagedata r:id="rId10" o:title=""/>
                </v:shape>
                <v:shape id="Picture 56" o:spid="_x0000_s1028" type="#_x0000_t75" style="position:absolute;left:965;top:13968;width:1402;height:109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Db03/DAAAA3AAAAA8AAABkcnMvZG93bnJldi54bWxEj0FLAzEQhe+C/yGM4M1mbWGRtWnRQqG9&#10;KLYFr8NmmmzdzCxJ2q7/3giCtxnem/e9mS/H0KsLxdQJG3icVKCIW7EdOwOH/frhCVTKyBZ7YTLw&#10;TQmWi9ubOTZWrvxBl112qoRwatCAz3lotE6tp4BpIgNx0Y4SA+ayRqdtxGsJD72eVlWtA3ZcCB4H&#10;Wnlqv3bnUCCV/9y+6Si1f3fx9BrE6akYc383vjyDyjTmf/Pf9caW+vUMfp8pE+jF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NvTf8MAAADcAAAADwAAAAAAAAAAAAAAAACf&#10;AgAAZHJzL2Rvd25yZXYueG1sUEsFBgAAAAAEAAQA9wAAAI8D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0560" behindDoc="1" locked="0" layoutInCell="1" allowOverlap="1" wp14:anchorId="5EF51192" wp14:editId="7AAFEE05">
                <wp:simplePos x="0" y="0"/>
                <wp:positionH relativeFrom="page">
                  <wp:posOffset>0</wp:posOffset>
                </wp:positionH>
                <wp:positionV relativeFrom="page">
                  <wp:posOffset>5715</wp:posOffset>
                </wp:positionV>
                <wp:extent cx="7772400" cy="1359535"/>
                <wp:effectExtent l="0" t="0" r="0" b="6350"/>
                <wp:wrapNone/>
                <wp:docPr id="152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359535"/>
                          <a:chOff x="0" y="9"/>
                          <a:chExt cx="12240" cy="2141"/>
                        </a:xfrm>
                      </wpg:grpSpPr>
                      <wpg:grpSp>
                        <wpg:cNvPr id="153" name="Group 47"/>
                        <wpg:cNvGrpSpPr>
                          <a:grpSpLocks/>
                        </wpg:cNvGrpSpPr>
                        <wpg:grpSpPr bwMode="auto">
                          <a:xfrm>
                            <a:off x="10" y="19"/>
                            <a:ext cx="12226" cy="1978"/>
                            <a:chOff x="10" y="19"/>
                            <a:chExt cx="12226" cy="1978"/>
                          </a:xfrm>
                        </wpg:grpSpPr>
                        <wps:wsp>
                          <wps:cNvPr id="154" name="Freeform 49"/>
                          <wps:cNvSpPr>
                            <a:spLocks/>
                          </wps:cNvSpPr>
                          <wps:spPr bwMode="auto">
                            <a:xfrm>
                              <a:off x="10" y="19"/>
                              <a:ext cx="12226" cy="1978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12226"/>
                                <a:gd name="T2" fmla="+- 0 19 19"/>
                                <a:gd name="T3" fmla="*/ 19 h 1978"/>
                                <a:gd name="T4" fmla="+- 0 10 10"/>
                                <a:gd name="T5" fmla="*/ T4 w 12226"/>
                                <a:gd name="T6" fmla="+- 0 1930 19"/>
                                <a:gd name="T7" fmla="*/ 1930 h 1978"/>
                                <a:gd name="T8" fmla="+- 0 6058 10"/>
                                <a:gd name="T9" fmla="*/ T8 w 12226"/>
                                <a:gd name="T10" fmla="+- 0 1301 19"/>
                                <a:gd name="T11" fmla="*/ 1301 h 1978"/>
                                <a:gd name="T12" fmla="+- 0 12235 10"/>
                                <a:gd name="T13" fmla="*/ T12 w 12226"/>
                                <a:gd name="T14" fmla="+- 0 1997 19"/>
                                <a:gd name="T15" fmla="*/ 1997 h 1978"/>
                                <a:gd name="T16" fmla="+- 0 12235 10"/>
                                <a:gd name="T17" fmla="*/ T16 w 12226"/>
                                <a:gd name="T18" fmla="+- 0 19 19"/>
                                <a:gd name="T19" fmla="*/ 19 h 1978"/>
                                <a:gd name="T20" fmla="+- 0 10 10"/>
                                <a:gd name="T21" fmla="*/ T20 w 12226"/>
                                <a:gd name="T22" fmla="+- 0 19 19"/>
                                <a:gd name="T23" fmla="*/ 19 h 197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</a:cxnLst>
                              <a:rect l="0" t="0" r="r" b="b"/>
                              <a:pathLst>
                                <a:path w="12226" h="1978">
                                  <a:moveTo>
                                    <a:pt x="0" y="0"/>
                                  </a:moveTo>
                                  <a:lnTo>
                                    <a:pt x="0" y="1911"/>
                                  </a:lnTo>
                                  <a:lnTo>
                                    <a:pt x="6048" y="1282"/>
                                  </a:lnTo>
                                  <a:lnTo>
                                    <a:pt x="12225" y="1978"/>
                                  </a:lnTo>
                                  <a:lnTo>
                                    <a:pt x="12225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5" name="Picture 4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2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0"/>
                              <a:ext cx="12235" cy="214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0;margin-top:.45pt;width:612pt;height:107.05pt;z-index:-251665920;mso-position-horizontal-relative:page;mso-position-vertical-relative:page" coordorigin=",9" coordsize="12240,21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">
                <v:group id="Group 47" o:spid="_x0000_s1027" style="position:absolute;left:10;top:19;width:12226;height:1978" coordorigin="10,19" coordsize="12226,19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opSs2wwAAANwAAAAP&#10;AAAAAAAAAAAAAAAAAKoCAABkcnMvZG93bnJldi54bWxQSwUGAAAAAAQABAD6AAAAmgMAAAAA&#10;">
                  <v:shape id="Freeform 49" o:spid="_x0000_s1028" style="position:absolute;left:10;top:19;width:12226;height:1978;visibility:visible;mso-wrap-style:square;v-text-anchor:top" coordsize="12226,197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TZBcIA&#10;AADcAAAADwAAAGRycy9kb3ducmV2LnhtbERPTWvCQBC9C/0PyxS8mU1FpaRuQisIngpVC+1tmh2T&#10;0OxszI4a/71bKHibx/ucZTG4Vp2pD41nA09JCoq49LbhysB+t548gwqCbLH1TAauFKDIH0ZLzKy/&#10;8Aedt1KpGMIhQwO1SJdpHcqaHIbEd8SRO/jeoUTYV9r2eInhrtXTNF1ohw3Hhho7WtVU/m5PzsDq&#10;DeXg1779vEpz3E/fZz/y/WXM+HF4fQElNMhd/O/e2Dh/PoO/Z+IFOr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NNkFwgAAANwAAAAPAAAAAAAAAAAAAAAAAJgCAABkcnMvZG93&#10;bnJldi54bWxQSwUGAAAAAAQABAD1AAAAhwMAAAAA&#10;" path="m,l,1911,6048,1282r6177,696l12225,,,xe" fillcolor="#4e80bc" stroked="f">
                    <v:path arrowok="t" o:connecttype="custom" o:connectlocs="0,19;0,1930;6048,1301;12225,1997;12225,19;0,19" o:connectangles="0,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8" o:spid="_x0000_s1029" type="#_x0000_t75" style="position:absolute;top:10;width:12235;height:214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k4gz7CAAAA3AAAAA8AAABkcnMvZG93bnJldi54bWxET9tqAjEQfS/4D2GEvhTNVlBkNYpYChYW&#10;pF7wddiM2cXNZElSXf/eCELf5nCuM192thFX8qF2rOBzmIEgLp2u2Sg47L8HUxAhImtsHJOCOwVY&#10;Lnpvc8y1u/EvXXfRiBTCIUcFVYxtLmUoK7IYhq4lTtzZeYsxQW+k9nhL4baRoyybSIs1p4YKW1pX&#10;VF52f1bB0XxM78UJt/6r+GnMxIbL+VQo9d7vVjMQkbr4L365NzrNH4/h+Uy6QC4e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pOIM+wgAAANwAAAAPAAAAAAAAAAAAAAAAAJ8C&#10;AABkcnMvZG93bnJldi54bWxQSwUGAAAAAAQABAD3AAAAjgMAAAAA&#10;">
                    <v:imagedata r:id="rId13" o:title=""/>
                  </v:shape>
                </v:group>
                <w10:wrap anchorx="page" anchory="page"/>
              </v:group>
            </w:pict>
          </mc:Fallback>
        </mc:AlternateConten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18" w:line="240" w:lineRule="exact"/>
        <w:rPr>
          <w:sz w:val="24"/>
          <w:szCs w:val="24"/>
        </w:rPr>
      </w:pPr>
    </w:p>
    <w:p w:rsidR="00EC5860" w:rsidRDefault="005A2D15">
      <w:pPr>
        <w:spacing w:line="320" w:lineRule="exact"/>
        <w:ind w:left="3103" w:right="4010"/>
        <w:jc w:val="center"/>
        <w:rPr>
          <w:rFonts w:ascii="Segoe UI" w:eastAsia="Segoe UI" w:hAnsi="Segoe UI" w:cs="Segoe UI"/>
          <w:sz w:val="26"/>
          <w:szCs w:val="26"/>
        </w:rPr>
      </w:pPr>
      <w:r>
        <w:rPr>
          <w:rFonts w:ascii="Segoe UI" w:eastAsia="Segoe UI" w:hAnsi="Segoe UI" w:cs="Segoe UI"/>
          <w:b/>
          <w:spacing w:val="2"/>
          <w:sz w:val="26"/>
          <w:szCs w:val="26"/>
        </w:rPr>
        <w:t>T</w:t>
      </w:r>
      <w:r>
        <w:rPr>
          <w:rFonts w:ascii="Segoe UI" w:eastAsia="Segoe UI" w:hAnsi="Segoe UI" w:cs="Segoe UI"/>
          <w:b/>
          <w:spacing w:val="-1"/>
          <w:sz w:val="26"/>
          <w:szCs w:val="26"/>
        </w:rPr>
        <w:t>H</w:t>
      </w:r>
      <w:r>
        <w:rPr>
          <w:rFonts w:ascii="Segoe UI" w:eastAsia="Segoe UI" w:hAnsi="Segoe UI" w:cs="Segoe UI"/>
          <w:b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2"/>
          <w:sz w:val="26"/>
          <w:szCs w:val="26"/>
        </w:rPr>
        <w:t>Ế</w:t>
      </w:r>
      <w:r>
        <w:rPr>
          <w:rFonts w:ascii="Segoe UI" w:eastAsia="Segoe UI" w:hAnsi="Segoe UI" w:cs="Segoe UI"/>
          <w:b/>
          <w:sz w:val="26"/>
          <w:szCs w:val="26"/>
        </w:rPr>
        <w:t>T</w:t>
      </w:r>
      <w:r>
        <w:rPr>
          <w:rFonts w:ascii="Segoe UI" w:eastAsia="Segoe UI" w:hAnsi="Segoe UI" w:cs="Segoe UI"/>
          <w:b/>
          <w:spacing w:val="-5"/>
          <w:sz w:val="26"/>
          <w:szCs w:val="26"/>
        </w:rPr>
        <w:t xml:space="preserve"> </w:t>
      </w:r>
      <w:r>
        <w:rPr>
          <w:rFonts w:ascii="Segoe UI" w:eastAsia="Segoe UI" w:hAnsi="Segoe UI" w:cs="Segoe UI"/>
          <w:b/>
          <w:sz w:val="26"/>
          <w:szCs w:val="26"/>
        </w:rPr>
        <w:t>KẾ</w:t>
      </w:r>
      <w:r>
        <w:rPr>
          <w:rFonts w:ascii="Segoe UI" w:eastAsia="Segoe UI" w:hAnsi="Segoe UI" w:cs="Segoe UI"/>
          <w:b/>
          <w:spacing w:val="-1"/>
          <w:sz w:val="26"/>
          <w:szCs w:val="26"/>
        </w:rPr>
        <w:t xml:space="preserve"> G</w:t>
      </w:r>
      <w:r>
        <w:rPr>
          <w:rFonts w:ascii="Segoe UI" w:eastAsia="Segoe UI" w:hAnsi="Segoe UI" w:cs="Segoe UI"/>
          <w:b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1"/>
          <w:sz w:val="26"/>
          <w:szCs w:val="26"/>
        </w:rPr>
        <w:t>A</w:t>
      </w:r>
      <w:r>
        <w:rPr>
          <w:rFonts w:ascii="Segoe UI" w:eastAsia="Segoe UI" w:hAnsi="Segoe UI" w:cs="Segoe UI"/>
          <w:b/>
          <w:sz w:val="26"/>
          <w:szCs w:val="26"/>
        </w:rPr>
        <w:t>O</w:t>
      </w:r>
      <w:r>
        <w:rPr>
          <w:rFonts w:ascii="Segoe UI" w:eastAsia="Segoe UI" w:hAnsi="Segoe UI" w:cs="Segoe UI"/>
          <w:b/>
          <w:spacing w:val="-5"/>
          <w:sz w:val="26"/>
          <w:szCs w:val="26"/>
        </w:rPr>
        <w:t xml:space="preserve"> </w:t>
      </w:r>
      <w:r>
        <w:rPr>
          <w:rFonts w:ascii="Segoe UI" w:eastAsia="Segoe UI" w:hAnsi="Segoe UI" w:cs="Segoe UI"/>
          <w:b/>
          <w:spacing w:val="1"/>
          <w:w w:val="99"/>
          <w:sz w:val="26"/>
          <w:szCs w:val="26"/>
        </w:rPr>
        <w:t>D</w:t>
      </w:r>
      <w:r>
        <w:rPr>
          <w:rFonts w:ascii="Segoe UI" w:eastAsia="Segoe UI" w:hAnsi="Segoe UI" w:cs="Segoe UI"/>
          <w:b/>
          <w:w w:val="99"/>
          <w:sz w:val="26"/>
          <w:szCs w:val="26"/>
        </w:rPr>
        <w:t>I</w:t>
      </w:r>
      <w:r>
        <w:rPr>
          <w:rFonts w:ascii="Segoe UI" w:eastAsia="Segoe UI" w:hAnsi="Segoe UI" w:cs="Segoe UI"/>
          <w:b/>
          <w:spacing w:val="2"/>
          <w:w w:val="99"/>
          <w:sz w:val="26"/>
          <w:szCs w:val="26"/>
        </w:rPr>
        <w:t>Ệ</w:t>
      </w:r>
      <w:r>
        <w:rPr>
          <w:rFonts w:ascii="Segoe UI" w:eastAsia="Segoe UI" w:hAnsi="Segoe UI" w:cs="Segoe UI"/>
          <w:b/>
          <w:w w:val="99"/>
          <w:sz w:val="26"/>
          <w:szCs w:val="26"/>
        </w:rPr>
        <w:t>N</w:t>
      </w:r>
    </w:p>
    <w:p w:rsidR="00EC5860" w:rsidRDefault="00EC5860">
      <w:pPr>
        <w:spacing w:before="3" w:line="140" w:lineRule="exact"/>
        <w:rPr>
          <w:sz w:val="15"/>
          <w:szCs w:val="15"/>
        </w:rPr>
      </w:pPr>
    </w:p>
    <w:p w:rsidR="00EC5860" w:rsidRDefault="005A2D15">
      <w:pPr>
        <w:spacing w:line="260" w:lineRule="exact"/>
        <w:ind w:left="3288" w:right="4189"/>
        <w:jc w:val="center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G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spacing w:val="-1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L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 xml:space="preserve">T: </w:t>
      </w:r>
      <w:r>
        <w:rPr>
          <w:rFonts w:ascii="Segoe UI" w:eastAsia="Segoe UI" w:hAnsi="Segoe UI" w:cs="Segoe UI"/>
          <w:b/>
          <w:spacing w:val="-1"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</w:rPr>
        <w:t>g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</w:rPr>
        <w:t>uyễ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n</w:t>
      </w:r>
      <w:r>
        <w:rPr>
          <w:rFonts w:ascii="Segoe UI" w:eastAsia="Segoe UI" w:hAnsi="Segoe UI" w:cs="Segoe UI"/>
          <w:b/>
          <w:spacing w:val="-2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pacing w:val="2"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.</w:t>
      </w:r>
      <w:r>
        <w:rPr>
          <w:rFonts w:ascii="Segoe UI" w:eastAsia="Segoe UI" w:hAnsi="Segoe UI" w:cs="Segoe UI"/>
          <w:b/>
          <w:spacing w:val="-5"/>
          <w:position w:val="-1"/>
          <w:sz w:val="22"/>
          <w:szCs w:val="22"/>
        </w:rPr>
        <w:t xml:space="preserve"> </w:t>
      </w:r>
      <w:r>
        <w:rPr>
          <w:rFonts w:ascii="Segoe UI" w:eastAsia="Segoe UI" w:hAnsi="Segoe UI" w:cs="Segoe UI"/>
          <w:b/>
          <w:spacing w:val="1"/>
          <w:position w:val="-1"/>
          <w:sz w:val="22"/>
          <w:szCs w:val="22"/>
        </w:rPr>
        <w:t>V</w:t>
      </w:r>
      <w:r>
        <w:rPr>
          <w:rFonts w:ascii="Segoe UI" w:eastAsia="Segoe UI" w:hAnsi="Segoe UI" w:cs="Segoe UI"/>
          <w:b/>
          <w:position w:val="-1"/>
          <w:sz w:val="22"/>
          <w:szCs w:val="22"/>
        </w:rPr>
        <w:t>ũ</w: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14" w:line="240" w:lineRule="exact"/>
        <w:rPr>
          <w:sz w:val="24"/>
          <w:szCs w:val="24"/>
        </w:rPr>
      </w:pPr>
    </w:p>
    <w:p w:rsidR="00EC5860" w:rsidRDefault="00DE39FD">
      <w:pPr>
        <w:ind w:left="3229"/>
      </w:pPr>
      <w:r>
        <w:rPr>
          <w:noProof/>
        </w:rPr>
        <w:drawing>
          <wp:inline distT="0" distB="0" distL="0" distR="0" wp14:anchorId="4A4B29CE" wp14:editId="408FA492">
            <wp:extent cx="1419225" cy="762000"/>
            <wp:effectExtent l="0" t="0" r="9525" b="0"/>
            <wp:docPr id="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860" w:rsidRDefault="00EC5860">
      <w:pPr>
        <w:spacing w:line="200" w:lineRule="exact"/>
      </w:pPr>
    </w:p>
    <w:p w:rsidR="00EC5860" w:rsidRDefault="002A2479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584" behindDoc="1" locked="0" layoutInCell="1" allowOverlap="1" wp14:anchorId="61A93B9F" wp14:editId="346120A6">
                <wp:simplePos x="0" y="0"/>
                <wp:positionH relativeFrom="page">
                  <wp:posOffset>485775</wp:posOffset>
                </wp:positionH>
                <wp:positionV relativeFrom="page">
                  <wp:posOffset>3438525</wp:posOffset>
                </wp:positionV>
                <wp:extent cx="6821805" cy="1724025"/>
                <wp:effectExtent l="0" t="0" r="0" b="0"/>
                <wp:wrapNone/>
                <wp:docPr id="15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21805" cy="1724025"/>
                          <a:chOff x="816" y="5414"/>
                          <a:chExt cx="10743" cy="2535"/>
                        </a:xfrm>
                      </wpg:grpSpPr>
                      <wpg:grpSp>
                        <wpg:cNvPr id="157" name="Group 51"/>
                        <wpg:cNvGrpSpPr>
                          <a:grpSpLocks/>
                        </wpg:cNvGrpSpPr>
                        <wpg:grpSpPr bwMode="auto">
                          <a:xfrm>
                            <a:off x="826" y="5424"/>
                            <a:ext cx="10723" cy="2515"/>
                            <a:chOff x="826" y="5424"/>
                            <a:chExt cx="10723" cy="2515"/>
                          </a:xfrm>
                        </wpg:grpSpPr>
                        <wps:wsp>
                          <wps:cNvPr id="158" name="Freeform 53"/>
                          <wps:cNvSpPr>
                            <a:spLocks/>
                          </wps:cNvSpPr>
                          <wps:spPr bwMode="auto">
                            <a:xfrm>
                              <a:off x="826" y="5424"/>
                              <a:ext cx="10723" cy="2515"/>
                            </a:xfrm>
                            <a:custGeom>
                              <a:avLst/>
                              <a:gdLst>
                                <a:gd name="T0" fmla="+- 0 826 826"/>
                                <a:gd name="T1" fmla="*/ T0 w 10723"/>
                                <a:gd name="T2" fmla="+- 0 7939 5424"/>
                                <a:gd name="T3" fmla="*/ 7939 h 2515"/>
                                <a:gd name="T4" fmla="+- 0 11549 826"/>
                                <a:gd name="T5" fmla="*/ T4 w 10723"/>
                                <a:gd name="T6" fmla="+- 0 7939 5424"/>
                                <a:gd name="T7" fmla="*/ 7939 h 2515"/>
                                <a:gd name="T8" fmla="+- 0 11549 826"/>
                                <a:gd name="T9" fmla="*/ T8 w 10723"/>
                                <a:gd name="T10" fmla="+- 0 5424 5424"/>
                                <a:gd name="T11" fmla="*/ 5424 h 2515"/>
                                <a:gd name="T12" fmla="+- 0 826 826"/>
                                <a:gd name="T13" fmla="*/ T12 w 10723"/>
                                <a:gd name="T14" fmla="+- 0 5424 5424"/>
                                <a:gd name="T15" fmla="*/ 5424 h 2515"/>
                                <a:gd name="T16" fmla="+- 0 826 826"/>
                                <a:gd name="T17" fmla="*/ T16 w 10723"/>
                                <a:gd name="T18" fmla="+- 0 7939 5424"/>
                                <a:gd name="T19" fmla="*/ 7939 h 25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0723" h="2515">
                                  <a:moveTo>
                                    <a:pt x="0" y="2515"/>
                                  </a:moveTo>
                                  <a:lnTo>
                                    <a:pt x="10723" y="2515"/>
                                  </a:lnTo>
                                  <a:lnTo>
                                    <a:pt x="10723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5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E80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59" name="Picture 5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40" y="5491"/>
                              <a:ext cx="10694" cy="2381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margin-left:38.25pt;margin-top:270.75pt;width:537.15pt;height:135.75pt;z-index:-251664896;mso-position-horizontal-relative:page;mso-position-vertical-relative:page" coordorigin="816,5414" coordsize="10743,25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">
                <v:group id="Group 51" o:spid="_x0000_s1027" style="position:absolute;left:826;top:5424;width:10723;height:2515" coordorigin="826,5424" coordsize="10723,251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54tN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6Rz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Xni01wwAAANwAAAAP&#10;AAAAAAAAAAAAAAAAAKoCAABkcnMvZG93bnJldi54bWxQSwUGAAAAAAQABAD6AAAAmgMAAAAA&#10;">
                  <v:shape id="Freeform 53" o:spid="_x0000_s1028" style="position:absolute;left:826;top:5424;width:10723;height:2515;visibility:visible;mso-wrap-style:square;v-text-anchor:top" coordsize="10723,25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NsxMQA&#10;AADcAAAADwAAAGRycy9kb3ducmV2LnhtbESPQWsCQQyF74X+hyFCb3VWbYusjlJEacFT1YLHuBN3&#10;Fncyy86o6783B8Fbwnt578t03vlaXaiNVWADg34GirgItuLSwG67eh+DignZYh2YDNwownz2+jLF&#10;3IYr/9Flk0olIRxzNOBSanKtY+HIY+yHhli0Y2g9JlnbUtsWrxLuaz3Msi/tsWJpcNjQwlFx2py9&#10;gfGHS91tfRr+HJa7kWv2/5oWtTFvve57AipRl57mx/WvFfxPoZVnZAI9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FzbMTEAAAA3AAAAA8AAAAAAAAAAAAAAAAAmAIAAGRycy9k&#10;b3ducmV2LnhtbFBLBQYAAAAABAAEAPUAAACJAwAAAAA=&#10;" path="m,2515r10723,l10723,,,,,2515xe" fillcolor="#4e80bc" stroked="f">
                    <v:path arrowok="t" o:connecttype="custom" o:connectlocs="0,7939;10723,7939;10723,5424;0,5424;0,7939" o:connectangles="0,0,0,0,0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52" o:spid="_x0000_s1029" type="#_x0000_t75" style="position:absolute;left:840;top:5491;width:10694;height:238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cBqj3AAAAA3AAAAA8AAABkcnMvZG93bnJldi54bWxET01rwkAQvRf8D8sIvdWNgkVTVymKEHpr&#10;6sHjmJ0modnZmJ3E9N93BaG3ebzP2exG16iBulB7NjCfJaCIC29rLg2cvo4vK1BBkC02nsnALwXY&#10;bSdPG0ytv/EnDbmUKoZwSNFAJdKmWoeiIodh5lviyH37zqFE2JXadniL4a7RiyR51Q5rjg0VtrSv&#10;qPjJe2fg+nGQyx7dQItMVvNznvW9eGOep+P7GyihUf7FD3dm4/zlGu7PxAv09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wGqPcAAAADcAAAADwAAAAAAAAAAAAAAAACfAgAA&#10;ZHJzL2Rvd25yZXYueG1sUEsFBgAAAAAEAAQA9wAAAIwDAAAAAA==&#10;">
                    <v:imagedata r:id="rId16" o:title=""/>
                  </v:shape>
                </v:group>
                <w10:wrap anchorx="page" anchory="page"/>
              </v:group>
            </w:pict>
          </mc:Fallback>
        </mc:AlternateConten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2" w:line="220" w:lineRule="exact"/>
        <w:rPr>
          <w:sz w:val="22"/>
          <w:szCs w:val="22"/>
        </w:rPr>
      </w:pPr>
    </w:p>
    <w:p w:rsidR="00EC5860" w:rsidRPr="00E57CC6" w:rsidRDefault="000F0C0E" w:rsidP="000F0C0E">
      <w:pPr>
        <w:spacing w:line="1240" w:lineRule="exact"/>
        <w:ind w:left="-540" w:right="430"/>
        <w:jc w:val="center"/>
        <w:rPr>
          <w:rFonts w:ascii="Segoe UI" w:eastAsia="Segoe UI" w:hAnsi="Segoe UI" w:cs="Segoe UI"/>
          <w:sz w:val="96"/>
          <w:szCs w:val="96"/>
        </w:rPr>
      </w:pPr>
      <w:r>
        <w:rPr>
          <w:rFonts w:ascii="Segoe UI" w:eastAsia="Segoe UI" w:hAnsi="Segoe UI" w:cs="Segoe UI"/>
          <w:b/>
          <w:color w:val="FFFFFF"/>
          <w:spacing w:val="-1"/>
          <w:position w:val="-3"/>
          <w:sz w:val="96"/>
          <w:szCs w:val="96"/>
        </w:rPr>
        <w:t>REVIEW RECORD</w: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2A2479">
      <w:pPr>
        <w:spacing w:before="6" w:line="200" w:lineRule="exact"/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13B208AE" wp14:editId="3003AA0B">
            <wp:simplePos x="0" y="0"/>
            <wp:positionH relativeFrom="page">
              <wp:posOffset>3145790</wp:posOffset>
            </wp:positionH>
            <wp:positionV relativeFrom="page">
              <wp:posOffset>6053455</wp:posOffset>
            </wp:positionV>
            <wp:extent cx="4184650" cy="960120"/>
            <wp:effectExtent l="0" t="0" r="6350" b="0"/>
            <wp:wrapNone/>
            <wp:docPr id="16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960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60" w:rsidRDefault="005A2D15">
      <w:pPr>
        <w:spacing w:line="300" w:lineRule="exact"/>
        <w:ind w:left="3382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b/>
          <w:spacing w:val="-1"/>
          <w:sz w:val="24"/>
          <w:szCs w:val="24"/>
        </w:rPr>
        <w:t>T</w:t>
      </w:r>
      <w:r>
        <w:rPr>
          <w:rFonts w:ascii="Segoe UI" w:eastAsia="Segoe UI" w:hAnsi="Segoe UI" w:cs="Segoe UI"/>
          <w:b/>
          <w:sz w:val="24"/>
          <w:szCs w:val="24"/>
        </w:rPr>
        <w:t xml:space="preserve">ên </w:t>
      </w:r>
      <w:r>
        <w:rPr>
          <w:rFonts w:ascii="Segoe UI" w:eastAsia="Segoe UI" w:hAnsi="Segoe UI" w:cs="Segoe UI"/>
          <w:b/>
          <w:spacing w:val="2"/>
          <w:sz w:val="24"/>
          <w:szCs w:val="24"/>
        </w:rPr>
        <w:t>đ</w:t>
      </w:r>
      <w:r>
        <w:rPr>
          <w:rFonts w:ascii="Segoe UI" w:eastAsia="Segoe UI" w:hAnsi="Segoe UI" w:cs="Segoe UI"/>
          <w:b/>
          <w:sz w:val="24"/>
          <w:szCs w:val="24"/>
        </w:rPr>
        <w:t>ồ</w:t>
      </w:r>
      <w:r>
        <w:rPr>
          <w:rFonts w:ascii="Segoe UI" w:eastAsia="Segoe UI" w:hAnsi="Segoe UI" w:cs="Segoe UI"/>
          <w:b/>
          <w:spacing w:val="3"/>
          <w:sz w:val="24"/>
          <w:szCs w:val="24"/>
        </w:rPr>
        <w:t xml:space="preserve"> </w:t>
      </w:r>
      <w:r>
        <w:rPr>
          <w:rFonts w:ascii="Segoe UI" w:eastAsia="Segoe UI" w:hAnsi="Segoe UI" w:cs="Segoe UI"/>
          <w:b/>
          <w:sz w:val="24"/>
          <w:szCs w:val="24"/>
        </w:rPr>
        <w:t>á</w:t>
      </w:r>
      <w:r>
        <w:rPr>
          <w:rFonts w:ascii="Segoe UI" w:eastAsia="Segoe UI" w:hAnsi="Segoe UI" w:cs="Segoe UI"/>
          <w:b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b/>
          <w:sz w:val="24"/>
          <w:szCs w:val="24"/>
        </w:rPr>
        <w:t xml:space="preserve">:  </w:t>
      </w:r>
      <w:r>
        <w:rPr>
          <w:rFonts w:ascii="Segoe UI" w:eastAsia="Segoe UI" w:hAnsi="Segoe UI" w:cs="Segoe UI"/>
          <w:b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C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pacing w:val="-2"/>
          <w:sz w:val="24"/>
          <w:szCs w:val="24"/>
        </w:rPr>
        <w:t>ư</w:t>
      </w:r>
      <w:r>
        <w:rPr>
          <w:rFonts w:ascii="Segoe UI" w:eastAsia="Segoe UI" w:hAnsi="Segoe UI" w:cs="Segoe UI"/>
          <w:sz w:val="24"/>
          <w:szCs w:val="24"/>
        </w:rPr>
        <w:t>ơ</w:t>
      </w:r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g t</w:t>
      </w:r>
      <w:r>
        <w:rPr>
          <w:rFonts w:ascii="Segoe UI" w:eastAsia="Segoe UI" w:hAnsi="Segoe UI" w:cs="Segoe UI"/>
          <w:spacing w:val="-2"/>
          <w:sz w:val="24"/>
          <w:szCs w:val="24"/>
        </w:rPr>
        <w:t>r</w:t>
      </w:r>
      <w:r>
        <w:rPr>
          <w:rFonts w:ascii="Segoe UI" w:eastAsia="Segoe UI" w:hAnsi="Segoe UI" w:cs="Segoe UI"/>
          <w:sz w:val="24"/>
          <w:szCs w:val="24"/>
        </w:rPr>
        <w:t>ì</w:t>
      </w:r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 xml:space="preserve">h </w:t>
      </w:r>
      <w:r>
        <w:rPr>
          <w:rFonts w:ascii="Segoe UI" w:eastAsia="Segoe UI" w:hAnsi="Segoe UI" w:cs="Segoe UI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spacing w:val="-2"/>
          <w:sz w:val="24"/>
          <w:szCs w:val="24"/>
        </w:rPr>
        <w:t>g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z w:val="24"/>
          <w:szCs w:val="24"/>
        </w:rPr>
        <w:t>e</w:t>
      </w:r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1"/>
          <w:sz w:val="24"/>
          <w:szCs w:val="24"/>
        </w:rPr>
        <w:t>n</w:t>
      </w:r>
      <w:r>
        <w:rPr>
          <w:rFonts w:ascii="Segoe UI" w:eastAsia="Segoe UI" w:hAnsi="Segoe UI" w:cs="Segoe UI"/>
          <w:spacing w:val="3"/>
          <w:sz w:val="24"/>
          <w:szCs w:val="24"/>
        </w:rPr>
        <w:t>h</w:t>
      </w:r>
      <w:r>
        <w:rPr>
          <w:rFonts w:ascii="Segoe UI" w:eastAsia="Segoe UI" w:hAnsi="Segoe UI" w:cs="Segoe UI"/>
          <w:spacing w:val="-2"/>
          <w:sz w:val="24"/>
          <w:szCs w:val="24"/>
        </w:rPr>
        <w:t>ạ</w:t>
      </w:r>
      <w:r>
        <w:rPr>
          <w:rFonts w:ascii="Segoe UI" w:eastAsia="Segoe UI" w:hAnsi="Segoe UI" w:cs="Segoe UI"/>
          <w:sz w:val="24"/>
          <w:szCs w:val="24"/>
        </w:rPr>
        <w:t>c</w:t>
      </w:r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z w:val="24"/>
          <w:szCs w:val="24"/>
        </w:rPr>
        <w:t>t</w:t>
      </w:r>
      <w:r>
        <w:rPr>
          <w:rFonts w:ascii="Segoe UI" w:eastAsia="Segoe UI" w:hAnsi="Segoe UI" w:cs="Segoe UI"/>
          <w:spacing w:val="-2"/>
          <w:sz w:val="24"/>
          <w:szCs w:val="24"/>
        </w:rPr>
        <w:t>r</w:t>
      </w:r>
      <w:r>
        <w:rPr>
          <w:rFonts w:ascii="Segoe UI" w:eastAsia="Segoe UI" w:hAnsi="Segoe UI" w:cs="Segoe UI"/>
          <w:sz w:val="24"/>
          <w:szCs w:val="24"/>
        </w:rPr>
        <w:t>ên t</w:t>
      </w:r>
      <w:r>
        <w:rPr>
          <w:rFonts w:ascii="Segoe UI" w:eastAsia="Segoe UI" w:hAnsi="Segoe UI" w:cs="Segoe UI"/>
          <w:spacing w:val="-1"/>
          <w:sz w:val="24"/>
          <w:szCs w:val="24"/>
        </w:rPr>
        <w:t>h</w:t>
      </w:r>
      <w:r>
        <w:rPr>
          <w:rFonts w:ascii="Segoe UI" w:eastAsia="Segoe UI" w:hAnsi="Segoe UI" w:cs="Segoe UI"/>
          <w:spacing w:val="4"/>
          <w:sz w:val="24"/>
          <w:szCs w:val="24"/>
        </w:rPr>
        <w:t>i</w:t>
      </w:r>
      <w:r>
        <w:rPr>
          <w:rFonts w:ascii="Segoe UI" w:eastAsia="Segoe UI" w:hAnsi="Segoe UI" w:cs="Segoe UI"/>
          <w:spacing w:val="-1"/>
          <w:sz w:val="24"/>
          <w:szCs w:val="24"/>
        </w:rPr>
        <w:t>ế</w:t>
      </w:r>
      <w:r>
        <w:rPr>
          <w:rFonts w:ascii="Segoe UI" w:eastAsia="Segoe UI" w:hAnsi="Segoe UI" w:cs="Segoe UI"/>
          <w:sz w:val="24"/>
          <w:szCs w:val="24"/>
        </w:rPr>
        <w:t>t</w:t>
      </w:r>
      <w:r>
        <w:rPr>
          <w:rFonts w:ascii="Segoe UI" w:eastAsia="Segoe UI" w:hAnsi="Segoe UI" w:cs="Segoe UI"/>
          <w:spacing w:val="2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b</w:t>
      </w:r>
      <w:r>
        <w:rPr>
          <w:rFonts w:ascii="Segoe UI" w:eastAsia="Segoe UI" w:hAnsi="Segoe UI" w:cs="Segoe UI"/>
          <w:sz w:val="24"/>
          <w:szCs w:val="24"/>
        </w:rPr>
        <w:t>ị</w:t>
      </w:r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d</w:t>
      </w:r>
      <w:r>
        <w:rPr>
          <w:rFonts w:ascii="Segoe UI" w:eastAsia="Segoe UI" w:hAnsi="Segoe UI" w:cs="Segoe UI"/>
          <w:sz w:val="24"/>
          <w:szCs w:val="24"/>
        </w:rPr>
        <w:t>i</w:t>
      </w:r>
      <w:r>
        <w:rPr>
          <w:rFonts w:ascii="Segoe UI" w:eastAsia="Segoe UI" w:hAnsi="Segoe UI" w:cs="Segoe UI"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đ</w:t>
      </w:r>
      <w:r>
        <w:rPr>
          <w:rFonts w:ascii="Segoe UI" w:eastAsia="Segoe UI" w:hAnsi="Segoe UI" w:cs="Segoe UI"/>
          <w:spacing w:val="-1"/>
          <w:sz w:val="24"/>
          <w:szCs w:val="24"/>
        </w:rPr>
        <w:t>ộ</w:t>
      </w:r>
      <w:r>
        <w:rPr>
          <w:rFonts w:ascii="Segoe UI" w:eastAsia="Segoe UI" w:hAnsi="Segoe UI" w:cs="Segoe UI"/>
          <w:spacing w:val="3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g</w:t>
      </w:r>
    </w:p>
    <w:p w:rsidR="00EC5860" w:rsidRDefault="00EC5860">
      <w:pPr>
        <w:spacing w:before="6" w:line="140" w:lineRule="exact"/>
        <w:rPr>
          <w:sz w:val="14"/>
          <w:szCs w:val="14"/>
        </w:rPr>
      </w:pPr>
    </w:p>
    <w:p w:rsidR="00EC5860" w:rsidRDefault="005A2D15">
      <w:pPr>
        <w:ind w:left="3344" w:right="4057"/>
        <w:jc w:val="center"/>
        <w:rPr>
          <w:rFonts w:ascii="Segoe UI" w:eastAsia="Segoe UI" w:hAnsi="Segoe UI" w:cs="Segoe UI"/>
          <w:sz w:val="24"/>
          <w:szCs w:val="24"/>
        </w:rPr>
      </w:pPr>
      <w:proofErr w:type="gramStart"/>
      <w:r>
        <w:rPr>
          <w:rFonts w:ascii="Segoe UI" w:eastAsia="Segoe UI" w:hAnsi="Segoe UI" w:cs="Segoe UI"/>
          <w:b/>
          <w:spacing w:val="2"/>
          <w:sz w:val="24"/>
          <w:szCs w:val="24"/>
        </w:rPr>
        <w:t>N</w:t>
      </w:r>
      <w:r>
        <w:rPr>
          <w:rFonts w:ascii="Segoe UI" w:eastAsia="Segoe UI" w:hAnsi="Segoe UI" w:cs="Segoe UI"/>
          <w:b/>
          <w:sz w:val="24"/>
          <w:szCs w:val="24"/>
        </w:rPr>
        <w:t>h</w:t>
      </w:r>
      <w:r>
        <w:rPr>
          <w:rFonts w:ascii="Segoe UI" w:eastAsia="Segoe UI" w:hAnsi="Segoe UI" w:cs="Segoe UI"/>
          <w:b/>
          <w:spacing w:val="2"/>
          <w:sz w:val="24"/>
          <w:szCs w:val="24"/>
        </w:rPr>
        <w:t>ó</w:t>
      </w:r>
      <w:r>
        <w:rPr>
          <w:rFonts w:ascii="Segoe UI" w:eastAsia="Segoe UI" w:hAnsi="Segoe UI" w:cs="Segoe UI"/>
          <w:b/>
          <w:sz w:val="24"/>
          <w:szCs w:val="24"/>
        </w:rPr>
        <w:t>m</w:t>
      </w:r>
      <w:r>
        <w:rPr>
          <w:rFonts w:ascii="Segoe UI" w:eastAsia="Segoe UI" w:hAnsi="Segoe UI" w:cs="Segoe UI"/>
          <w:b/>
          <w:spacing w:val="-3"/>
          <w:sz w:val="24"/>
          <w:szCs w:val="24"/>
        </w:rPr>
        <w:t xml:space="preserve"> </w:t>
      </w:r>
      <w:r>
        <w:rPr>
          <w:rFonts w:ascii="Segoe UI" w:eastAsia="Segoe UI" w:hAnsi="Segoe UI" w:cs="Segoe UI"/>
          <w:b/>
          <w:sz w:val="24"/>
          <w:szCs w:val="24"/>
        </w:rPr>
        <w:t>:</w:t>
      </w:r>
      <w:proofErr w:type="gramEnd"/>
      <w:r>
        <w:rPr>
          <w:rFonts w:ascii="Segoe UI" w:eastAsia="Segoe UI" w:hAnsi="Segoe UI" w:cs="Segoe UI"/>
          <w:b/>
          <w:sz w:val="24"/>
          <w:szCs w:val="24"/>
        </w:rPr>
        <w:t xml:space="preserve">          </w:t>
      </w:r>
      <w:r>
        <w:rPr>
          <w:rFonts w:ascii="Segoe UI" w:eastAsia="Segoe UI" w:hAnsi="Segoe UI" w:cs="Segoe UI"/>
          <w:b/>
          <w:spacing w:val="1"/>
          <w:sz w:val="24"/>
          <w:szCs w:val="24"/>
        </w:rPr>
        <w:t xml:space="preserve"> </w:t>
      </w:r>
      <w:r>
        <w:rPr>
          <w:rFonts w:ascii="Segoe UI" w:eastAsia="Segoe UI" w:hAnsi="Segoe UI" w:cs="Segoe UI"/>
          <w:spacing w:val="-2"/>
          <w:sz w:val="24"/>
          <w:szCs w:val="24"/>
        </w:rPr>
        <w:t>N</w:t>
      </w:r>
      <w:r>
        <w:rPr>
          <w:rFonts w:ascii="Segoe UI" w:eastAsia="Segoe UI" w:hAnsi="Segoe UI" w:cs="Segoe UI"/>
          <w:spacing w:val="1"/>
          <w:sz w:val="24"/>
          <w:szCs w:val="24"/>
        </w:rPr>
        <w:t>B</w:t>
      </w:r>
      <w:r>
        <w:rPr>
          <w:rFonts w:ascii="Segoe UI" w:eastAsia="Segoe UI" w:hAnsi="Segoe UI" w:cs="Segoe UI"/>
          <w:spacing w:val="-2"/>
          <w:sz w:val="24"/>
          <w:szCs w:val="24"/>
        </w:rPr>
        <w:t>N</w:t>
      </w:r>
      <w:r>
        <w:rPr>
          <w:rFonts w:ascii="Segoe UI" w:eastAsia="Segoe UI" w:hAnsi="Segoe UI" w:cs="Segoe UI"/>
          <w:sz w:val="24"/>
          <w:szCs w:val="24"/>
        </w:rPr>
        <w:t>D</w:t>
      </w:r>
    </w:p>
    <w:p w:rsidR="00EC5860" w:rsidRDefault="00EC5860">
      <w:pPr>
        <w:spacing w:before="6" w:line="140" w:lineRule="exact"/>
        <w:rPr>
          <w:sz w:val="14"/>
          <w:szCs w:val="14"/>
        </w:rPr>
      </w:pPr>
    </w:p>
    <w:p w:rsidR="00EC5860" w:rsidRDefault="005A2D15">
      <w:pPr>
        <w:spacing w:line="300" w:lineRule="exact"/>
        <w:ind w:left="3382"/>
        <w:rPr>
          <w:rFonts w:ascii="Segoe UI" w:eastAsia="Segoe UI" w:hAnsi="Segoe UI" w:cs="Segoe UI"/>
          <w:sz w:val="24"/>
          <w:szCs w:val="24"/>
        </w:rPr>
      </w:pP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(T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hô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ng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in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c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ụ</w:t>
      </w:r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 xml:space="preserve">ể </w:t>
      </w: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ừng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-1"/>
          <w:position w:val="-2"/>
          <w:sz w:val="24"/>
          <w:szCs w:val="24"/>
        </w:rPr>
        <w:t>t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h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ành</w:t>
      </w:r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v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i/>
          <w:spacing w:val="-2"/>
          <w:position w:val="-2"/>
          <w:sz w:val="24"/>
          <w:szCs w:val="24"/>
        </w:rPr>
        <w:t>ê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n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ở</w:t>
      </w:r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spacing w:val="-4"/>
          <w:position w:val="-2"/>
          <w:sz w:val="24"/>
          <w:szCs w:val="24"/>
        </w:rPr>
        <w:t>c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u</w:t>
      </w:r>
      <w:r>
        <w:rPr>
          <w:rFonts w:ascii="Segoe UI" w:eastAsia="Segoe UI" w:hAnsi="Segoe UI" w:cs="Segoe UI"/>
          <w:i/>
          <w:spacing w:val="1"/>
          <w:position w:val="-2"/>
          <w:sz w:val="24"/>
          <w:szCs w:val="24"/>
        </w:rPr>
        <w:t>ố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i</w:t>
      </w:r>
      <w:r>
        <w:rPr>
          <w:rFonts w:ascii="Segoe UI" w:eastAsia="Segoe UI" w:hAnsi="Segoe UI" w:cs="Segoe UI"/>
          <w:i/>
          <w:spacing w:val="2"/>
          <w:position w:val="-2"/>
          <w:sz w:val="24"/>
          <w:szCs w:val="24"/>
        </w:rPr>
        <w:t xml:space="preserve"> </w:t>
      </w:r>
      <w:r>
        <w:rPr>
          <w:rFonts w:ascii="Segoe UI" w:eastAsia="Segoe UI" w:hAnsi="Segoe UI" w:cs="Segoe UI"/>
          <w:i/>
          <w:position w:val="-2"/>
          <w:sz w:val="24"/>
          <w:szCs w:val="24"/>
        </w:rPr>
        <w:t>bài)</w: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80" w:lineRule="exact"/>
        <w:rPr>
          <w:sz w:val="28"/>
          <w:szCs w:val="28"/>
        </w:rPr>
      </w:pPr>
    </w:p>
    <w:p w:rsidR="00EC5860" w:rsidRDefault="005A2D15">
      <w:pPr>
        <w:spacing w:before="1"/>
        <w:ind w:left="1419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-2"/>
          <w:sz w:val="22"/>
          <w:szCs w:val="22"/>
        </w:rPr>
        <w:t>B</w:t>
      </w:r>
      <w:r>
        <w:rPr>
          <w:rFonts w:ascii="Segoe UI" w:eastAsia="Segoe UI" w:hAnsi="Segoe UI" w:cs="Segoe UI"/>
          <w:sz w:val="22"/>
          <w:szCs w:val="22"/>
        </w:rPr>
        <w:t>ộ</w:t>
      </w:r>
      <w:r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m</w:t>
      </w:r>
      <w:r>
        <w:rPr>
          <w:rFonts w:ascii="Segoe UI" w:eastAsia="Segoe UI" w:hAnsi="Segoe UI" w:cs="Segoe UI"/>
          <w:sz w:val="22"/>
          <w:szCs w:val="22"/>
        </w:rPr>
        <w:t>ôn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ông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nghệ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ph</w:t>
      </w:r>
      <w:r>
        <w:rPr>
          <w:rFonts w:ascii="Segoe UI" w:eastAsia="Segoe UI" w:hAnsi="Segoe UI" w:cs="Segoe UI"/>
          <w:spacing w:val="-2"/>
          <w:sz w:val="22"/>
          <w:szCs w:val="22"/>
        </w:rPr>
        <w:t>ầ</w:t>
      </w:r>
      <w:r>
        <w:rPr>
          <w:rFonts w:ascii="Segoe UI" w:eastAsia="Segoe UI" w:hAnsi="Segoe UI" w:cs="Segoe UI"/>
          <w:sz w:val="22"/>
          <w:szCs w:val="22"/>
        </w:rPr>
        <w:t>n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m</w:t>
      </w:r>
      <w:r>
        <w:rPr>
          <w:rFonts w:ascii="Segoe UI" w:eastAsia="Segoe UI" w:hAnsi="Segoe UI" w:cs="Segoe UI"/>
          <w:spacing w:val="-5"/>
          <w:sz w:val="22"/>
          <w:szCs w:val="22"/>
        </w:rPr>
        <w:t>ề</w:t>
      </w:r>
      <w:r>
        <w:rPr>
          <w:rFonts w:ascii="Segoe UI" w:eastAsia="Segoe UI" w:hAnsi="Segoe UI" w:cs="Segoe UI"/>
          <w:sz w:val="22"/>
          <w:szCs w:val="22"/>
        </w:rPr>
        <w:t>m</w:t>
      </w:r>
    </w:p>
    <w:p w:rsidR="00EC5860" w:rsidRDefault="00EC5860">
      <w:pPr>
        <w:spacing w:before="9" w:line="120" w:lineRule="exact"/>
        <w:rPr>
          <w:sz w:val="13"/>
          <w:szCs w:val="13"/>
        </w:rPr>
      </w:pPr>
    </w:p>
    <w:p w:rsidR="00EC5860" w:rsidRDefault="005A2D15">
      <w:pPr>
        <w:ind w:left="1832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spacing w:val="1"/>
          <w:sz w:val="22"/>
          <w:szCs w:val="22"/>
        </w:rPr>
        <w:t>K</w:t>
      </w:r>
      <w:r>
        <w:rPr>
          <w:rFonts w:ascii="Segoe UI" w:eastAsia="Segoe UI" w:hAnsi="Segoe UI" w:cs="Segoe UI"/>
          <w:sz w:val="22"/>
          <w:szCs w:val="22"/>
        </w:rPr>
        <w:t xml:space="preserve">hoa </w:t>
      </w:r>
      <w:r>
        <w:rPr>
          <w:rFonts w:ascii="Segoe UI" w:eastAsia="Segoe UI" w:hAnsi="Segoe UI" w:cs="Segoe UI"/>
          <w:spacing w:val="-2"/>
          <w:sz w:val="22"/>
          <w:szCs w:val="22"/>
        </w:rPr>
        <w:t>C</w:t>
      </w:r>
      <w:r>
        <w:rPr>
          <w:rFonts w:ascii="Segoe UI" w:eastAsia="Segoe UI" w:hAnsi="Segoe UI" w:cs="Segoe UI"/>
          <w:sz w:val="22"/>
          <w:szCs w:val="22"/>
        </w:rPr>
        <w:t>ông</w:t>
      </w:r>
      <w:r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sz w:val="22"/>
          <w:szCs w:val="22"/>
        </w:rPr>
        <w:t>nghệ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hông</w:t>
      </w:r>
      <w:r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spacing w:val="2"/>
          <w:sz w:val="22"/>
          <w:szCs w:val="22"/>
        </w:rPr>
        <w:t>t</w:t>
      </w:r>
      <w:r>
        <w:rPr>
          <w:rFonts w:ascii="Segoe UI" w:eastAsia="Segoe UI" w:hAnsi="Segoe UI" w:cs="Segoe UI"/>
          <w:sz w:val="22"/>
          <w:szCs w:val="22"/>
        </w:rPr>
        <w:t>in</w:t>
      </w:r>
    </w:p>
    <w:p w:rsidR="00EC5860" w:rsidRDefault="00EC5860">
      <w:pPr>
        <w:spacing w:before="4" w:line="140" w:lineRule="exact"/>
        <w:rPr>
          <w:sz w:val="14"/>
          <w:szCs w:val="14"/>
        </w:rPr>
      </w:pPr>
    </w:p>
    <w:p w:rsidR="00EC5860" w:rsidRDefault="00DE39FD">
      <w:pPr>
        <w:ind w:left="997"/>
        <w:rPr>
          <w:rFonts w:ascii="Segoe UI" w:eastAsia="Segoe UI" w:hAnsi="Segoe UI" w:cs="Segoe UI"/>
          <w:sz w:val="22"/>
          <w:szCs w:val="22"/>
        </w:rPr>
        <w:sectPr w:rsidR="00EC5860">
          <w:pgSz w:w="12240" w:h="15840"/>
          <w:pgMar w:top="1480" w:right="820" w:bottom="280" w:left="1720" w:header="720" w:footer="720" w:gutter="0"/>
          <w:cols w:space="720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7F79CB44" wp14:editId="7E77E9C2">
                <wp:simplePos x="0" y="0"/>
                <wp:positionH relativeFrom="page">
                  <wp:posOffset>4528820</wp:posOffset>
                </wp:positionH>
                <wp:positionV relativeFrom="page">
                  <wp:posOffset>6793865</wp:posOffset>
                </wp:positionV>
                <wp:extent cx="2627630" cy="2725420"/>
                <wp:effectExtent l="0" t="2540" r="0" b="0"/>
                <wp:wrapNone/>
                <wp:docPr id="141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27630" cy="2725420"/>
                          <a:chOff x="7132" y="10699"/>
                          <a:chExt cx="4138" cy="4292"/>
                        </a:xfrm>
                      </wpg:grpSpPr>
                      <wpg:grpSp>
                        <wpg:cNvPr id="142" name="Group 35"/>
                        <wpg:cNvGrpSpPr>
                          <a:grpSpLocks/>
                        </wpg:cNvGrpSpPr>
                        <wpg:grpSpPr bwMode="auto">
                          <a:xfrm>
                            <a:off x="8573" y="10709"/>
                            <a:ext cx="2688" cy="2698"/>
                            <a:chOff x="8573" y="10709"/>
                            <a:chExt cx="2688" cy="2698"/>
                          </a:xfrm>
                        </wpg:grpSpPr>
                        <wps:wsp>
                          <wps:cNvPr id="143" name="Freeform 44"/>
                          <wps:cNvSpPr>
                            <a:spLocks/>
                          </wps:cNvSpPr>
                          <wps:spPr bwMode="auto">
                            <a:xfrm>
                              <a:off x="8573" y="10709"/>
                              <a:ext cx="2688" cy="2698"/>
                            </a:xfrm>
                            <a:custGeom>
                              <a:avLst/>
                              <a:gdLst>
                                <a:gd name="T0" fmla="+- 0 8578 8573"/>
                                <a:gd name="T1" fmla="*/ T0 w 2688"/>
                                <a:gd name="T2" fmla="+- 0 13406 10709"/>
                                <a:gd name="T3" fmla="*/ 13406 h 2698"/>
                                <a:gd name="T4" fmla="+- 0 11261 8573"/>
                                <a:gd name="T5" fmla="*/ T4 w 2688"/>
                                <a:gd name="T6" fmla="+- 0 10718 10709"/>
                                <a:gd name="T7" fmla="*/ 10718 h 2698"/>
                                <a:gd name="T8" fmla="+- 0 11256 8573"/>
                                <a:gd name="T9" fmla="*/ T8 w 2688"/>
                                <a:gd name="T10" fmla="+- 0 10709 10709"/>
                                <a:gd name="T11" fmla="*/ 10709 h 2698"/>
                                <a:gd name="T12" fmla="+- 0 8573 8573"/>
                                <a:gd name="T13" fmla="*/ T12 w 2688"/>
                                <a:gd name="T14" fmla="+- 0 13402 10709"/>
                                <a:gd name="T15" fmla="*/ 13402 h 2698"/>
                                <a:gd name="T16" fmla="+- 0 8578 8573"/>
                                <a:gd name="T17" fmla="*/ T16 w 2688"/>
                                <a:gd name="T18" fmla="+- 0 13406 10709"/>
                                <a:gd name="T19" fmla="*/ 13406 h 269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88" h="2698">
                                  <a:moveTo>
                                    <a:pt x="5" y="2697"/>
                                  </a:moveTo>
                                  <a:lnTo>
                                    <a:pt x="2688" y="9"/>
                                  </a:lnTo>
                                  <a:lnTo>
                                    <a:pt x="2683" y="0"/>
                                  </a:lnTo>
                                  <a:lnTo>
                                    <a:pt x="0" y="2693"/>
                                  </a:lnTo>
                                  <a:lnTo>
                                    <a:pt x="5" y="26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48DD4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44" name="Group 36"/>
                          <wpg:cNvGrpSpPr>
                            <a:grpSpLocks/>
                          </wpg:cNvGrpSpPr>
                          <wpg:grpSpPr bwMode="auto">
                            <a:xfrm>
                              <a:off x="7886" y="10925"/>
                              <a:ext cx="3374" cy="3374"/>
                              <a:chOff x="7886" y="10925"/>
                              <a:chExt cx="3374" cy="3374"/>
                            </a:xfrm>
                          </wpg:grpSpPr>
                          <wps:wsp>
                            <wps:cNvPr id="145" name="Freeform 43"/>
                            <wps:cNvSpPr>
                              <a:spLocks/>
                            </wps:cNvSpPr>
                            <wps:spPr bwMode="auto">
                              <a:xfrm>
                                <a:off x="7886" y="10925"/>
                                <a:ext cx="3374" cy="3374"/>
                              </a:xfrm>
                              <a:custGeom>
                                <a:avLst/>
                                <a:gdLst>
                                  <a:gd name="T0" fmla="+- 0 7896 7886"/>
                                  <a:gd name="T1" fmla="*/ T0 w 3374"/>
                                  <a:gd name="T2" fmla="+- 0 14299 10925"/>
                                  <a:gd name="T3" fmla="*/ 14299 h 3374"/>
                                  <a:gd name="T4" fmla="+- 0 11261 7886"/>
                                  <a:gd name="T5" fmla="*/ T4 w 3374"/>
                                  <a:gd name="T6" fmla="+- 0 10934 10925"/>
                                  <a:gd name="T7" fmla="*/ 10934 h 3374"/>
                                  <a:gd name="T8" fmla="+- 0 11256 7886"/>
                                  <a:gd name="T9" fmla="*/ T8 w 3374"/>
                                  <a:gd name="T10" fmla="+- 0 10925 10925"/>
                                  <a:gd name="T11" fmla="*/ 10925 h 3374"/>
                                  <a:gd name="T12" fmla="+- 0 7886 7886"/>
                                  <a:gd name="T13" fmla="*/ T12 w 3374"/>
                                  <a:gd name="T14" fmla="+- 0 14290 10925"/>
                                  <a:gd name="T15" fmla="*/ 14290 h 3374"/>
                                  <a:gd name="T16" fmla="+- 0 7896 7886"/>
                                  <a:gd name="T17" fmla="*/ T16 w 3374"/>
                                  <a:gd name="T18" fmla="+- 0 14299 10925"/>
                                  <a:gd name="T19" fmla="*/ 14299 h 3374"/>
                                </a:gdLst>
                                <a:ahLst/>
                                <a:cxnLst>
                                  <a:cxn ang="0">
                                    <a:pos x="T1" y="T3"/>
                                  </a:cxn>
                                  <a:cxn ang="0">
                                    <a:pos x="T5" y="T7"/>
                                  </a:cxn>
                                  <a:cxn ang="0">
                                    <a:pos x="T9" y="T11"/>
                                  </a:cxn>
                                  <a:cxn ang="0">
                                    <a:pos x="T13" y="T15"/>
                                  </a:cxn>
                                  <a:cxn ang="0">
                                    <a:pos x="T17" y="T19"/>
                                  </a:cxn>
                                </a:cxnLst>
                                <a:rect l="0" t="0" r="r" b="b"/>
                                <a:pathLst>
                                  <a:path w="3374" h="3374">
                                    <a:moveTo>
                                      <a:pt x="10" y="3374"/>
                                    </a:moveTo>
                                    <a:lnTo>
                                      <a:pt x="3375" y="9"/>
                                    </a:lnTo>
                                    <a:lnTo>
                                      <a:pt x="3370" y="0"/>
                                    </a:lnTo>
                                    <a:lnTo>
                                      <a:pt x="0" y="3365"/>
                                    </a:lnTo>
                                    <a:lnTo>
                                      <a:pt x="10" y="33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48DD4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46" name="Group 37"/>
                            <wpg:cNvGrpSpPr>
                              <a:grpSpLocks/>
                            </wpg:cNvGrpSpPr>
                            <wpg:grpSpPr bwMode="auto">
                              <a:xfrm>
                                <a:off x="7944" y="10814"/>
                                <a:ext cx="3317" cy="3317"/>
                                <a:chOff x="7944" y="10814"/>
                                <a:chExt cx="3317" cy="3317"/>
                              </a:xfrm>
                            </wpg:grpSpPr>
                            <wps:wsp>
                              <wps:cNvPr id="147" name="Freeform 42"/>
                              <wps:cNvSpPr>
                                <a:spLocks/>
                              </wps:cNvSpPr>
                              <wps:spPr bwMode="auto">
                                <a:xfrm>
                                  <a:off x="7944" y="10814"/>
                                  <a:ext cx="3317" cy="3317"/>
                                </a:xfrm>
                                <a:custGeom>
                                  <a:avLst/>
                                  <a:gdLst>
                                    <a:gd name="T0" fmla="+- 0 7958 7944"/>
                                    <a:gd name="T1" fmla="*/ T0 w 3317"/>
                                    <a:gd name="T2" fmla="+- 0 14131 10814"/>
                                    <a:gd name="T3" fmla="*/ 14131 h 3317"/>
                                    <a:gd name="T4" fmla="+- 0 11261 7944"/>
                                    <a:gd name="T5" fmla="*/ T4 w 3317"/>
                                    <a:gd name="T6" fmla="+- 0 10829 10814"/>
                                    <a:gd name="T7" fmla="*/ 10829 h 3317"/>
                                    <a:gd name="T8" fmla="+- 0 11246 7944"/>
                                    <a:gd name="T9" fmla="*/ T8 w 3317"/>
                                    <a:gd name="T10" fmla="+- 0 10814 10814"/>
                                    <a:gd name="T11" fmla="*/ 10814 h 3317"/>
                                    <a:gd name="T12" fmla="+- 0 7944 7944"/>
                                    <a:gd name="T13" fmla="*/ T12 w 3317"/>
                                    <a:gd name="T14" fmla="+- 0 14126 10814"/>
                                    <a:gd name="T15" fmla="*/ 14126 h 3317"/>
                                    <a:gd name="T16" fmla="+- 0 7958 7944"/>
                                    <a:gd name="T17" fmla="*/ T16 w 3317"/>
                                    <a:gd name="T18" fmla="+- 0 14131 10814"/>
                                    <a:gd name="T19" fmla="*/ 14131 h 3317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3317" h="3317">
                                      <a:moveTo>
                                        <a:pt x="14" y="3317"/>
                                      </a:moveTo>
                                      <a:lnTo>
                                        <a:pt x="3317" y="15"/>
                                      </a:lnTo>
                                      <a:lnTo>
                                        <a:pt x="3302" y="0"/>
                                      </a:lnTo>
                                      <a:lnTo>
                                        <a:pt x="0" y="3312"/>
                                      </a:lnTo>
                                      <a:lnTo>
                                        <a:pt x="14" y="331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548DD4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48" name="Group 3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299" y="11184"/>
                                  <a:ext cx="2962" cy="2966"/>
                                  <a:chOff x="8299" y="11184"/>
                                  <a:chExt cx="2962" cy="2966"/>
                                </a:xfrm>
                              </wpg:grpSpPr>
                              <wps:wsp>
                                <wps:cNvPr id="149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299" y="11184"/>
                                    <a:ext cx="2962" cy="2966"/>
                                  </a:xfrm>
                                  <a:custGeom>
                                    <a:avLst/>
                                    <a:gdLst>
                                      <a:gd name="T0" fmla="+- 0 8314 8299"/>
                                      <a:gd name="T1" fmla="*/ T0 w 2962"/>
                                      <a:gd name="T2" fmla="+- 0 14150 11184"/>
                                      <a:gd name="T3" fmla="*/ 14150 h 2966"/>
                                      <a:gd name="T4" fmla="+- 0 11261 8299"/>
                                      <a:gd name="T5" fmla="*/ T4 w 2962"/>
                                      <a:gd name="T6" fmla="+- 0 11198 11184"/>
                                      <a:gd name="T7" fmla="*/ 11198 h 2966"/>
                                      <a:gd name="T8" fmla="+- 0 11246 8299"/>
                                      <a:gd name="T9" fmla="*/ T8 w 2962"/>
                                      <a:gd name="T10" fmla="+- 0 11184 11184"/>
                                      <a:gd name="T11" fmla="*/ 11184 h 2966"/>
                                      <a:gd name="T12" fmla="+- 0 8299 8299"/>
                                      <a:gd name="T13" fmla="*/ T12 w 2962"/>
                                      <a:gd name="T14" fmla="+- 0 14141 11184"/>
                                      <a:gd name="T15" fmla="*/ 14141 h 2966"/>
                                      <a:gd name="T16" fmla="+- 0 8314 8299"/>
                                      <a:gd name="T17" fmla="*/ T16 w 2962"/>
                                      <a:gd name="T18" fmla="+- 0 14150 11184"/>
                                      <a:gd name="T19" fmla="*/ 14150 h 2966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2962" h="2966">
                                        <a:moveTo>
                                          <a:pt x="15" y="2966"/>
                                        </a:moveTo>
                                        <a:lnTo>
                                          <a:pt x="2962" y="14"/>
                                        </a:lnTo>
                                        <a:lnTo>
                                          <a:pt x="2947" y="0"/>
                                        </a:lnTo>
                                        <a:lnTo>
                                          <a:pt x="0" y="2957"/>
                                        </a:lnTo>
                                        <a:lnTo>
                                          <a:pt x="15" y="2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548DD4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50" name="Group 3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7142" y="10858"/>
                                    <a:ext cx="4118" cy="4123"/>
                                    <a:chOff x="7142" y="10858"/>
                                    <a:chExt cx="4118" cy="4123"/>
                                  </a:xfrm>
                                </wpg:grpSpPr>
                                <wps:wsp>
                                  <wps:cNvPr id="151" name="Freeform 40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7142" y="10858"/>
                                      <a:ext cx="4118" cy="4123"/>
                                    </a:xfrm>
                                    <a:custGeom>
                                      <a:avLst/>
                                      <a:gdLst>
                                        <a:gd name="T0" fmla="+- 0 7142 7142"/>
                                        <a:gd name="T1" fmla="*/ T0 w 4118"/>
                                        <a:gd name="T2" fmla="+- 0 14981 10858"/>
                                        <a:gd name="T3" fmla="*/ 14981 h 4123"/>
                                        <a:gd name="T4" fmla="+- 0 11261 7142"/>
                                        <a:gd name="T5" fmla="*/ T4 w 4118"/>
                                        <a:gd name="T6" fmla="+- 0 10862 10858"/>
                                        <a:gd name="T7" fmla="*/ 10862 h 4123"/>
                                        <a:gd name="T8" fmla="+- 0 11256 7142"/>
                                        <a:gd name="T9" fmla="*/ T8 w 4118"/>
                                        <a:gd name="T10" fmla="+- 0 10858 10858"/>
                                        <a:gd name="T11" fmla="*/ 10858 h 4123"/>
                                        <a:gd name="T12" fmla="+- 0 7142 7142"/>
                                        <a:gd name="T13" fmla="*/ T12 w 4118"/>
                                        <a:gd name="T14" fmla="+- 0 14976 10858"/>
                                        <a:gd name="T15" fmla="*/ 14976 h 4123"/>
                                        <a:gd name="T16" fmla="+- 0 7142 7142"/>
                                        <a:gd name="T17" fmla="*/ T16 w 4118"/>
                                        <a:gd name="T18" fmla="+- 0 14981 10858"/>
                                        <a:gd name="T19" fmla="*/ 14981 h 4123"/>
                                      </a:gdLst>
                                      <a:ahLst/>
                                      <a:cxnLst>
                                        <a:cxn ang="0">
                                          <a:pos x="T1" y="T3"/>
                                        </a:cxn>
                                        <a:cxn ang="0">
                                          <a:pos x="T5" y="T7"/>
                                        </a:cxn>
                                        <a:cxn ang="0">
                                          <a:pos x="T9" y="T11"/>
                                        </a:cxn>
                                        <a:cxn ang="0">
                                          <a:pos x="T13" y="T15"/>
                                        </a:cxn>
                                        <a:cxn ang="0">
                                          <a:pos x="T17" y="T19"/>
                                        </a:cxn>
                                      </a:cxnLst>
                                      <a:rect l="0" t="0" r="r" b="b"/>
                                      <a:pathLst>
                                        <a:path w="4118" h="4123">
                                          <a:moveTo>
                                            <a:pt x="0" y="4123"/>
                                          </a:moveTo>
                                          <a:lnTo>
                                            <a:pt x="4119" y="4"/>
                                          </a:lnTo>
                                          <a:lnTo>
                                            <a:pt x="4114" y="0"/>
                                          </a:lnTo>
                                          <a:lnTo>
                                            <a:pt x="0" y="4118"/>
                                          </a:lnTo>
                                          <a:lnTo>
                                            <a:pt x="0" y="412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548DD4"/>
                                    </a:solidFill>
                                    <a:ln>
                                      <a:noFill/>
                                    </a:ln>
                                    <a:extLs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26" style="position:absolute;margin-left:356.6pt;margin-top:534.95pt;width:206.9pt;height:214.6pt;z-index:-251661824;mso-position-horizontal-relative:page;mso-position-vertical-relative:page" coordorigin="7132,10699" coordsize="4138,4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">
                <v:group id="Group 35" o:spid="_x0000_s1027" style="position:absolute;left:8573;top:10709;width:2688;height:2698" coordorigin="8573,10709" coordsize="2688,269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jAYcM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8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EIwGHDCAAAA3AAAAA8A&#10;AAAAAAAAAAAAAAAAqgIAAGRycy9kb3ducmV2LnhtbFBLBQYAAAAABAAEAPoAAACZAwAAAAA=&#10;">
                  <v:shape id="Freeform 44" o:spid="_x0000_s1028" style="position:absolute;left:8573;top:10709;width:2688;height:2698;visibility:visible;mso-wrap-style:square;v-text-anchor:top" coordsize="2688,2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cM3sIA&#10;AADcAAAADwAAAGRycy9kb3ducmV2LnhtbERP3WrCMBS+H/gO4Qi7m6lujNEZZchWBG/U7QEOzbGp&#10;a05KE23apzcDYXfn4/s9y3W0jbhS52vHCuazDARx6XTNlYKf76+nNxA+IGtsHJOCgTysV5OHJeba&#10;9Xyg6zFUIoWwz1GBCaHNpfSlIYt+5lrixJ1cZzEk2FVSd9incNvIRZa9Sos1pwaDLW0Mlb/Hi1Xg&#10;qDjvhsJ/jvvDbhEvaCo/RqUep/HjHUSgGP7Fd/dWp/kvz/D3TLpArm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JwzewgAAANwAAAAPAAAAAAAAAAAAAAAAAJgCAABkcnMvZG93&#10;bnJldi54bWxQSwUGAAAAAAQABAD1AAAAhwMAAAAA&#10;" path="m5,2697l2688,9,2683,,,2693r5,4xe" fillcolor="#548dd4" stroked="f">
                    <v:path arrowok="t" o:connecttype="custom" o:connectlocs="5,13406;2688,10718;2683,10709;0,13402;5,13406" o:connectangles="0,0,0,0,0"/>
                  </v:shape>
                  <v:group id="Group 36" o:spid="_x0000_s1029" style="position:absolute;left:7886;top:10925;width:3374;height:3374" coordorigin="7886,10925" coordsize="3374,3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KVJZ/CAAAA3AAAAA8A&#10;AAAAAAAAAAAAAAAAqgIAAGRycy9kb3ducmV2LnhtbFBLBQYAAAAABAAEAPoAAACZAwAAAAA=&#10;">
                    <v:shape id="Freeform 43" o:spid="_x0000_s1030" style="position:absolute;left:7886;top:10925;width:3374;height:3374;visibility:visible;mso-wrap-style:square;v-text-anchor:top" coordsize="3374,33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UFt78A&#10;AADcAAAADwAAAGRycy9kb3ducmV2LnhtbERPzYrCMBC+C75DGMGbpl2rSDWKFAT3qOsDDM3YFptJ&#10;TbK1vr1ZEPY2H9/vbPeDaUVPzjeWFaTzBARxaXXDlYLrz3G2BuEDssbWMil4kYf9bjzaYq7tk8/U&#10;X0IlYgj7HBXUIXS5lL6syaCf2444cjfrDIYIXSW1w2cMN638SpKVNNhwbKixo6Km8n75NQrM4NJH&#10;seyzW1G+vq9pOGaLdarUdDIcNiACDeFf/HGfdJyfLeHvmXiB3L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NQW3vwAAANwAAAAPAAAAAAAAAAAAAAAAAJgCAABkcnMvZG93bnJl&#10;di54bWxQSwUGAAAAAAQABAD1AAAAhAMAAAAA&#10;" path="m10,3374l3375,9,3370,,,3365r10,9xe" fillcolor="#548dd4" stroked="f">
                      <v:path arrowok="t" o:connecttype="custom" o:connectlocs="10,14299;3375,10934;3370,10925;0,14290;10,14299" o:connectangles="0,0,0,0,0"/>
                    </v:shape>
                    <v:group id="Group 37" o:spid="_x0000_s1031" style="position:absolute;left:7944;top:10814;width:3317;height:3317" coordorigin="7944,10814" coordsize="3317,3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Qsec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j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9Cx5zwwAAANwAAAAP&#10;AAAAAAAAAAAAAAAAAKoCAABkcnMvZG93bnJldi54bWxQSwUGAAAAAAQABAD6AAAAmgMAAAAA&#10;">
                      <v:shape id="Freeform 42" o:spid="_x0000_s1032" style="position:absolute;left:7944;top:10814;width:3317;height:3317;visibility:visible;mso-wrap-style:square;v-text-anchor:top" coordsize="3317,3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QQNsMA&#10;AADcAAAADwAAAGRycy9kb3ducmV2LnhtbERPTWvCQBC9C/6HZQRvdVPRtsRspEgLQSk2VvA6ZqdJ&#10;anY2ZFeN/75bKHibx/ucZNmbRlyoc7VlBY+TCARxYXXNpYL91/vDCwjnkTU2lknBjRws0+EgwVjb&#10;K+d02flShBB2MSqovG9jKV1RkUE3sS1x4L5tZ9AH2JVSd3gN4aaR0yh6kgZrDg0VtrSqqDjtzkbB&#10;8dBm9Ln++XhrKNtk+TY6z+mk1HjUvy5AeOr9XfzvznSYP3uGv2fCBTL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QQQNsMAAADcAAAADwAAAAAAAAAAAAAAAACYAgAAZHJzL2Rv&#10;d25yZXYueG1sUEsFBgAAAAAEAAQA9QAAAIgDAAAAAA==&#10;" path="m14,3317l3317,15,3302,,,3312r14,5xe" fillcolor="#548dd4" stroked="f">
                        <v:path arrowok="t" o:connecttype="custom" o:connectlocs="14,14131;3317,10829;3302,10814;0,14126;14,14131" o:connectangles="0,0,0,0,0"/>
                      </v:shape>
                      <v:group id="Group 38" o:spid="_x0000_s1033" style="position:absolute;left:8299;top:11184;width:2962;height:2966" coordorigin="8299,11184" coordsize="2962,29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9gvmsYAAADcAAAADwAAAGRycy9kb3ducmV2LnhtbESPT2vCQBDF74V+h2UK&#10;vdVNbCsluoqIigcp+AeKtyE7JsHsbMiuSfz2nUOhtxnem/d+M1sMrlYdtaHybCAdJaCIc28rLgyc&#10;T5u3L1AhIlusPZOBBwVYzJ+fZphZ3/OBumMslIRwyNBAGWOTaR3ykhyGkW+IRbv61mGUtS20bbGX&#10;cFfrcZJMtMOKpaHEhlYl5bfj3RnY9tgv39N1t79dV4/L6fP7Z5+SMa8vw3IKKtIQ/81/1zsr+B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j2C+axgAAANwA&#10;AAAPAAAAAAAAAAAAAAAAAKoCAABkcnMvZG93bnJldi54bWxQSwUGAAAAAAQABAD6AAAAnQMAAAAA&#10;">
                        <v:shape id="Freeform 41" o:spid="_x0000_s1034" style="position:absolute;left:8299;top:11184;width:2962;height:2966;visibility:visible;mso-wrap-style:square;v-text-anchor:top" coordsize="2962,2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1pNcEA&#10;AADcAAAADwAAAGRycy9kb3ducmV2LnhtbERPS4vCMBC+L/gfwgheFk0V10c1igjCnoRVwevQjGmx&#10;mZQmttVfvxEW9jYf33PW286WoqHaF44VjEcJCOLM6YKNgsv5MFyA8AFZY+mYFDzJw3bT+1hjql3L&#10;P9ScghExhH2KCvIQqlRKn+Vk0Y9cRRy5m6sthghrI3WNbQy3pZwkyUxaLDg25FjRPqfsfnpYBa8J&#10;89d1btv9tQlucUzM+PhplBr0u90KRKAu/Iv/3N86zp8u4f1MvEB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itaTXBAAAA3AAAAA8AAAAAAAAAAAAAAAAAmAIAAGRycy9kb3du&#10;cmV2LnhtbFBLBQYAAAAABAAEAPUAAACGAwAAAAA=&#10;" path="m15,2966l2962,14,2947,,,2957r15,9xe" fillcolor="#548dd4" stroked="f">
                          <v:path arrowok="t" o:connecttype="custom" o:connectlocs="15,14150;2962,11198;2947,11184;0,14141;15,14150" o:connectangles="0,0,0,0,0"/>
                        </v:shape>
                        <v:group id="Group 39" o:spid="_x0000_s1035" style="position:absolute;left:7142;top:10858;width:4118;height:4123" coordorigin="7142,10858" coordsize="4118,41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<v:shape id="Freeform 40" o:spid="_x0000_s1036" style="position:absolute;left:7142;top:10858;width:4118;height:4123;visibility:visible;mso-wrap-style:square;v-text-anchor:top" coordsize="4118,41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Rjh8IA&#10;AADcAAAADwAAAGRycy9kb3ducmV2LnhtbERPTWsCMRC9C/0PYYTeataCpaxGWYSKvZRWRfA2bsbN&#10;6maybFI3/feNIHibx/uc2SLaRlyp87VjBeNRBoK4dLrmSsFu+/HyDsIHZI2NY1LwRx4W86fBDHPt&#10;ev6h6yZUIoWwz1GBCaHNpfSlIYt+5FrixJ1cZzEk2FVSd9incNvI1yx7kxZrTg0GW1oaKi+bX6vg&#10;fFjvOespHier789VlIU2X4VSz8NYTEEEiuEhvrvXOs2fjOH2TLp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5GOHwgAAANwAAAAPAAAAAAAAAAAAAAAAAJgCAABkcnMvZG93&#10;bnJldi54bWxQSwUGAAAAAAQABAD1AAAAhwMAAAAA&#10;" path="m,4123l4119,4,4114,,,4118r,5xe" fillcolor="#548dd4" stroked="f">
                            <v:path arrowok="t" o:connecttype="custom" o:connectlocs="0,14981;4119,10862;4114,10858;0,14976;0,14981" o:connectangles="0,0,0,0,0"/>
                          </v:shape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 w:rsidR="005A2D15">
        <w:rPr>
          <w:rFonts w:ascii="Segoe UI" w:eastAsia="Segoe UI" w:hAnsi="Segoe UI" w:cs="Segoe UI"/>
          <w:spacing w:val="-1"/>
          <w:sz w:val="22"/>
          <w:szCs w:val="22"/>
        </w:rPr>
        <w:t>Đ</w:t>
      </w:r>
      <w:r w:rsidR="005A2D15">
        <w:rPr>
          <w:rFonts w:ascii="Segoe UI" w:eastAsia="Segoe UI" w:hAnsi="Segoe UI" w:cs="Segoe UI"/>
          <w:spacing w:val="-2"/>
          <w:sz w:val="22"/>
          <w:szCs w:val="22"/>
        </w:rPr>
        <w:t>ạ</w:t>
      </w:r>
      <w:r w:rsidR="005A2D15">
        <w:rPr>
          <w:rFonts w:ascii="Segoe UI" w:eastAsia="Segoe UI" w:hAnsi="Segoe UI" w:cs="Segoe UI"/>
          <w:sz w:val="22"/>
          <w:szCs w:val="22"/>
        </w:rPr>
        <w:t>i</w:t>
      </w:r>
      <w:r w:rsidR="005A2D15"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z w:val="22"/>
          <w:szCs w:val="22"/>
        </w:rPr>
        <w:t>học</w:t>
      </w:r>
      <w:r w:rsidR="005A2D15">
        <w:rPr>
          <w:rFonts w:ascii="Segoe UI" w:eastAsia="Segoe UI" w:hAnsi="Segoe UI" w:cs="Segoe UI"/>
          <w:spacing w:val="1"/>
          <w:sz w:val="22"/>
          <w:szCs w:val="22"/>
        </w:rPr>
        <w:t xml:space="preserve"> K</w:t>
      </w:r>
      <w:r w:rsidR="005A2D15">
        <w:rPr>
          <w:rFonts w:ascii="Segoe UI" w:eastAsia="Segoe UI" w:hAnsi="Segoe UI" w:cs="Segoe UI"/>
          <w:sz w:val="22"/>
          <w:szCs w:val="22"/>
        </w:rPr>
        <w:t>hoa học</w:t>
      </w:r>
      <w:r w:rsidR="005A2D15">
        <w:rPr>
          <w:rFonts w:ascii="Segoe UI" w:eastAsia="Segoe UI" w:hAnsi="Segoe UI" w:cs="Segoe UI"/>
          <w:spacing w:val="-4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pacing w:val="2"/>
          <w:sz w:val="22"/>
          <w:szCs w:val="22"/>
        </w:rPr>
        <w:t>t</w:t>
      </w:r>
      <w:r w:rsidR="005A2D15">
        <w:rPr>
          <w:rFonts w:ascii="Segoe UI" w:eastAsia="Segoe UI" w:hAnsi="Segoe UI" w:cs="Segoe UI"/>
          <w:sz w:val="22"/>
          <w:szCs w:val="22"/>
        </w:rPr>
        <w:t>ự</w:t>
      </w:r>
      <w:r w:rsidR="005A2D15">
        <w:rPr>
          <w:rFonts w:ascii="Segoe UI" w:eastAsia="Segoe UI" w:hAnsi="Segoe UI" w:cs="Segoe UI"/>
          <w:spacing w:val="-3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z w:val="22"/>
          <w:szCs w:val="22"/>
        </w:rPr>
        <w:t>nhiên</w:t>
      </w:r>
      <w:r w:rsidR="005A2D15">
        <w:rPr>
          <w:rFonts w:ascii="Segoe UI" w:eastAsia="Segoe UI" w:hAnsi="Segoe UI" w:cs="Segoe UI"/>
          <w:spacing w:val="2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pacing w:val="-5"/>
          <w:sz w:val="22"/>
          <w:szCs w:val="22"/>
        </w:rPr>
        <w:t>T</w:t>
      </w:r>
      <w:r w:rsidR="005A2D15">
        <w:rPr>
          <w:rFonts w:ascii="Segoe UI" w:eastAsia="Segoe UI" w:hAnsi="Segoe UI" w:cs="Segoe UI"/>
          <w:sz w:val="22"/>
          <w:szCs w:val="22"/>
        </w:rPr>
        <w:t>P</w:t>
      </w:r>
      <w:r w:rsidR="005A2D15">
        <w:rPr>
          <w:rFonts w:ascii="Segoe UI" w:eastAsia="Segoe UI" w:hAnsi="Segoe UI" w:cs="Segoe UI"/>
          <w:spacing w:val="3"/>
          <w:sz w:val="22"/>
          <w:szCs w:val="22"/>
        </w:rPr>
        <w:t xml:space="preserve"> </w:t>
      </w:r>
      <w:r w:rsidR="005A2D15">
        <w:rPr>
          <w:rFonts w:ascii="Segoe UI" w:eastAsia="Segoe UI" w:hAnsi="Segoe UI" w:cs="Segoe UI"/>
          <w:spacing w:val="2"/>
          <w:sz w:val="22"/>
          <w:szCs w:val="22"/>
        </w:rPr>
        <w:t>H</w:t>
      </w:r>
      <w:r w:rsidR="005A2D15">
        <w:rPr>
          <w:rFonts w:ascii="Segoe UI" w:eastAsia="Segoe UI" w:hAnsi="Segoe UI" w:cs="Segoe UI"/>
          <w:spacing w:val="-2"/>
          <w:sz w:val="22"/>
          <w:szCs w:val="22"/>
        </w:rPr>
        <w:t>C</w:t>
      </w:r>
      <w:r w:rsidR="005A2D15">
        <w:rPr>
          <w:rFonts w:ascii="Segoe UI" w:eastAsia="Segoe UI" w:hAnsi="Segoe UI" w:cs="Segoe UI"/>
          <w:sz w:val="22"/>
          <w:szCs w:val="22"/>
        </w:rPr>
        <w:t>M</w:t>
      </w:r>
    </w:p>
    <w:p w:rsidR="006409E6" w:rsidRPr="005B3FEF" w:rsidRDefault="006409E6" w:rsidP="006409E6">
      <w:pPr>
        <w:jc w:val="center"/>
        <w:rPr>
          <w:b/>
          <w:color w:val="006FBF"/>
          <w:sz w:val="36"/>
          <w:szCs w:val="36"/>
          <w:highlight w:val="lightGray"/>
        </w:rPr>
      </w:pPr>
      <w:r w:rsidRPr="005B3FEF">
        <w:rPr>
          <w:b/>
          <w:color w:val="006FBF"/>
          <w:sz w:val="36"/>
          <w:szCs w:val="36"/>
          <w:highlight w:val="lightGray"/>
        </w:rPr>
        <w:lastRenderedPageBreak/>
        <w:t>DANH SÁCH CÁC PHẢN HỒI</w:t>
      </w:r>
      <w:bookmarkStart w:id="0" w:name="_GoBack"/>
      <w:bookmarkEnd w:id="0"/>
    </w:p>
    <w:p w:rsidR="006409E6" w:rsidRDefault="006409E6" w:rsidP="006409E6">
      <w:pPr>
        <w:jc w:val="center"/>
        <w:rPr>
          <w:b/>
          <w:color w:val="006FBF"/>
          <w:highlight w:val="lightGray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473"/>
        <w:gridCol w:w="3181"/>
        <w:gridCol w:w="1906"/>
        <w:gridCol w:w="1652"/>
      </w:tblGrid>
      <w:tr w:rsidR="001A20A2" w:rsidTr="001A20A2">
        <w:trPr>
          <w:trHeight w:hRule="exact" w:val="490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1A20A2" w:rsidRDefault="001A20A2" w:rsidP="001A20A2">
            <w:pPr>
              <w:spacing w:before="88"/>
              <w:ind w:left="105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TT</w:t>
            </w:r>
          </w:p>
        </w:tc>
        <w:tc>
          <w:tcPr>
            <w:tcW w:w="2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1A20A2" w:rsidRDefault="001A20A2" w:rsidP="001A20A2">
            <w:pPr>
              <w:spacing w:before="88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Họ tên người phản hồi</w:t>
            </w: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1A20A2" w:rsidRDefault="001A20A2" w:rsidP="001A20A2">
            <w:pPr>
              <w:spacing w:before="88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-2"/>
                <w:sz w:val="22"/>
                <w:szCs w:val="22"/>
              </w:rPr>
              <w:t>Mô tả phản hồi</w:t>
            </w: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1A20A2" w:rsidRDefault="001A20A2" w:rsidP="001A20A2">
            <w:pPr>
              <w:spacing w:before="83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Mức độ phản hồi</w:t>
            </w: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1A20A2" w:rsidRDefault="001A20A2" w:rsidP="001A20A2">
            <w:pPr>
              <w:spacing w:before="83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Trạng thái</w:t>
            </w:r>
          </w:p>
        </w:tc>
      </w:tr>
      <w:tr w:rsidR="001A20A2" w:rsidTr="001A20A2">
        <w:trPr>
          <w:trHeight w:hRule="exact" w:val="509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7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2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7"/>
              <w:ind w:left="148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</w:tr>
      <w:tr w:rsidR="001A20A2" w:rsidTr="001A20A2">
        <w:trPr>
          <w:trHeight w:hRule="exact" w:val="504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2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ind w:left="105"/>
              <w:rPr>
                <w:rFonts w:ascii="Tahoma" w:eastAsia="Tahoma" w:hAnsi="Tahoma" w:cs="Tahoma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/>
        </w:tc>
      </w:tr>
      <w:tr w:rsidR="001A20A2" w:rsidTr="001A20A2">
        <w:trPr>
          <w:trHeight w:hRule="exact" w:val="499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2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ind w:left="105"/>
              <w:rPr>
                <w:rFonts w:ascii="Tahoma" w:eastAsia="Tahoma" w:hAnsi="Tahoma" w:cs="Tahoma"/>
              </w:rPr>
            </w:pP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ind w:left="105"/>
              <w:rPr>
                <w:rFonts w:ascii="Tahoma" w:eastAsia="Tahoma" w:hAnsi="Tahoma" w:cs="Tahoma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/>
        </w:tc>
      </w:tr>
      <w:tr w:rsidR="001A20A2" w:rsidTr="001A20A2">
        <w:trPr>
          <w:trHeight w:hRule="exact" w:val="504"/>
        </w:trPr>
        <w:tc>
          <w:tcPr>
            <w:tcW w:w="6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24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ind w:left="105"/>
              <w:rPr>
                <w:rFonts w:ascii="Tahoma" w:eastAsia="Tahoma" w:hAnsi="Tahoma" w:cs="Tahoma"/>
              </w:rPr>
            </w:pPr>
          </w:p>
        </w:tc>
        <w:tc>
          <w:tcPr>
            <w:tcW w:w="31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ind w:left="105"/>
              <w:rPr>
                <w:rFonts w:ascii="Tahoma" w:eastAsia="Tahoma" w:hAnsi="Tahoma" w:cs="Tahoma"/>
              </w:rPr>
            </w:pPr>
          </w:p>
        </w:tc>
        <w:tc>
          <w:tcPr>
            <w:tcW w:w="190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>
            <w:pPr>
              <w:spacing w:before="92"/>
              <w:ind w:left="774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</w:p>
        </w:tc>
        <w:tc>
          <w:tcPr>
            <w:tcW w:w="16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1A20A2" w:rsidRDefault="001A20A2" w:rsidP="00A43711"/>
        </w:tc>
      </w:tr>
    </w:tbl>
    <w:p w:rsidR="00923E3D" w:rsidRDefault="00923E3D" w:rsidP="006409E6">
      <w:pPr>
        <w:jc w:val="center"/>
        <w:rPr>
          <w:rFonts w:ascii="Segoe UI" w:eastAsia="Segoe UI" w:hAnsi="Segoe UI" w:cs="Segoe UI"/>
          <w:b/>
          <w:color w:val="006FBF"/>
          <w:sz w:val="120"/>
          <w:szCs w:val="120"/>
          <w:highlight w:val="lightGray"/>
        </w:rPr>
      </w:pPr>
      <w:r>
        <w:rPr>
          <w:b/>
          <w:color w:val="006FBF"/>
          <w:highlight w:val="lightGray"/>
        </w:rPr>
        <w:br w:type="page"/>
      </w:r>
    </w:p>
    <w:p w:rsidR="00F20048" w:rsidRDefault="00F91750" w:rsidP="00923E3D">
      <w:pPr>
        <w:pStyle w:val="Heading1"/>
        <w:ind w:left="990"/>
      </w:pPr>
      <w:r>
        <w:rPr>
          <w:noProof/>
        </w:rPr>
        <w:lastRenderedPageBreak/>
        <w:drawing>
          <wp:anchor distT="0" distB="0" distL="114300" distR="114300" simplePos="0" relativeHeight="251664896" behindDoc="1" locked="0" layoutInCell="1" allowOverlap="1" wp14:anchorId="42F8412B" wp14:editId="48E8EB02">
            <wp:simplePos x="0" y="0"/>
            <wp:positionH relativeFrom="page">
              <wp:posOffset>4351020</wp:posOffset>
            </wp:positionH>
            <wp:positionV relativeFrom="page">
              <wp:posOffset>432435</wp:posOffset>
            </wp:positionV>
            <wp:extent cx="3020695" cy="2621280"/>
            <wp:effectExtent l="0" t="0" r="8255" b="7620"/>
            <wp:wrapNone/>
            <wp:docPr id="1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695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5860" w:rsidRPr="00F20048" w:rsidRDefault="005A2D15" w:rsidP="00F20048">
      <w: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  <w:t>TH</w:t>
      </w:r>
      <w:r>
        <w:rPr>
          <w:rFonts w:ascii="Segoe UI" w:eastAsia="Segoe UI" w:hAnsi="Segoe UI" w:cs="Segoe UI"/>
          <w:b/>
          <w:color w:val="006FBF"/>
          <w:spacing w:val="1"/>
          <w:position w:val="-3"/>
          <w:sz w:val="40"/>
          <w:szCs w:val="40"/>
        </w:rPr>
        <w:t>Ô</w:t>
      </w:r>
      <w: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  <w:t>N</w:t>
      </w:r>
      <w:r>
        <w:rPr>
          <w:rFonts w:ascii="Segoe UI" w:eastAsia="Segoe UI" w:hAnsi="Segoe UI" w:cs="Segoe UI"/>
          <w:b/>
          <w:color w:val="006FBF"/>
          <w:position w:val="-3"/>
          <w:sz w:val="40"/>
          <w:szCs w:val="40"/>
        </w:rPr>
        <w:t>G</w:t>
      </w:r>
      <w:r>
        <w:rPr>
          <w:rFonts w:ascii="Segoe UI" w:eastAsia="Segoe UI" w:hAnsi="Segoe UI" w:cs="Segoe UI"/>
          <w:b/>
          <w:color w:val="006FBF"/>
          <w:spacing w:val="-14"/>
          <w:position w:val="-3"/>
          <w:sz w:val="40"/>
          <w:szCs w:val="40"/>
        </w:rPr>
        <w:t xml:space="preserve"> </w:t>
      </w:r>
      <w: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  <w:t>T</w:t>
      </w:r>
      <w:r>
        <w:rPr>
          <w:rFonts w:ascii="Segoe UI" w:eastAsia="Segoe UI" w:hAnsi="Segoe UI" w:cs="Segoe UI"/>
          <w:b/>
          <w:color w:val="006FBF"/>
          <w:spacing w:val="-1"/>
          <w:position w:val="-3"/>
          <w:sz w:val="40"/>
          <w:szCs w:val="40"/>
        </w:rPr>
        <w:t>I</w:t>
      </w:r>
      <w:r>
        <w:rPr>
          <w:rFonts w:ascii="Segoe UI" w:eastAsia="Segoe UI" w:hAnsi="Segoe UI" w:cs="Segoe UI"/>
          <w:b/>
          <w:color w:val="006FBF"/>
          <w:position w:val="-3"/>
          <w:sz w:val="40"/>
          <w:szCs w:val="40"/>
        </w:rPr>
        <w:t>N</w:t>
      </w:r>
      <w:r>
        <w:rPr>
          <w:rFonts w:ascii="Segoe UI" w:eastAsia="Segoe UI" w:hAnsi="Segoe UI" w:cs="Segoe UI"/>
          <w:b/>
          <w:color w:val="006FBF"/>
          <w:spacing w:val="-4"/>
          <w:position w:val="-3"/>
          <w:sz w:val="40"/>
          <w:szCs w:val="40"/>
        </w:rPr>
        <w:t xml:space="preserve"> </w:t>
      </w:r>
      <w:r>
        <w:rPr>
          <w:rFonts w:ascii="Segoe UI" w:eastAsia="Segoe UI" w:hAnsi="Segoe UI" w:cs="Segoe UI"/>
          <w:b/>
          <w:color w:val="006FBF"/>
          <w:spacing w:val="3"/>
          <w:position w:val="-3"/>
          <w:sz w:val="40"/>
          <w:szCs w:val="40"/>
        </w:rPr>
        <w:t>C</w:t>
      </w:r>
      <w:r>
        <w:rPr>
          <w:rFonts w:ascii="Segoe UI" w:eastAsia="Segoe UI" w:hAnsi="Segoe UI" w:cs="Segoe UI"/>
          <w:b/>
          <w:color w:val="006FBF"/>
          <w:spacing w:val="1"/>
          <w:position w:val="-3"/>
          <w:sz w:val="40"/>
          <w:szCs w:val="40"/>
        </w:rPr>
        <w:t>Ủ</w:t>
      </w:r>
      <w:r>
        <w:rPr>
          <w:rFonts w:ascii="Segoe UI" w:eastAsia="Segoe UI" w:hAnsi="Segoe UI" w:cs="Segoe UI"/>
          <w:b/>
          <w:color w:val="006FBF"/>
          <w:position w:val="-3"/>
          <w:sz w:val="40"/>
          <w:szCs w:val="40"/>
        </w:rPr>
        <w:t>A</w:t>
      </w:r>
      <w:r>
        <w:rPr>
          <w:rFonts w:ascii="Segoe UI" w:eastAsia="Segoe UI" w:hAnsi="Segoe UI" w:cs="Segoe UI"/>
          <w:b/>
          <w:color w:val="006FBF"/>
          <w:spacing w:val="-8"/>
          <w:position w:val="-3"/>
          <w:sz w:val="40"/>
          <w:szCs w:val="40"/>
        </w:rPr>
        <w:t xml:space="preserve"> </w:t>
      </w:r>
      <w:r>
        <w:rPr>
          <w:rFonts w:ascii="Segoe UI" w:eastAsia="Segoe UI" w:hAnsi="Segoe UI" w:cs="Segoe UI"/>
          <w:b/>
          <w:color w:val="006FBF"/>
          <w:spacing w:val="2"/>
          <w:position w:val="-3"/>
          <w:sz w:val="40"/>
          <w:szCs w:val="40"/>
        </w:rPr>
        <w:t>NH</w:t>
      </w:r>
      <w:r>
        <w:rPr>
          <w:rFonts w:ascii="Segoe UI" w:eastAsia="Segoe UI" w:hAnsi="Segoe UI" w:cs="Segoe UI"/>
          <w:b/>
          <w:color w:val="006FBF"/>
          <w:spacing w:val="1"/>
          <w:position w:val="-3"/>
          <w:sz w:val="40"/>
          <w:szCs w:val="40"/>
        </w:rPr>
        <w:t>Ó</w:t>
      </w:r>
      <w:r>
        <w:rPr>
          <w:rFonts w:ascii="Segoe UI" w:eastAsia="Segoe UI" w:hAnsi="Segoe UI" w:cs="Segoe UI"/>
          <w:b/>
          <w:color w:val="006FBF"/>
          <w:position w:val="-3"/>
          <w:sz w:val="40"/>
          <w:szCs w:val="40"/>
        </w:rPr>
        <w:t>M</w:t>
      </w: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F91750" w:rsidRDefault="00F9175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EC5860">
      <w:pPr>
        <w:spacing w:before="9" w:line="220" w:lineRule="exact"/>
        <w:rPr>
          <w:sz w:val="22"/>
          <w:szCs w:val="22"/>
        </w:rPr>
      </w:pPr>
    </w:p>
    <w:tbl>
      <w:tblPr>
        <w:tblW w:w="0" w:type="auto"/>
        <w:tblInd w:w="14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0"/>
        <w:gridCol w:w="1282"/>
        <w:gridCol w:w="2323"/>
        <w:gridCol w:w="3173"/>
        <w:gridCol w:w="1728"/>
        <w:gridCol w:w="1685"/>
      </w:tblGrid>
      <w:tr w:rsidR="00EC5860">
        <w:trPr>
          <w:trHeight w:hRule="exact" w:val="490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TT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33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M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V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657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-1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ọ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và</w:t>
            </w:r>
            <w:r>
              <w:rPr>
                <w:rFonts w:ascii="Segoe UI" w:eastAsia="Segoe UI" w:hAnsi="Segoe UI" w:cs="Segoe UI"/>
                <w:b/>
                <w:color w:val="FFFFFF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t</w:t>
            </w:r>
            <w:r>
              <w:rPr>
                <w:rFonts w:ascii="Segoe UI" w:eastAsia="Segoe UI" w:hAnsi="Segoe UI" w:cs="Segoe UI"/>
                <w:b/>
                <w:color w:val="FFFFFF"/>
                <w:spacing w:val="-4"/>
                <w:sz w:val="22"/>
                <w:szCs w:val="22"/>
              </w:rPr>
              <w:t>ê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n</w:t>
            </w:r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8"/>
              <w:ind w:left="1263" w:right="1263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-2"/>
                <w:sz w:val="22"/>
                <w:szCs w:val="22"/>
              </w:rPr>
              <w:t>E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m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a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il</w:t>
            </w:r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3"/>
              <w:ind w:left="177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S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ố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đi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ệ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n</w:t>
            </w:r>
            <w:r>
              <w:rPr>
                <w:rFonts w:ascii="Segoe UI" w:eastAsia="Segoe UI" w:hAnsi="Segoe UI" w:cs="Segoe UI"/>
                <w:b/>
                <w:color w:val="FFFFFF"/>
                <w:spacing w:val="-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t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o</w:t>
            </w:r>
            <w:r>
              <w:rPr>
                <w:rFonts w:ascii="Segoe UI" w:eastAsia="Segoe UI" w:hAnsi="Segoe UI" w:cs="Segoe UI"/>
                <w:b/>
                <w:color w:val="FFFFFF"/>
                <w:spacing w:val="1"/>
                <w:sz w:val="22"/>
                <w:szCs w:val="22"/>
              </w:rPr>
              <w:t>ạ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000000"/>
          </w:tcPr>
          <w:p w:rsidR="00EC5860" w:rsidRDefault="005A2D15">
            <w:pPr>
              <w:spacing w:before="83"/>
              <w:ind w:left="44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Gh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i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b/>
                <w:color w:val="FFFFFF"/>
                <w:spacing w:val="-5"/>
                <w:sz w:val="22"/>
                <w:szCs w:val="22"/>
              </w:rPr>
              <w:t>c</w:t>
            </w:r>
            <w:r>
              <w:rPr>
                <w:rFonts w:ascii="Segoe UI" w:eastAsia="Segoe UI" w:hAnsi="Segoe UI" w:cs="Segoe UI"/>
                <w:b/>
                <w:color w:val="FFFFFF"/>
                <w:spacing w:val="2"/>
                <w:sz w:val="22"/>
                <w:szCs w:val="22"/>
              </w:rPr>
              <w:t>h</w:t>
            </w:r>
            <w:r>
              <w:rPr>
                <w:rFonts w:ascii="Segoe UI" w:eastAsia="Segoe UI" w:hAnsi="Segoe UI" w:cs="Segoe UI"/>
                <w:b/>
                <w:color w:val="FFFFFF"/>
                <w:sz w:val="22"/>
                <w:szCs w:val="22"/>
              </w:rPr>
              <w:t>ú</w:t>
            </w:r>
          </w:p>
        </w:tc>
      </w:tr>
      <w:tr w:rsidR="00EC5860">
        <w:trPr>
          <w:trHeight w:hRule="exact" w:val="509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1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1112</w:t>
            </w:r>
            <w:r>
              <w:rPr>
                <w:rFonts w:ascii="Segoe UI" w:eastAsia="Segoe UI" w:hAnsi="Segoe UI" w:cs="Segoe UI"/>
                <w:spacing w:val="-4"/>
                <w:sz w:val="22"/>
                <w:szCs w:val="22"/>
              </w:rPr>
              <w:t>1</w:t>
            </w: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9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9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N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gu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y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ễn</w:t>
            </w: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D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uy</w:t>
            </w: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N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gu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y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ên</w:t>
            </w:r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du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y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ngu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ye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n.i</w:t>
            </w: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>t</w:t>
            </w:r>
            <w:hyperlink r:id="rId19">
              <w:r>
                <w:rPr>
                  <w:rFonts w:ascii="Segoe UI" w:eastAsia="Segoe UI" w:hAnsi="Segoe UI" w:cs="Segoe UI"/>
                  <w:sz w:val="22"/>
                  <w:szCs w:val="22"/>
                </w:rPr>
                <w:t>.</w:t>
              </w:r>
              <w:r>
                <w:rPr>
                  <w:rFonts w:ascii="Segoe UI" w:eastAsia="Segoe UI" w:hAnsi="Segoe UI" w:cs="Segoe UI"/>
                  <w:spacing w:val="1"/>
                  <w:sz w:val="22"/>
                  <w:szCs w:val="22"/>
                </w:rPr>
                <w:t>k</w:t>
              </w:r>
              <w:r>
                <w:rPr>
                  <w:rFonts w:ascii="Segoe UI" w:eastAsia="Segoe UI" w:hAnsi="Segoe UI" w:cs="Segoe UI"/>
                  <w:sz w:val="22"/>
                  <w:szCs w:val="22"/>
                </w:rPr>
                <w:t>h</w:t>
              </w:r>
              <w:r>
                <w:rPr>
                  <w:rFonts w:ascii="Segoe UI" w:eastAsia="Segoe UI" w:hAnsi="Segoe UI" w:cs="Segoe UI"/>
                  <w:spacing w:val="2"/>
                  <w:sz w:val="22"/>
                  <w:szCs w:val="22"/>
                </w:rPr>
                <w:t>t</w:t>
              </w:r>
              <w:r>
                <w:rPr>
                  <w:rFonts w:ascii="Segoe UI" w:eastAsia="Segoe UI" w:hAnsi="Segoe UI" w:cs="Segoe UI"/>
                  <w:spacing w:val="-5"/>
                  <w:sz w:val="22"/>
                  <w:szCs w:val="22"/>
                </w:rPr>
                <w:t>n</w:t>
              </w:r>
              <w:r>
                <w:rPr>
                  <w:rFonts w:ascii="Segoe UI" w:eastAsia="Segoe UI" w:hAnsi="Segoe UI" w:cs="Segoe UI"/>
                  <w:spacing w:val="1"/>
                  <w:sz w:val="22"/>
                  <w:szCs w:val="22"/>
                </w:rPr>
                <w:t>@</w:t>
              </w:r>
              <w:r>
                <w:rPr>
                  <w:rFonts w:ascii="Segoe UI" w:eastAsia="Segoe UI" w:hAnsi="Segoe UI" w:cs="Segoe UI"/>
                  <w:sz w:val="22"/>
                  <w:szCs w:val="22"/>
                </w:rPr>
                <w:t>g</w:t>
              </w:r>
              <w:r>
                <w:rPr>
                  <w:rFonts w:ascii="Segoe UI" w:eastAsia="Segoe UI" w:hAnsi="Segoe UI" w:cs="Segoe UI"/>
                  <w:spacing w:val="2"/>
                  <w:sz w:val="22"/>
                  <w:szCs w:val="22"/>
                </w:rPr>
                <w:t>m</w:t>
              </w:r>
              <w:r>
                <w:rPr>
                  <w:rFonts w:ascii="Segoe UI" w:eastAsia="Segoe UI" w:hAnsi="Segoe UI" w:cs="Segoe UI"/>
                  <w:spacing w:val="-2"/>
                  <w:sz w:val="22"/>
                  <w:szCs w:val="22"/>
                </w:rPr>
                <w:t>a</w:t>
              </w:r>
              <w:r>
                <w:rPr>
                  <w:rFonts w:ascii="Segoe UI" w:eastAsia="Segoe UI" w:hAnsi="Segoe UI" w:cs="Segoe UI"/>
                  <w:sz w:val="22"/>
                  <w:szCs w:val="22"/>
                </w:rPr>
                <w:t>il.</w:t>
              </w:r>
              <w:r>
                <w:rPr>
                  <w:rFonts w:ascii="Segoe UI" w:eastAsia="Segoe UI" w:hAnsi="Segoe UI" w:cs="Segoe UI"/>
                  <w:spacing w:val="-1"/>
                  <w:sz w:val="22"/>
                  <w:szCs w:val="22"/>
                </w:rPr>
                <w:t>c</w:t>
              </w:r>
            </w:hyperlink>
            <w:hyperlink>
              <w:r>
                <w:rPr>
                  <w:rFonts w:ascii="Segoe UI" w:eastAsia="Segoe UI" w:hAnsi="Segoe UI" w:cs="Segoe UI"/>
                  <w:sz w:val="22"/>
                  <w:szCs w:val="22"/>
                </w:rPr>
                <w:t>om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48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0164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7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-4"/>
                <w:sz w:val="22"/>
                <w:szCs w:val="22"/>
              </w:rPr>
              <w:t>5</w:t>
            </w: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3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0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43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0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7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N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hóm</w:t>
            </w:r>
            <w:r>
              <w:rPr>
                <w:rFonts w:ascii="Segoe UI" w:eastAsia="Segoe UI" w:hAnsi="Segoe UI" w:cs="Segoe UI"/>
                <w:spacing w:val="5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Trư</w:t>
            </w: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ở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ng</w:t>
            </w:r>
          </w:p>
        </w:tc>
      </w:tr>
      <w:tr w:rsidR="00EC5860">
        <w:trPr>
          <w:trHeight w:hRule="exact" w:val="504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2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1112</w:t>
            </w:r>
            <w:r>
              <w:rPr>
                <w:rFonts w:ascii="Segoe UI" w:eastAsia="Segoe UI" w:hAnsi="Segoe UI" w:cs="Segoe UI"/>
                <w:spacing w:val="-4"/>
                <w:sz w:val="22"/>
                <w:szCs w:val="22"/>
              </w:rPr>
              <w:t>0</w:t>
            </w:r>
            <w:r>
              <w:rPr>
                <w:rFonts w:ascii="Segoe UI" w:eastAsia="Segoe UI" w:hAnsi="Segoe UI" w:cs="Segoe UI"/>
                <w:spacing w:val="1"/>
                <w:sz w:val="22"/>
                <w:szCs w:val="22"/>
              </w:rPr>
              <w:t>1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5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105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B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ùi</w:t>
            </w: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Bả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o</w:t>
            </w:r>
            <w:r>
              <w:rPr>
                <w:rFonts w:ascii="Segoe UI" w:eastAsia="Segoe UI" w:hAnsi="Segoe UI" w:cs="Segoe UI"/>
                <w:spacing w:val="3"/>
                <w:sz w:val="22"/>
                <w:szCs w:val="22"/>
              </w:rPr>
              <w:t xml:space="preserve"> </w:t>
            </w:r>
            <w:r>
              <w:rPr>
                <w:rFonts w:ascii="Segoe UI" w:eastAsia="Segoe UI" w:hAnsi="Segoe UI" w:cs="Segoe UI"/>
                <w:spacing w:val="-1"/>
                <w:sz w:val="22"/>
                <w:szCs w:val="22"/>
              </w:rPr>
              <w:t>B</w:t>
            </w:r>
            <w:r>
              <w:rPr>
                <w:rFonts w:ascii="Segoe UI" w:eastAsia="Segoe UI" w:hAnsi="Segoe UI" w:cs="Segoe UI"/>
                <w:spacing w:val="-2"/>
                <w:sz w:val="22"/>
                <w:szCs w:val="22"/>
              </w:rPr>
              <w:t>ả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o</w:t>
            </w:r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6" w:line="100" w:lineRule="exact"/>
              <w:rPr>
                <w:sz w:val="11"/>
                <w:szCs w:val="11"/>
              </w:rPr>
            </w:pPr>
          </w:p>
          <w:p w:rsidR="00EC5860" w:rsidRDefault="00A45CAF">
            <w:pPr>
              <w:ind w:left="105"/>
              <w:rPr>
                <w:rFonts w:ascii="Tahoma" w:eastAsia="Tahoma" w:hAnsi="Tahoma" w:cs="Tahoma"/>
              </w:rPr>
            </w:pPr>
            <w:hyperlink r:id="rId20"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f</w:t>
              </w:r>
              <w:r w:rsidR="005A2D15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>
                <w:rPr>
                  <w:rFonts w:ascii="Tahoma" w:eastAsia="Tahoma" w:hAnsi="Tahoma" w:cs="Tahoma"/>
                  <w:color w:val="333333"/>
                  <w:spacing w:val="-2"/>
                </w:rPr>
                <w:t>n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l</w:t>
              </w:r>
              <w:r w:rsidR="005A2D15">
                <w:rPr>
                  <w:rFonts w:ascii="Tahoma" w:eastAsia="Tahoma" w:hAnsi="Tahoma" w:cs="Tahoma"/>
                  <w:color w:val="333333"/>
                </w:rPr>
                <w:t>a1709@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>
                <w:rPr>
                  <w:rFonts w:ascii="Tahoma" w:eastAsia="Tahoma" w:hAnsi="Tahoma" w:cs="Tahoma"/>
                  <w:color w:val="333333"/>
                  <w:spacing w:val="-6"/>
                </w:rPr>
                <w:t>m</w:t>
              </w:r>
              <w:r w:rsidR="005A2D15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</w:rPr>
                <w:t>i</w:t>
              </w:r>
              <w:r w:rsidR="005A2D15">
                <w:rPr>
                  <w:rFonts w:ascii="Tahoma" w:eastAsia="Tahoma" w:hAnsi="Tahoma" w:cs="Tahoma"/>
                  <w:color w:val="333333"/>
                  <w:spacing w:val="-3"/>
                  <w:w w:val="101"/>
                </w:rPr>
                <w:t>l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</w:hyperlink>
            <w:hyperlink>
              <w:r w:rsidR="005A2D15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>‘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/>
        </w:tc>
      </w:tr>
      <w:tr w:rsidR="00EC5860">
        <w:trPr>
          <w:trHeight w:hRule="exact" w:val="499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3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6" w:line="100" w:lineRule="exact"/>
              <w:rPr>
                <w:sz w:val="11"/>
                <w:szCs w:val="11"/>
              </w:rPr>
            </w:pPr>
          </w:p>
          <w:p w:rsidR="00EC5860" w:rsidRDefault="005A2D15">
            <w:pPr>
              <w:ind w:left="10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333333"/>
              </w:rPr>
              <w:t>1112</w:t>
            </w:r>
            <w:r>
              <w:rPr>
                <w:rFonts w:ascii="Tahoma" w:eastAsia="Tahoma" w:hAnsi="Tahoma" w:cs="Tahoma"/>
                <w:color w:val="333333"/>
                <w:spacing w:val="-4"/>
              </w:rPr>
              <w:t>1</w:t>
            </w:r>
            <w:r>
              <w:rPr>
                <w:rFonts w:ascii="Tahoma" w:eastAsia="Tahoma" w:hAnsi="Tahoma" w:cs="Tahoma"/>
                <w:color w:val="333333"/>
              </w:rPr>
              <w:t>98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6" w:line="100" w:lineRule="exact"/>
              <w:rPr>
                <w:sz w:val="11"/>
                <w:szCs w:val="11"/>
              </w:rPr>
            </w:pPr>
          </w:p>
          <w:p w:rsidR="00EC5860" w:rsidRDefault="005A2D15">
            <w:pPr>
              <w:ind w:left="10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333333"/>
              </w:rPr>
              <w:t>P</w:t>
            </w:r>
            <w:r>
              <w:rPr>
                <w:rFonts w:ascii="Tahoma" w:eastAsia="Tahoma" w:hAnsi="Tahoma" w:cs="Tahoma"/>
                <w:color w:val="333333"/>
                <w:spacing w:val="-2"/>
              </w:rPr>
              <w:t>hùn</w:t>
            </w:r>
            <w:r>
              <w:rPr>
                <w:rFonts w:ascii="Tahoma" w:eastAsia="Tahoma" w:hAnsi="Tahoma" w:cs="Tahoma"/>
                <w:color w:val="333333"/>
              </w:rPr>
              <w:t>g</w:t>
            </w:r>
            <w:r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  <w:color w:val="333333"/>
                <w:spacing w:val="1"/>
              </w:rPr>
              <w:t>B</w:t>
            </w:r>
            <w:r>
              <w:rPr>
                <w:rFonts w:ascii="Tahoma" w:eastAsia="Tahoma" w:hAnsi="Tahoma" w:cs="Tahoma"/>
                <w:color w:val="333333"/>
              </w:rPr>
              <w:t>á N</w:t>
            </w:r>
            <w:r>
              <w:rPr>
                <w:rFonts w:ascii="Tahoma" w:eastAsia="Tahoma" w:hAnsi="Tahoma" w:cs="Tahoma"/>
                <w:color w:val="333333"/>
                <w:spacing w:val="-1"/>
              </w:rPr>
              <w:t>g</w:t>
            </w:r>
            <w:r>
              <w:rPr>
                <w:rFonts w:ascii="Tahoma" w:eastAsia="Tahoma" w:hAnsi="Tahoma" w:cs="Tahoma"/>
                <w:color w:val="333333"/>
                <w:spacing w:val="1"/>
              </w:rPr>
              <w:t>ọ</w:t>
            </w:r>
            <w:r>
              <w:rPr>
                <w:rFonts w:ascii="Tahoma" w:eastAsia="Tahoma" w:hAnsi="Tahoma" w:cs="Tahoma"/>
                <w:color w:val="333333"/>
              </w:rPr>
              <w:t>c</w:t>
            </w:r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6" w:line="100" w:lineRule="exact"/>
              <w:rPr>
                <w:sz w:val="11"/>
                <w:szCs w:val="11"/>
              </w:rPr>
            </w:pPr>
          </w:p>
          <w:p w:rsidR="00EC5860" w:rsidRDefault="00A45CAF">
            <w:pPr>
              <w:ind w:left="105"/>
              <w:rPr>
                <w:rFonts w:ascii="Tahoma" w:eastAsia="Tahoma" w:hAnsi="Tahoma" w:cs="Tahoma"/>
              </w:rPr>
            </w:pPr>
            <w:hyperlink r:id="rId21"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m</w:t>
              </w:r>
              <w:r w:rsidR="005A2D15">
                <w:rPr>
                  <w:rFonts w:ascii="Tahoma" w:eastAsia="Tahoma" w:hAnsi="Tahoma" w:cs="Tahoma"/>
                  <w:color w:val="333333"/>
                </w:rPr>
                <w:t>a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</w:rPr>
                <w:t>i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l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f</w:t>
              </w:r>
              <w:r w:rsidR="005A2D15">
                <w:rPr>
                  <w:rFonts w:ascii="Tahoma" w:eastAsia="Tahoma" w:hAnsi="Tahoma" w:cs="Tahoma"/>
                  <w:color w:val="333333"/>
                  <w:spacing w:val="-2"/>
                </w:rPr>
                <w:t>n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>
                <w:rPr>
                  <w:rFonts w:ascii="Tahoma" w:eastAsia="Tahoma" w:hAnsi="Tahoma" w:cs="Tahoma"/>
                  <w:color w:val="333333"/>
                </w:rPr>
                <w:t>@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gm</w:t>
              </w:r>
              <w:r w:rsidR="005A2D15">
                <w:rPr>
                  <w:rFonts w:ascii="Tahoma" w:eastAsia="Tahoma" w:hAnsi="Tahoma" w:cs="Tahoma"/>
                  <w:color w:val="333333"/>
                  <w:spacing w:val="-5"/>
                </w:rPr>
                <w:t>a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  <w:w w:val="101"/>
                </w:rPr>
                <w:t>i</w:t>
              </w:r>
              <w:r w:rsidR="005A2D15">
                <w:rPr>
                  <w:rFonts w:ascii="Tahoma" w:eastAsia="Tahoma" w:hAnsi="Tahoma" w:cs="Tahoma"/>
                  <w:color w:val="333333"/>
                  <w:spacing w:val="-3"/>
                  <w:w w:val="101"/>
                </w:rPr>
                <w:t>l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</w:hyperlink>
            <w:hyperlink>
              <w:r w:rsidR="005A2D15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773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>‘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/>
        </w:tc>
      </w:tr>
      <w:tr w:rsidR="00EC5860">
        <w:trPr>
          <w:trHeight w:hRule="exact" w:val="504"/>
        </w:trPr>
        <w:tc>
          <w:tcPr>
            <w:tcW w:w="6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198" w:right="199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z w:val="22"/>
                <w:szCs w:val="22"/>
              </w:rPr>
              <w:t>4</w:t>
            </w:r>
          </w:p>
        </w:tc>
        <w:tc>
          <w:tcPr>
            <w:tcW w:w="12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1" w:line="120" w:lineRule="exact"/>
              <w:rPr>
                <w:sz w:val="12"/>
                <w:szCs w:val="12"/>
              </w:rPr>
            </w:pPr>
          </w:p>
          <w:p w:rsidR="00EC5860" w:rsidRDefault="005A2D15">
            <w:pPr>
              <w:ind w:left="10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333333"/>
              </w:rPr>
              <w:t>0912</w:t>
            </w:r>
            <w:r>
              <w:rPr>
                <w:rFonts w:ascii="Tahoma" w:eastAsia="Tahoma" w:hAnsi="Tahoma" w:cs="Tahoma"/>
                <w:color w:val="333333"/>
                <w:spacing w:val="-4"/>
              </w:rPr>
              <w:t>0</w:t>
            </w:r>
            <w:r>
              <w:rPr>
                <w:rFonts w:ascii="Tahoma" w:eastAsia="Tahoma" w:hAnsi="Tahoma" w:cs="Tahoma"/>
                <w:color w:val="333333"/>
              </w:rPr>
              <w:t>85</w:t>
            </w:r>
          </w:p>
        </w:tc>
        <w:tc>
          <w:tcPr>
            <w:tcW w:w="23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1" w:line="120" w:lineRule="exact"/>
              <w:rPr>
                <w:sz w:val="12"/>
                <w:szCs w:val="12"/>
              </w:rPr>
            </w:pPr>
          </w:p>
          <w:p w:rsidR="00EC5860" w:rsidRDefault="005A2D15">
            <w:pPr>
              <w:ind w:left="105"/>
              <w:rPr>
                <w:rFonts w:ascii="Tahoma" w:eastAsia="Tahoma" w:hAnsi="Tahoma" w:cs="Tahoma"/>
              </w:rPr>
            </w:pPr>
            <w:r>
              <w:rPr>
                <w:rFonts w:ascii="Tahoma" w:eastAsia="Tahoma" w:hAnsi="Tahoma" w:cs="Tahoma"/>
                <w:color w:val="333333"/>
              </w:rPr>
              <w:t>P</w:t>
            </w:r>
            <w:r>
              <w:rPr>
                <w:rFonts w:ascii="Tahoma" w:eastAsia="Tahoma" w:hAnsi="Tahoma" w:cs="Tahoma"/>
                <w:color w:val="333333"/>
                <w:spacing w:val="-2"/>
              </w:rPr>
              <w:t>h</w:t>
            </w:r>
            <w:r>
              <w:rPr>
                <w:rFonts w:ascii="Tahoma" w:eastAsia="Tahoma" w:hAnsi="Tahoma" w:cs="Tahoma"/>
                <w:color w:val="333333"/>
              </w:rPr>
              <w:t>ạm</w:t>
            </w:r>
            <w:r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  <w:color w:val="333333"/>
                <w:spacing w:val="1"/>
              </w:rPr>
              <w:t>Q</w:t>
            </w:r>
            <w:r>
              <w:rPr>
                <w:rFonts w:ascii="Tahoma" w:eastAsia="Tahoma" w:hAnsi="Tahoma" w:cs="Tahoma"/>
                <w:color w:val="333333"/>
                <w:spacing w:val="-2"/>
              </w:rPr>
              <w:t>u</w:t>
            </w:r>
            <w:r>
              <w:rPr>
                <w:rFonts w:ascii="Tahoma" w:eastAsia="Tahoma" w:hAnsi="Tahoma" w:cs="Tahoma"/>
                <w:color w:val="333333"/>
                <w:spacing w:val="1"/>
              </w:rPr>
              <w:t>ố</w:t>
            </w:r>
            <w:r>
              <w:rPr>
                <w:rFonts w:ascii="Tahoma" w:eastAsia="Tahoma" w:hAnsi="Tahoma" w:cs="Tahoma"/>
                <w:color w:val="333333"/>
              </w:rPr>
              <w:t>c</w:t>
            </w:r>
            <w:r>
              <w:rPr>
                <w:rFonts w:ascii="Tahoma" w:eastAsia="Tahoma" w:hAnsi="Tahoma" w:cs="Tahoma"/>
                <w:color w:val="333333"/>
                <w:spacing w:val="-1"/>
              </w:rPr>
              <w:t xml:space="preserve"> </w:t>
            </w:r>
            <w:r>
              <w:rPr>
                <w:rFonts w:ascii="Tahoma" w:eastAsia="Tahoma" w:hAnsi="Tahoma" w:cs="Tahoma"/>
                <w:color w:val="333333"/>
                <w:spacing w:val="-2"/>
              </w:rPr>
              <w:t>Dũn</w:t>
            </w:r>
            <w:r>
              <w:rPr>
                <w:rFonts w:ascii="Tahoma" w:eastAsia="Tahoma" w:hAnsi="Tahoma" w:cs="Tahoma"/>
                <w:color w:val="333333"/>
              </w:rPr>
              <w:t>g</w:t>
            </w:r>
          </w:p>
        </w:tc>
        <w:tc>
          <w:tcPr>
            <w:tcW w:w="317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>
            <w:pPr>
              <w:spacing w:before="1" w:line="120" w:lineRule="exact"/>
              <w:rPr>
                <w:sz w:val="12"/>
                <w:szCs w:val="12"/>
              </w:rPr>
            </w:pPr>
          </w:p>
          <w:p w:rsidR="00EC5860" w:rsidRDefault="00A45CAF">
            <w:pPr>
              <w:ind w:left="105"/>
              <w:rPr>
                <w:rFonts w:ascii="Tahoma" w:eastAsia="Tahoma" w:hAnsi="Tahoma" w:cs="Tahoma"/>
              </w:rPr>
            </w:pPr>
            <w:hyperlink r:id="rId22"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pqd</w:t>
              </w:r>
              <w:r w:rsidR="005A2D15">
                <w:rPr>
                  <w:rFonts w:ascii="Tahoma" w:eastAsia="Tahoma" w:hAnsi="Tahoma" w:cs="Tahoma"/>
                  <w:color w:val="333333"/>
                  <w:spacing w:val="-2"/>
                </w:rPr>
                <w:t>un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g</w:t>
              </w:r>
              <w:r w:rsidR="005A2D15">
                <w:rPr>
                  <w:rFonts w:ascii="Tahoma" w:eastAsia="Tahoma" w:hAnsi="Tahoma" w:cs="Tahoma"/>
                  <w:color w:val="333333"/>
                </w:rPr>
                <w:t>1991@ya</w:t>
              </w:r>
              <w:r w:rsidR="005A2D15">
                <w:rPr>
                  <w:rFonts w:ascii="Tahoma" w:eastAsia="Tahoma" w:hAnsi="Tahoma" w:cs="Tahoma"/>
                  <w:color w:val="333333"/>
                  <w:spacing w:val="-2"/>
                </w:rPr>
                <w:t>h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o</w:t>
              </w:r>
              <w:r w:rsidR="005A2D15">
                <w:rPr>
                  <w:rFonts w:ascii="Tahoma" w:eastAsia="Tahoma" w:hAnsi="Tahoma" w:cs="Tahoma"/>
                  <w:color w:val="333333"/>
                  <w:spacing w:val="-4"/>
                </w:rPr>
                <w:t>o</w:t>
              </w:r>
              <w:r w:rsidR="005A2D15">
                <w:rPr>
                  <w:rFonts w:ascii="Tahoma" w:eastAsia="Tahoma" w:hAnsi="Tahoma" w:cs="Tahoma"/>
                  <w:color w:val="333333"/>
                  <w:spacing w:val="1"/>
                </w:rPr>
                <w:t>.</w:t>
              </w:r>
              <w:r w:rsidR="005A2D15">
                <w:rPr>
                  <w:rFonts w:ascii="Tahoma" w:eastAsia="Tahoma" w:hAnsi="Tahoma" w:cs="Tahoma"/>
                  <w:color w:val="333333"/>
                  <w:spacing w:val="-1"/>
                </w:rPr>
                <w:t>c</w:t>
              </w:r>
              <w:r w:rsidR="005A2D15">
                <w:rPr>
                  <w:rFonts w:ascii="Tahoma" w:eastAsia="Tahoma" w:hAnsi="Tahoma" w:cs="Tahoma"/>
                  <w:color w:val="333333"/>
                  <w:spacing w:val="2"/>
                </w:rPr>
                <w:t>o</w:t>
              </w:r>
            </w:hyperlink>
            <w:hyperlink>
              <w:r w:rsidR="005A2D15">
                <w:rPr>
                  <w:rFonts w:ascii="Tahoma" w:eastAsia="Tahoma" w:hAnsi="Tahoma" w:cs="Tahoma"/>
                  <w:color w:val="333333"/>
                </w:rPr>
                <w:t>m</w:t>
              </w:r>
            </w:hyperlink>
          </w:p>
        </w:tc>
        <w:tc>
          <w:tcPr>
            <w:tcW w:w="17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5A2D15">
            <w:pPr>
              <w:spacing w:before="92"/>
              <w:ind w:left="774" w:right="766"/>
              <w:jc w:val="center"/>
              <w:rPr>
                <w:rFonts w:ascii="Segoe UI" w:eastAsia="Segoe UI" w:hAnsi="Segoe UI" w:cs="Segoe UI"/>
                <w:sz w:val="22"/>
                <w:szCs w:val="22"/>
              </w:rPr>
            </w:pPr>
            <w:r>
              <w:rPr>
                <w:rFonts w:ascii="Segoe UI" w:eastAsia="Segoe UI" w:hAnsi="Segoe UI" w:cs="Segoe UI"/>
                <w:spacing w:val="2"/>
                <w:sz w:val="22"/>
                <w:szCs w:val="22"/>
              </w:rPr>
              <w:t>‘</w:t>
            </w:r>
            <w:r>
              <w:rPr>
                <w:rFonts w:ascii="Segoe UI" w:eastAsia="Segoe UI" w:hAnsi="Segoe UI" w:cs="Segoe UI"/>
                <w:sz w:val="22"/>
                <w:szCs w:val="22"/>
              </w:rPr>
              <w:t>’</w:t>
            </w:r>
          </w:p>
        </w:tc>
        <w:tc>
          <w:tcPr>
            <w:tcW w:w="1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EC5860" w:rsidRDefault="00EC5860"/>
        </w:tc>
      </w:tr>
    </w:tbl>
    <w:p w:rsidR="00EC5860" w:rsidRDefault="00EC5860">
      <w:pPr>
        <w:spacing w:before="3" w:line="120" w:lineRule="exact"/>
        <w:rPr>
          <w:sz w:val="12"/>
          <w:szCs w:val="12"/>
        </w:rPr>
      </w:pPr>
    </w:p>
    <w:p w:rsidR="00EC5860" w:rsidRDefault="00EC5860">
      <w:pPr>
        <w:spacing w:line="200" w:lineRule="exact"/>
      </w:pPr>
    </w:p>
    <w:p w:rsidR="00EC5860" w:rsidRDefault="00EC5860">
      <w:pPr>
        <w:spacing w:line="200" w:lineRule="exact"/>
      </w:pPr>
    </w:p>
    <w:p w:rsidR="00EC5860" w:rsidRDefault="005A2D15">
      <w:pPr>
        <w:spacing w:before="1"/>
        <w:ind w:left="260"/>
        <w:rPr>
          <w:rFonts w:ascii="Segoe UI" w:eastAsia="Segoe UI" w:hAnsi="Segoe UI" w:cs="Segoe UI"/>
          <w:sz w:val="22"/>
          <w:szCs w:val="22"/>
        </w:rPr>
      </w:pPr>
      <w:r>
        <w:rPr>
          <w:rFonts w:ascii="Segoe UI" w:eastAsia="Segoe UI" w:hAnsi="Segoe UI" w:cs="Segoe UI"/>
          <w:i/>
          <w:sz w:val="22"/>
          <w:szCs w:val="22"/>
        </w:rPr>
        <w:t>*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ó</w:t>
      </w:r>
      <w:r>
        <w:rPr>
          <w:rFonts w:ascii="Segoe UI" w:eastAsia="Segoe UI" w:hAnsi="Segoe UI" w:cs="Segoe UI"/>
          <w:i/>
          <w:sz w:val="22"/>
          <w:szCs w:val="22"/>
        </w:rPr>
        <w:t xml:space="preserve">m </w:t>
      </w:r>
      <w:r>
        <w:rPr>
          <w:rFonts w:ascii="Segoe UI" w:eastAsia="Segoe UI" w:hAnsi="Segoe UI" w:cs="Segoe UI"/>
          <w:i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i/>
          <w:sz w:val="22"/>
          <w:szCs w:val="22"/>
        </w:rPr>
        <w:t xml:space="preserve">ẽ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ti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ế</w:t>
      </w:r>
      <w:r>
        <w:rPr>
          <w:rFonts w:ascii="Segoe UI" w:eastAsia="Segoe UI" w:hAnsi="Segoe UI" w:cs="Segoe UI"/>
          <w:i/>
          <w:sz w:val="22"/>
          <w:szCs w:val="22"/>
        </w:rPr>
        <w:t>p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ụ</w:t>
      </w:r>
      <w:r>
        <w:rPr>
          <w:rFonts w:ascii="Segoe UI" w:eastAsia="Segoe UI" w:hAnsi="Segoe UI" w:cs="Segoe UI"/>
          <w:i/>
          <w:sz w:val="22"/>
          <w:szCs w:val="22"/>
        </w:rPr>
        <w:t>c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z w:val="22"/>
          <w:szCs w:val="22"/>
        </w:rPr>
        <w:t xml:space="preserve">ìm 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i/>
          <w:spacing w:val="-7"/>
          <w:sz w:val="22"/>
          <w:szCs w:val="22"/>
        </w:rPr>
        <w:t>ể</w:t>
      </w:r>
      <w:r>
        <w:rPr>
          <w:rFonts w:ascii="Segoe UI" w:eastAsia="Segoe UI" w:hAnsi="Segoe UI" w:cs="Segoe UI"/>
          <w:i/>
          <w:sz w:val="22"/>
          <w:szCs w:val="22"/>
        </w:rPr>
        <w:t>u</w:t>
      </w:r>
      <w:r>
        <w:rPr>
          <w:rFonts w:ascii="Segoe UI" w:eastAsia="Segoe UI" w:hAnsi="Segoe UI" w:cs="Segoe UI"/>
          <w:i/>
          <w:spacing w:val="4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-4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ê</w:t>
      </w:r>
      <w:r>
        <w:rPr>
          <w:rFonts w:ascii="Segoe UI" w:eastAsia="Segoe UI" w:hAnsi="Segoe UI" w:cs="Segoe UI"/>
          <w:i/>
          <w:sz w:val="22"/>
          <w:szCs w:val="22"/>
        </w:rPr>
        <w:t>m các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-5"/>
          <w:sz w:val="22"/>
          <w:szCs w:val="22"/>
        </w:rPr>
        <w:t>c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hứ</w:t>
      </w:r>
      <w:r>
        <w:rPr>
          <w:rFonts w:ascii="Segoe UI" w:eastAsia="Segoe UI" w:hAnsi="Segoe UI" w:cs="Segoe UI"/>
          <w:i/>
          <w:sz w:val="22"/>
          <w:szCs w:val="22"/>
        </w:rPr>
        <w:t>c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z w:val="22"/>
          <w:szCs w:val="22"/>
        </w:rPr>
        <w:t>ă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z w:val="22"/>
          <w:szCs w:val="22"/>
        </w:rPr>
        <w:t>g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k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z w:val="22"/>
          <w:szCs w:val="22"/>
        </w:rPr>
        <w:t>ác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ữ</w:t>
      </w:r>
      <w:r>
        <w:rPr>
          <w:rFonts w:ascii="Segoe UI" w:eastAsia="Segoe UI" w:hAnsi="Segoe UI" w:cs="Segoe UI"/>
          <w:i/>
          <w:sz w:val="22"/>
          <w:szCs w:val="22"/>
        </w:rPr>
        <w:t>a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đ</w:t>
      </w:r>
      <w:r>
        <w:rPr>
          <w:rFonts w:ascii="Segoe UI" w:eastAsia="Segoe UI" w:hAnsi="Segoe UI" w:cs="Segoe UI"/>
          <w:i/>
          <w:sz w:val="22"/>
          <w:szCs w:val="22"/>
        </w:rPr>
        <w:t>ể</w:t>
      </w:r>
      <w:r>
        <w:rPr>
          <w:rFonts w:ascii="Segoe UI" w:eastAsia="Segoe UI" w:hAnsi="Segoe UI" w:cs="Segoe UI"/>
          <w:i/>
          <w:spacing w:val="-4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ho</w:t>
      </w:r>
      <w:r>
        <w:rPr>
          <w:rFonts w:ascii="Segoe UI" w:eastAsia="Segoe UI" w:hAnsi="Segoe UI" w:cs="Segoe UI"/>
          <w:i/>
          <w:sz w:val="22"/>
          <w:szCs w:val="22"/>
        </w:rPr>
        <w:t>àn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t</w:t>
      </w:r>
      <w:r>
        <w:rPr>
          <w:rFonts w:ascii="Segoe UI" w:eastAsia="Segoe UI" w:hAnsi="Segoe UI" w:cs="Segoe UI"/>
          <w:i/>
          <w:spacing w:val="-3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i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ệ</w:t>
      </w:r>
      <w:r>
        <w:rPr>
          <w:rFonts w:ascii="Segoe UI" w:eastAsia="Segoe UI" w:hAnsi="Segoe UI" w:cs="Segoe UI"/>
          <w:i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3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pacing w:val="-1"/>
          <w:sz w:val="22"/>
          <w:szCs w:val="22"/>
        </w:rPr>
        <w:t>s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ả</w:t>
      </w:r>
      <w:r>
        <w:rPr>
          <w:rFonts w:ascii="Segoe UI" w:eastAsia="Segoe UI" w:hAnsi="Segoe UI" w:cs="Segoe UI"/>
          <w:i/>
          <w:sz w:val="22"/>
          <w:szCs w:val="22"/>
        </w:rPr>
        <w:t>n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 xml:space="preserve"> </w:t>
      </w:r>
      <w:r>
        <w:rPr>
          <w:rFonts w:ascii="Segoe UI" w:eastAsia="Segoe UI" w:hAnsi="Segoe UI" w:cs="Segoe UI"/>
          <w:i/>
          <w:sz w:val="22"/>
          <w:szCs w:val="22"/>
        </w:rPr>
        <w:t>p</w:t>
      </w:r>
      <w:r>
        <w:rPr>
          <w:rFonts w:ascii="Segoe UI" w:eastAsia="Segoe UI" w:hAnsi="Segoe UI" w:cs="Segoe UI"/>
          <w:i/>
          <w:spacing w:val="2"/>
          <w:sz w:val="22"/>
          <w:szCs w:val="22"/>
        </w:rPr>
        <w:t>h</w:t>
      </w:r>
      <w:r>
        <w:rPr>
          <w:rFonts w:ascii="Segoe UI" w:eastAsia="Segoe UI" w:hAnsi="Segoe UI" w:cs="Segoe UI"/>
          <w:i/>
          <w:spacing w:val="1"/>
          <w:sz w:val="22"/>
          <w:szCs w:val="22"/>
        </w:rPr>
        <w:t>ẩ</w:t>
      </w:r>
      <w:r>
        <w:rPr>
          <w:rFonts w:ascii="Segoe UI" w:eastAsia="Segoe UI" w:hAnsi="Segoe UI" w:cs="Segoe UI"/>
          <w:i/>
          <w:spacing w:val="-2"/>
          <w:sz w:val="22"/>
          <w:szCs w:val="22"/>
        </w:rPr>
        <w:t>m</w:t>
      </w:r>
      <w:r>
        <w:rPr>
          <w:rFonts w:ascii="Segoe UI" w:eastAsia="Segoe UI" w:hAnsi="Segoe UI" w:cs="Segoe UI"/>
          <w:i/>
          <w:sz w:val="22"/>
          <w:szCs w:val="22"/>
        </w:rPr>
        <w:t>.</w:t>
      </w:r>
    </w:p>
    <w:sectPr w:rsidR="00EC5860">
      <w:footerReference w:type="default" r:id="rId23"/>
      <w:pgSz w:w="12240" w:h="15840"/>
      <w:pgMar w:top="1220" w:right="380" w:bottom="280" w:left="820" w:header="710" w:footer="8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5CAF" w:rsidRDefault="00A45CAF">
      <w:r>
        <w:separator/>
      </w:r>
    </w:p>
  </w:endnote>
  <w:endnote w:type="continuationSeparator" w:id="0">
    <w:p w:rsidR="00A45CAF" w:rsidRDefault="00A45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5860" w:rsidRDefault="00DE39FD">
    <w:pPr>
      <w:spacing w:line="200" w:lineRule="exact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69609F4F" wp14:editId="3ACC7D94">
              <wp:simplePos x="0" y="0"/>
              <wp:positionH relativeFrom="page">
                <wp:posOffset>608965</wp:posOffset>
              </wp:positionH>
              <wp:positionV relativeFrom="page">
                <wp:posOffset>9034780</wp:posOffset>
              </wp:positionV>
              <wp:extent cx="6574155" cy="323215"/>
              <wp:effectExtent l="8890" t="0" r="8255" b="0"/>
              <wp:wrapNone/>
              <wp:docPr id="3" name="Group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4155" cy="323215"/>
                        <a:chOff x="959" y="14228"/>
                        <a:chExt cx="10353" cy="509"/>
                      </a:xfrm>
                    </wpg:grpSpPr>
                    <wpg:grpSp>
                      <wpg:cNvPr id="4" name="Group 4"/>
                      <wpg:cNvGrpSpPr>
                        <a:grpSpLocks/>
                      </wpg:cNvGrpSpPr>
                      <wpg:grpSpPr bwMode="auto">
                        <a:xfrm>
                          <a:off x="10243" y="14266"/>
                          <a:ext cx="1032" cy="461"/>
                          <a:chOff x="10243" y="14266"/>
                          <a:chExt cx="1032" cy="461"/>
                        </a:xfrm>
                      </wpg:grpSpPr>
                      <wps:wsp>
                        <wps:cNvPr id="5" name="Freeform 22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266 14266"/>
                              <a:gd name="T3" fmla="*/ 14266 h 461"/>
                              <a:gd name="T4" fmla="+- 0 10243 10243"/>
                              <a:gd name="T5" fmla="*/ T4 w 1032"/>
                              <a:gd name="T6" fmla="+- 0 14338 14266"/>
                              <a:gd name="T7" fmla="*/ 14338 h 461"/>
                              <a:gd name="T8" fmla="+- 0 11275 10243"/>
                              <a:gd name="T9" fmla="*/ T8 w 1032"/>
                              <a:gd name="T10" fmla="+- 0 14338 14266"/>
                              <a:gd name="T11" fmla="*/ 14338 h 461"/>
                              <a:gd name="T12" fmla="+- 0 11275 10243"/>
                              <a:gd name="T13" fmla="*/ T12 w 1032"/>
                              <a:gd name="T14" fmla="+- 0 14266 14266"/>
                              <a:gd name="T15" fmla="*/ 14266 h 461"/>
                              <a:gd name="T16" fmla="+- 0 10243 10243"/>
                              <a:gd name="T17" fmla="*/ T16 w 1032"/>
                              <a:gd name="T18" fmla="+- 0 14266 14266"/>
                              <a:gd name="T19" fmla="*/ 14266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0"/>
                                </a:moveTo>
                                <a:lnTo>
                                  <a:pt x="0" y="72"/>
                                </a:lnTo>
                                <a:lnTo>
                                  <a:pt x="1032" y="72"/>
                                </a:lnTo>
                                <a:lnTo>
                                  <a:pt x="103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1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338 14266"/>
                              <a:gd name="T3" fmla="*/ 14338 h 461"/>
                              <a:gd name="T4" fmla="+- 0 10243 10243"/>
                              <a:gd name="T5" fmla="*/ T4 w 1032"/>
                              <a:gd name="T6" fmla="+- 0 14654 14266"/>
                              <a:gd name="T7" fmla="*/ 14654 h 461"/>
                              <a:gd name="T8" fmla="+- 0 10358 10243"/>
                              <a:gd name="T9" fmla="*/ T8 w 1032"/>
                              <a:gd name="T10" fmla="+- 0 14654 14266"/>
                              <a:gd name="T11" fmla="*/ 14654 h 461"/>
                              <a:gd name="T12" fmla="+- 0 10358 10243"/>
                              <a:gd name="T13" fmla="*/ T12 w 1032"/>
                              <a:gd name="T14" fmla="+- 0 14338 14266"/>
                              <a:gd name="T15" fmla="*/ 1433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72"/>
                                </a:moveTo>
                                <a:lnTo>
                                  <a:pt x="0" y="388"/>
                                </a:lnTo>
                                <a:lnTo>
                                  <a:pt x="115" y="388"/>
                                </a:lnTo>
                                <a:lnTo>
                                  <a:pt x="115" y="72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Freeform 20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1160 10243"/>
                              <a:gd name="T1" fmla="*/ T0 w 1032"/>
                              <a:gd name="T2" fmla="+- 0 14338 14266"/>
                              <a:gd name="T3" fmla="*/ 14338 h 461"/>
                              <a:gd name="T4" fmla="+- 0 11160 10243"/>
                              <a:gd name="T5" fmla="*/ T4 w 1032"/>
                              <a:gd name="T6" fmla="+- 0 14654 14266"/>
                              <a:gd name="T7" fmla="*/ 14654 h 461"/>
                              <a:gd name="T8" fmla="+- 0 11275 10243"/>
                              <a:gd name="T9" fmla="*/ T8 w 1032"/>
                              <a:gd name="T10" fmla="+- 0 14654 14266"/>
                              <a:gd name="T11" fmla="*/ 14654 h 461"/>
                              <a:gd name="T12" fmla="+- 0 11275 10243"/>
                              <a:gd name="T13" fmla="*/ T12 w 1032"/>
                              <a:gd name="T14" fmla="+- 0 14338 14266"/>
                              <a:gd name="T15" fmla="*/ 14338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917" y="72"/>
                                </a:moveTo>
                                <a:lnTo>
                                  <a:pt x="917" y="388"/>
                                </a:lnTo>
                                <a:lnTo>
                                  <a:pt x="1032" y="388"/>
                                </a:lnTo>
                                <a:lnTo>
                                  <a:pt x="1032" y="72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9"/>
                        <wps:cNvSpPr>
                          <a:spLocks/>
                        </wps:cNvSpPr>
                        <wps:spPr bwMode="auto">
                          <a:xfrm>
                            <a:off x="10243" y="14266"/>
                            <a:ext cx="1032" cy="461"/>
                          </a:xfrm>
                          <a:custGeom>
                            <a:avLst/>
                            <a:gdLst>
                              <a:gd name="T0" fmla="+- 0 10243 10243"/>
                              <a:gd name="T1" fmla="*/ T0 w 1032"/>
                              <a:gd name="T2" fmla="+- 0 14654 14266"/>
                              <a:gd name="T3" fmla="*/ 14654 h 461"/>
                              <a:gd name="T4" fmla="+- 0 10243 10243"/>
                              <a:gd name="T5" fmla="*/ T4 w 1032"/>
                              <a:gd name="T6" fmla="+- 0 14726 14266"/>
                              <a:gd name="T7" fmla="*/ 14726 h 461"/>
                              <a:gd name="T8" fmla="+- 0 11275 10243"/>
                              <a:gd name="T9" fmla="*/ T8 w 1032"/>
                              <a:gd name="T10" fmla="+- 0 14726 14266"/>
                              <a:gd name="T11" fmla="*/ 14726 h 461"/>
                              <a:gd name="T12" fmla="+- 0 11275 10243"/>
                              <a:gd name="T13" fmla="*/ T12 w 1032"/>
                              <a:gd name="T14" fmla="+- 0 14654 14266"/>
                              <a:gd name="T15" fmla="*/ 14654 h 4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32" h="461">
                                <a:moveTo>
                                  <a:pt x="0" y="388"/>
                                </a:moveTo>
                                <a:lnTo>
                                  <a:pt x="0" y="460"/>
                                </a:lnTo>
                                <a:lnTo>
                                  <a:pt x="1032" y="460"/>
                                </a:lnTo>
                                <a:lnTo>
                                  <a:pt x="1032" y="388"/>
                                </a:lnTo>
                              </a:path>
                            </a:pathLst>
                          </a:custGeom>
                          <a:solidFill>
                            <a:srgbClr val="006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" name="Group 5"/>
                        <wpg:cNvGrpSpPr>
                          <a:grpSpLocks/>
                        </wpg:cNvGrpSpPr>
                        <wpg:grpSpPr bwMode="auto">
                          <a:xfrm>
                            <a:off x="10358" y="14338"/>
                            <a:ext cx="802" cy="317"/>
                            <a:chOff x="10358" y="14338"/>
                            <a:chExt cx="802" cy="317"/>
                          </a:xfrm>
                        </wpg:grpSpPr>
                        <wps:wsp>
                          <wps:cNvPr id="10" name="Freeform 18"/>
                          <wps:cNvSpPr>
                            <a:spLocks/>
                          </wps:cNvSpPr>
                          <wps:spPr bwMode="auto">
                            <a:xfrm>
                              <a:off x="10358" y="14338"/>
                              <a:ext cx="802" cy="317"/>
                            </a:xfrm>
                            <a:custGeom>
                              <a:avLst/>
                              <a:gdLst>
                                <a:gd name="T0" fmla="+- 0 10358 10358"/>
                                <a:gd name="T1" fmla="*/ T0 w 802"/>
                                <a:gd name="T2" fmla="+- 0 14654 14338"/>
                                <a:gd name="T3" fmla="*/ 14654 h 317"/>
                                <a:gd name="T4" fmla="+- 0 11160 10358"/>
                                <a:gd name="T5" fmla="*/ T4 w 802"/>
                                <a:gd name="T6" fmla="+- 0 14654 14338"/>
                                <a:gd name="T7" fmla="*/ 14654 h 317"/>
                                <a:gd name="T8" fmla="+- 0 11160 10358"/>
                                <a:gd name="T9" fmla="*/ T8 w 802"/>
                                <a:gd name="T10" fmla="+- 0 14338 14338"/>
                                <a:gd name="T11" fmla="*/ 14338 h 317"/>
                                <a:gd name="T12" fmla="+- 0 10358 10358"/>
                                <a:gd name="T13" fmla="*/ T12 w 802"/>
                                <a:gd name="T14" fmla="+- 0 14338 14338"/>
                                <a:gd name="T15" fmla="*/ 14338 h 317"/>
                                <a:gd name="T16" fmla="+- 0 10358 10358"/>
                                <a:gd name="T17" fmla="*/ T16 w 802"/>
                                <a:gd name="T18" fmla="+- 0 14654 14338"/>
                                <a:gd name="T19" fmla="*/ 14654 h 31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02" h="317">
                                  <a:moveTo>
                                    <a:pt x="0" y="316"/>
                                  </a:moveTo>
                                  <a:lnTo>
                                    <a:pt x="802" y="316"/>
                                  </a:lnTo>
                                  <a:lnTo>
                                    <a:pt x="802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3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6FB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1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965" y="14261"/>
                              <a:ext cx="9278" cy="0"/>
                              <a:chOff x="965" y="14261"/>
                              <a:chExt cx="9278" cy="0"/>
                            </a:xfrm>
                          </wpg:grpSpPr>
                          <wps:wsp>
                            <wps:cNvPr id="12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965" y="14261"/>
                                <a:ext cx="9278" cy="0"/>
                              </a:xfrm>
                              <a:custGeom>
                                <a:avLst/>
                                <a:gdLst>
                                  <a:gd name="T0" fmla="+- 0 965 965"/>
                                  <a:gd name="T1" fmla="*/ T0 w 9278"/>
                                  <a:gd name="T2" fmla="+- 0 10243 965"/>
                                  <a:gd name="T3" fmla="*/ T2 w 927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278">
                                    <a:moveTo>
                                      <a:pt x="0" y="0"/>
                                    </a:moveTo>
                                    <a:lnTo>
                                      <a:pt x="9278" y="0"/>
                                    </a:lnTo>
                                  </a:path>
                                </a:pathLst>
                              </a:custGeom>
                              <a:noFill/>
                              <a:ln w="7366">
                                <a:solidFill>
                                  <a:srgbClr val="006FBF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3" name="Group 7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243" y="14265"/>
                                <a:ext cx="10" cy="74"/>
                                <a:chOff x="10243" y="14265"/>
                                <a:chExt cx="10" cy="74"/>
                              </a:xfrm>
                            </wpg:grpSpPr>
                            <wps:wsp>
                              <wps:cNvPr id="14" name="Freeform 1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243" y="14265"/>
                                  <a:ext cx="10" cy="74"/>
                                </a:xfrm>
                                <a:custGeom>
                                  <a:avLst/>
                                  <a:gdLst>
                                    <a:gd name="T0" fmla="+- 0 10243 10243"/>
                                    <a:gd name="T1" fmla="*/ T0 w 10"/>
                                    <a:gd name="T2" fmla="+- 0 14339 14265"/>
                                    <a:gd name="T3" fmla="*/ 14339 h 74"/>
                                    <a:gd name="T4" fmla="+- 0 10253 10243"/>
                                    <a:gd name="T5" fmla="*/ T4 w 10"/>
                                    <a:gd name="T6" fmla="+- 0 14339 14265"/>
                                    <a:gd name="T7" fmla="*/ 14339 h 74"/>
                                    <a:gd name="T8" fmla="+- 0 10253 10243"/>
                                    <a:gd name="T9" fmla="*/ T8 w 10"/>
                                    <a:gd name="T10" fmla="+- 0 14265 14265"/>
                                    <a:gd name="T11" fmla="*/ 14265 h 74"/>
                                    <a:gd name="T12" fmla="+- 0 10243 10243"/>
                                    <a:gd name="T13" fmla="*/ T12 w 10"/>
                                    <a:gd name="T14" fmla="+- 0 14265 14265"/>
                                    <a:gd name="T15" fmla="*/ 14265 h 74"/>
                                    <a:gd name="T16" fmla="+- 0 10243 10243"/>
                                    <a:gd name="T17" fmla="*/ T16 w 10"/>
                                    <a:gd name="T18" fmla="+- 0 14339 14265"/>
                                    <a:gd name="T19" fmla="*/ 14339 h 74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10" h="74">
                                      <a:moveTo>
                                        <a:pt x="0" y="74"/>
                                      </a:moveTo>
                                      <a:lnTo>
                                        <a:pt x="10" y="74"/>
                                      </a:lnTo>
                                      <a:lnTo>
                                        <a:pt x="1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7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6FBF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5" name="Group 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0243" y="14255"/>
                                  <a:ext cx="10" cy="12"/>
                                  <a:chOff x="10243" y="14255"/>
                                  <a:chExt cx="10" cy="12"/>
                                </a:xfrm>
                              </wpg:grpSpPr>
                              <wps:wsp>
                                <wps:cNvPr id="16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243" y="14255"/>
                                    <a:ext cx="10" cy="12"/>
                                  </a:xfrm>
                                  <a:custGeom>
                                    <a:avLst/>
                                    <a:gdLst>
                                      <a:gd name="T0" fmla="+- 0 10243 10243"/>
                                      <a:gd name="T1" fmla="*/ T0 w 10"/>
                                      <a:gd name="T2" fmla="+- 0 14267 14255"/>
                                      <a:gd name="T3" fmla="*/ 14267 h 12"/>
                                      <a:gd name="T4" fmla="+- 0 10253 10243"/>
                                      <a:gd name="T5" fmla="*/ T4 w 10"/>
                                      <a:gd name="T6" fmla="+- 0 14267 14255"/>
                                      <a:gd name="T7" fmla="*/ 14267 h 12"/>
                                      <a:gd name="T8" fmla="+- 0 10253 10243"/>
                                      <a:gd name="T9" fmla="*/ T8 w 10"/>
                                      <a:gd name="T10" fmla="+- 0 14255 14255"/>
                                      <a:gd name="T11" fmla="*/ 14255 h 12"/>
                                      <a:gd name="T12" fmla="+- 0 10243 10243"/>
                                      <a:gd name="T13" fmla="*/ T12 w 10"/>
                                      <a:gd name="T14" fmla="+- 0 14255 14255"/>
                                      <a:gd name="T15" fmla="*/ 14255 h 12"/>
                                      <a:gd name="T16" fmla="+- 0 10243 10243"/>
                                      <a:gd name="T17" fmla="*/ T16 w 10"/>
                                      <a:gd name="T18" fmla="+- 0 14267 14255"/>
                                      <a:gd name="T19" fmla="*/ 14267 h 12"/>
                                    </a:gdLst>
                                    <a:ahLst/>
                                    <a:cxnLst>
                                      <a:cxn ang="0">
                                        <a:pos x="T1" y="T3"/>
                                      </a:cxn>
                                      <a:cxn ang="0">
                                        <a:pos x="T5" y="T7"/>
                                      </a:cxn>
                                      <a:cxn ang="0">
                                        <a:pos x="T9" y="T11"/>
                                      </a:cxn>
                                      <a:cxn ang="0">
                                        <a:pos x="T13" y="T15"/>
                                      </a:cxn>
                                      <a:cxn ang="0">
                                        <a:pos x="T17" y="T19"/>
                                      </a:cxn>
                                    </a:cxnLst>
                                    <a:rect l="0" t="0" r="r" b="b"/>
                                    <a:pathLst>
                                      <a:path w="10" h="12">
                                        <a:moveTo>
                                          <a:pt x="0" y="12"/>
                                        </a:moveTo>
                                        <a:lnTo>
                                          <a:pt x="10" y="12"/>
                                        </a:lnTo>
                                        <a:lnTo>
                                          <a:pt x="10" y="0"/>
                                        </a:lnTo>
                                        <a:lnTo>
                                          <a:pt x="0" y="0"/>
                                        </a:lnTo>
                                        <a:lnTo>
                                          <a:pt x="0" y="1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006FBF"/>
                                  </a:solidFill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17" name="Group 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0253" y="14261"/>
                                    <a:ext cx="1022" cy="0"/>
                                    <a:chOff x="10253" y="14261"/>
                                    <a:chExt cx="1022" cy="0"/>
                                  </a:xfrm>
                                </wpg:grpSpPr>
                                <wps:wsp>
                                  <wps:cNvPr id="18" name="Freeform 14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10253" y="14261"/>
                                      <a:ext cx="1022" cy="0"/>
                                    </a:xfrm>
                                    <a:custGeom>
                                      <a:avLst/>
                                      <a:gdLst>
                                        <a:gd name="T0" fmla="+- 0 10253 10253"/>
                                        <a:gd name="T1" fmla="*/ T0 w 1022"/>
                                        <a:gd name="T2" fmla="+- 0 11275 10253"/>
                                        <a:gd name="T3" fmla="*/ T2 w 1022"/>
                                      </a:gdLst>
                                      <a:ahLst/>
                                      <a:cxnLst>
                                        <a:cxn ang="0">
                                          <a:pos x="T1" y="0"/>
                                        </a:cxn>
                                        <a:cxn ang="0">
                                          <a:pos x="T3" y="0"/>
                                        </a:cxn>
                                      </a:cxnLst>
                                      <a:rect l="0" t="0" r="r" b="b"/>
                                      <a:pathLst>
                                        <a:path w="1022">
                                          <a:moveTo>
                                            <a:pt x="0" y="0"/>
                                          </a:moveTo>
                                          <a:lnTo>
                                            <a:pt x="1022" y="0"/>
                                          </a:lnTo>
                                        </a:path>
                                      </a:pathLst>
                                    </a:custGeom>
                                    <a:noFill/>
                                    <a:ln w="7366">
                                      <a:solidFill>
                                        <a:srgbClr val="006FBF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g:grpSp>
                                  <wpg:cNvPr id="19" name="Group 1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0253" y="14302"/>
                                      <a:ext cx="1022" cy="0"/>
                                      <a:chOff x="10253" y="14302"/>
                                      <a:chExt cx="1022" cy="0"/>
                                    </a:xfrm>
                                  </wpg:grpSpPr>
                                  <wps:wsp>
                                    <wps:cNvPr id="20" name="Freeform 1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253" y="14302"/>
                                        <a:ext cx="1022" cy="0"/>
                                      </a:xfrm>
                                      <a:custGeom>
                                        <a:avLst/>
                                        <a:gdLst>
                                          <a:gd name="T0" fmla="+- 0 10253 10253"/>
                                          <a:gd name="T1" fmla="*/ T0 w 1022"/>
                                          <a:gd name="T2" fmla="+- 0 11275 10253"/>
                                          <a:gd name="T3" fmla="*/ T2 w 1022"/>
                                        </a:gdLst>
                                        <a:ahLst/>
                                        <a:cxnLst>
                                          <a:cxn ang="0">
                                            <a:pos x="T1" y="0"/>
                                          </a:cxn>
                                          <a:cxn ang="0">
                                            <a:pos x="T3" y="0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22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1022" y="0"/>
                                            </a:lnTo>
                                          </a:path>
                                        </a:pathLst>
                                      </a:custGeom>
                                      <a:noFill/>
                                      <a:ln w="46990">
                                        <a:solidFill>
                                          <a:srgbClr val="006FBF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21" name="Group 11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10243" y="14690"/>
                                        <a:ext cx="1032" cy="0"/>
                                        <a:chOff x="10243" y="14690"/>
                                        <a:chExt cx="1032" cy="0"/>
                                      </a:xfrm>
                                    </wpg:grpSpPr>
                                    <wps:wsp>
                                      <wps:cNvPr id="22" name="Freeform 12"/>
                                      <wps:cNvSpPr>
                                        <a:spLocks/>
                                      </wps:cNvSpPr>
                                      <wps:spPr bwMode="auto">
                                        <a:xfrm>
                                          <a:off x="10243" y="14690"/>
                                          <a:ext cx="1032" cy="0"/>
                                        </a:xfrm>
                                        <a:custGeom>
                                          <a:avLst/>
                                          <a:gdLst>
                                            <a:gd name="T0" fmla="+- 0 10243 10243"/>
                                            <a:gd name="T1" fmla="*/ T0 w 1032"/>
                                            <a:gd name="T2" fmla="+- 0 11275 10243"/>
                                            <a:gd name="T3" fmla="*/ T2 w 1032"/>
                                          </a:gdLst>
                                          <a:ahLst/>
                                          <a:cxnLst>
                                            <a:cxn ang="0">
                                              <a:pos x="T1" y="0"/>
                                            </a:cxn>
                                            <a:cxn ang="0">
                                              <a:pos x="T3" y="0"/>
                                            </a:cxn>
                                          </a:cxnLst>
                                          <a:rect l="0" t="0" r="r" b="b"/>
                                          <a:pathLst>
                                            <a:path w="1032">
                                              <a:moveTo>
                                                <a:pt x="0" y="0"/>
                                              </a:moveTo>
                                              <a:lnTo>
                                                <a:pt x="1032" y="0"/>
                                              </a:lnTo>
                                            </a:path>
                                          </a:pathLst>
                                        </a:custGeom>
                                        <a:noFill/>
                                        <a:ln w="46990">
                                          <a:solidFill>
                                            <a:srgbClr val="006FBF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</a:extLst>
                                      </wps:spPr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" o:spid="_x0000_s1026" style="position:absolute;margin-left:47.95pt;margin-top:711.4pt;width:517.65pt;height:25.45pt;z-index:-251653120;mso-position-horizontal-relative:page;mso-position-vertical-relative:page" coordorigin="959,14228" coordsize="10353,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">
              <v:group id="Group 4" o:spid="_x0000_s1027" style="position:absolute;left:10243;top:14266;width:1032;height:461" coordorigin="10243,14266" coordsize="1032,46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shape id="Freeform 22" o:spid="_x0000_s1028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7ssQA&#10;AADaAAAADwAAAGRycy9kb3ducmV2LnhtbESPQWvCQBSE74L/YXlCL1I3SmsldRUrFHqwgtGLt0f2&#10;mQ3Nvg3Z1aT+elcQPA4z8w0zX3a2EhdqfOlYwXiUgCDOnS65UHDYf7/OQPiArLFyTAr+ycNy0e/N&#10;MdWu5R1dslCICGGfogITQp1K6XNDFv3I1cTRO7nGYoiyKaRusI1wW8lJkkylxZLjgsGa1obyv+xs&#10;FUyO7dtX+DCbq3czMqff7Xm/Hir1MuhWnyACdeEZfrR/tIJ3uF+JN0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Le7LEAAAA2gAAAA8AAAAAAAAAAAAAAAAAmAIAAGRycy9k&#10;b3ducmV2LnhtbFBLBQYAAAAABAAEAPUAAACJAwAAAAA=&#10;" path="m,l,72r1032,l1032,,,xe" fillcolor="#006fbf" stroked="f">
                  <v:path arrowok="t" o:connecttype="custom" o:connectlocs="0,14266;0,14338;1032,14338;1032,14266;0,14266" o:connectangles="0,0,0,0,0"/>
                </v:shape>
                <v:shape id="Freeform 21" o:spid="_x0000_s1029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wGI8AA&#10;AADaAAAADwAAAGRycy9kb3ducmV2LnhtbESPQWvCQBSE74L/YXlCb7pRqpXUVUpBaL2p6f2RfU2C&#10;2bdh31ajv74rCB6HmfmGWW1616ozBWk8G5hOMlDEpbcNVwaK43a8BCUR2WLrmQxcSWCzHg5WmFt/&#10;4T2dD7FSCcKSo4E6xi7XWsqaHMrEd8TJ+/XBYUwyVNoGvCS4a/UsyxbaYcNpocaOPmsqT4c/Z2Cb&#10;7arjbC631+L7jYrAyx+R0piXUf/xDipSH5/hR/vLGljA/Uq6A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RwGI8AAAADaAAAADwAAAAAAAAAAAAAAAACYAgAAZHJzL2Rvd25y&#10;ZXYueG1sUEsFBgAAAAAEAAQA9QAAAIUDAAAAAA==&#10;" path="m,72l,388r115,l115,72e" fillcolor="#006fbf" stroked="f">
                  <v:path arrowok="t" o:connecttype="custom" o:connectlocs="0,14338;0,14654;115,14654;115,14338" o:connectangles="0,0,0,0"/>
                </v:shape>
                <v:shape id="Freeform 20" o:spid="_x0000_s1030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lCjuMEA&#10;AADaAAAADwAAAGRycy9kb3ducmV2LnhtbESPQWvCQBSE70L/w/IKvemmYqvEbKQUBPVWTe+P7GsS&#10;zL4N+7aa+uvdQqHHYWa+YYrN6Hp1oSCdZwPPswwUce1tx42B6rSdrkBJRLbYeyYDPySwKR8mBebW&#10;X/mDLsfYqARhydFAG+OQay11Sw5l5gfi5H354DAmGRptA14T3PV6nmWv2mHHaaHFgd5bqs/Hb2dg&#10;mx2a0/xFbotqv6Qq8OpTpDbm6XF8W4OKNMb/8F97Zw0s4fdKugG6v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pQo7jBAAAA2gAAAA8AAAAAAAAAAAAAAAAAmAIAAGRycy9kb3du&#10;cmV2LnhtbFBLBQYAAAAABAAEAPUAAACGAwAAAAA=&#10;" path="m917,72r,316l1032,388r,-316e" fillcolor="#006fbf" stroked="f">
                  <v:path arrowok="t" o:connecttype="custom" o:connectlocs="917,14338;917,14654;1032,14654;1032,14338" o:connectangles="0,0,0,0"/>
                </v:shape>
                <v:shape id="Freeform 19" o:spid="_x0000_s1031" style="position:absolute;left:10243;top:14266;width:1032;height:461;visibility:visible;mso-wrap-style:square;v-text-anchor:top" coordsize="1032,4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83yr0A&#10;AADaAAAADwAAAGRycy9kb3ducmV2LnhtbERPS2vCQBC+F/wPywje6qbii9RVRBCsNzXeh+w0Cc3O&#10;hp1V0/767kHw+PG9V5vetepOQRrPBj7GGSji0tuGKwPFZf++BCUR2WLrmQz8ksBmPXhbYW79g090&#10;P8dKpRCWHA3UMXa51lLW5FDGviNO3LcPDmOCodI24COFu1ZPsmyuHTacGmrsaFdT+XO+OQP77Fhd&#10;JjP5mxZfCyoCL68ipTGjYb/9BBWpjy/x032wBtLWdCXdAL3+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883yr0AAADaAAAADwAAAAAAAAAAAAAAAACYAgAAZHJzL2Rvd25yZXYu&#10;eG1sUEsFBgAAAAAEAAQA9QAAAIIDAAAAAA==&#10;" path="m,388r,72l1032,460r,-72e" fillcolor="#006fbf" stroked="f">
                  <v:path arrowok="t" o:connecttype="custom" o:connectlocs="0,14654;0,14726;1032,14726;1032,14654" o:connectangles="0,0,0,0"/>
                </v:shape>
                <v:group id="Group 5" o:spid="_x0000_s1032" style="position:absolute;left:10358;top:14338;width:802;height:317" coordorigin="10358,14338" coordsize="802,3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shape id="Freeform 18" o:spid="_x0000_s1033" style="position:absolute;left:10358;top:14338;width:802;height:317;visibility:visible;mso-wrap-style:square;v-text-anchor:top" coordsize="802,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8poMYA&#10;AADbAAAADwAAAGRycy9kb3ducmV2LnhtbESPS2/CMBCE75X6H6yt1FtxyoFHwCBUtWoL7YHXgdsS&#10;L3HUeB3FLoR/zx4q9barmZ35djrvfK3O1MYqsIHnXgaKuAi24tLAbvv2NAIVE7LFOjAZuFKE+ez+&#10;boq5DRde03mTSiUhHHM04FJqcq1j4chj7IWGWLRTaD0mWdtS2xYvEu5r3c+ygfZYsTQ4bOjFUfGz&#10;+fUGxp/99+X36354KK+Z++pWg2VzRGMeH7rFBFSiLv2b/64/rOALvfwiA+jZ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x8poMYAAADbAAAADwAAAAAAAAAAAAAAAACYAgAAZHJz&#10;L2Rvd25yZXYueG1sUEsFBgAAAAAEAAQA9QAAAIsDAAAAAA==&#10;" path="m,316r802,l802,,,,,316xe" fillcolor="#006fbf" stroked="f">
                    <v:path arrowok="t" o:connecttype="custom" o:connectlocs="0,14654;802,14654;802,14338;0,14338;0,14654" o:connectangles="0,0,0,0,0"/>
                  </v:shape>
                  <v:group id="Group 6" o:spid="_x0000_s1034" style="position:absolute;left:965;top:14261;width:9278;height:0" coordorigin="965,14261" coordsize="92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JxZ4HCAAAA2wAAAA8A&#10;AAAAAAAAAAAAAAAAqgIAAGRycy9kb3ducmV2LnhtbFBLBQYAAAAABAAEAPoAAACZAwAAAAA=&#10;">
                    <v:shape id="Freeform 17" o:spid="_x0000_s1035" style="position:absolute;left:965;top:14261;width:9278;height:0;visibility:visible;mso-wrap-style:square;v-text-anchor:top" coordsize="92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Bi8EA&#10;AADbAAAADwAAAGRycy9kb3ducmV2LnhtbERPS4vCMBC+L/gfwgheljX1tSzVKKIIXu3uod6GZraN&#10;NpPSRK3+eiMs7G0+vucsVp2txZVabxwrGA0TEMSF04ZLBT/fu48vED4ga6wdk4I7eVgte28LTLW7&#10;8YGuWShFDGGfooIqhCaV0hcVWfRD1xBH7te1FkOEbSl1i7cYbms5TpJPadFwbKiwoU1FxTm7WAXm&#10;cZpN3zNpdnqy1ZTneX3spkoN+t16DiJQF/7Ff+69jvPH8PolHi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ZXQYvBAAAA2wAAAA8AAAAAAAAAAAAAAAAAmAIAAGRycy9kb3du&#10;cmV2LnhtbFBLBQYAAAAABAAEAPUAAACGAwAAAAA=&#10;" path="m,l9278,e" filled="f" strokecolor="#006fbf" strokeweight=".58pt">
                      <v:path arrowok="t" o:connecttype="custom" o:connectlocs="0,0;9278,0" o:connectangles="0,0"/>
                    </v:shape>
                    <v:group id="Group 7" o:spid="_x0000_s1036" style="position:absolute;left:10243;top:14265;width:10;height:74" coordorigin="10243,14265" coordsize="10,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  <v:shape id="Freeform 16" o:spid="_x0000_s1037" style="position:absolute;left:10243;top:14265;width:10;height:74;visibility:visible;mso-wrap-style:square;v-text-anchor:top" coordsize="10,7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RUHsIA&#10;AADbAAAADwAAAGRycy9kb3ducmV2LnhtbERPS2vCQBC+C/6HZQremk2LiKSuIQq2Xjz4oL1Os9Ns&#10;aHY2Zrcx9td3hYK3+fies8gH24ieOl87VvCUpCCIS6drrhScjpvHOQgfkDU2jknBlTzky/FogZl2&#10;F95TfwiViCHsM1RgQmgzKX1pyKJPXEscuS/XWQwRdpXUHV5iuG3kc5rOpMWaY4PBltaGyu/Dj1Ww&#10;a4uP6erdfP7Or+jeVsGe+/5VqcnDULyACDSEu/jfvdVx/hRuv8QD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ZFQewgAAANsAAAAPAAAAAAAAAAAAAAAAAJgCAABkcnMvZG93&#10;bnJldi54bWxQSwUGAAAAAAQABAD1AAAAhwMAAAAA&#10;" path="m,74r10,l10,,,,,74xe" fillcolor="#006fbf" stroked="f">
                        <v:path arrowok="t" o:connecttype="custom" o:connectlocs="0,14339;10,14339;10,14265;0,14265;0,14339" o:connectangles="0,0,0,0,0"/>
                      </v:shape>
                      <v:group id="Group 8" o:spid="_x0000_s1038" style="position:absolute;left:10243;top:14255;width:10;height:12" coordorigin="10243,14255" coordsize="10,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      <v:shape id="Freeform 15" o:spid="_x0000_s1039" style="position:absolute;left:10243;top:14255;width:10;height:12;visibility:visible;mso-wrap-style:square;v-text-anchor:top" coordsize="10,1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4HIMMA&#10;AADbAAAADwAAAGRycy9kb3ducmV2LnhtbERPS2vCQBC+F/wPywi91Y2FSonZiChtbQ+KD8TjkB03&#10;0exsyG41/feuUPA2H99zsklna3Gh1leOFQwHCQjiwumKjYLd9uPlHYQPyBprx6TgjzxM8t5Thql2&#10;V17TZROMiCHsU1RQhtCkUvqiJIt+4BriyB1dazFE2BqpW7zGcFvL1yQZSYsVx4YSG5qVVJw3v1bB&#10;0ixW9dv33jXzbfdZLA8n8/VzUuq5303HIAJ14SH+dy90nD+C+y/xAJ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W4HIMMAAADbAAAADwAAAAAAAAAAAAAAAACYAgAAZHJzL2Rv&#10;d25yZXYueG1sUEsFBgAAAAAEAAQA9QAAAIgDAAAAAA==&#10;" path="m,12r10,l10,,,,,12xe" fillcolor="#006fbf" stroked="f">
                          <v:path arrowok="t" o:connecttype="custom" o:connectlocs="0,14267;10,14267;10,14255;0,14255;0,14267" o:connectangles="0,0,0,0,0"/>
                        </v:shape>
                        <v:group id="Group 9" o:spid="_x0000_s1040" style="position:absolute;left:10253;top:14261;width:1022;height:0" coordorigin="10253,14261" coordsize="1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    <v:shape id="Freeform 14" o:spid="_x0000_s1041" style="position:absolute;left:10253;top:14261;width:1022;height:0;visibility:visible;mso-wrap-style:square;v-text-anchor:top" coordsize="1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BxccUA&#10;AADbAAAADwAAAGRycy9kb3ducmV2LnhtbESPQWvCQBCF74L/YRnBW91YQdrUVSQgFKVK1Ra8Ddlp&#10;EszOhuxW4793DoK3Gd6b976ZLTpXqwu1ofJsYDxKQBHn3lZcGDgeVi9voEJEtlh7JgM3CrCY93sz&#10;TK2/8jdd9rFQEsIhRQNljE2qdchLchhGviEW7c+3DqOsbaFti1cJd7V+TZKpdlixNJTYUFZSft7/&#10;OwOn33We3ei0fY/1z26y+9p062xjzHDQLT9AReri0/y4/rSCL7Dyiwy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oHFxxQAAANsAAAAPAAAAAAAAAAAAAAAAAJgCAABkcnMv&#10;ZG93bnJldi54bWxQSwUGAAAAAAQABAD1AAAAigMAAAAA&#10;" path="m,l1022,e" filled="f" strokecolor="#006fbf" strokeweight=".58pt">
                            <v:path arrowok="t" o:connecttype="custom" o:connectlocs="0,0;1022,0" o:connectangles="0,0"/>
                          </v:shape>
                          <v:group id="Group 10" o:spid="_x0000_s1042" style="position:absolute;left:10253;top:14302;width:1022;height:0" coordorigin="10253,14302" coordsize="102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          <v:shape id="Freeform 13" o:spid="_x0000_s1043" style="position:absolute;left:10253;top:14302;width:1022;height:0;visibility:visible;mso-wrap-style:square;v-text-anchor:top" coordsize="102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N8q74A&#10;AADbAAAADwAAAGRycy9kb3ducmV2LnhtbERPy4rCMBTdC/5DuAPuNJ0KPjpGEUFwoYJV95fm2pZp&#10;bkqT1vr3ZiG4PJz3atObSnTUuNKygt9JBII4s7rkXMHtuh8vQDiPrLGyTApe5GCzHg5WmGj75At1&#10;qc9FCGGXoILC+zqR0mUFGXQTWxMH7mEbgz7AJpe6wWcIN5WMo2gmDZYcGgqsaVdQ9p+2RsHycWyn&#10;XUxtZbr56S4vZ69jUmr002//QHjq/Vf8cR+0gjisD1/CD5DrN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cDfKu+AAAA2wAAAA8AAAAAAAAAAAAAAAAAmAIAAGRycy9kb3ducmV2&#10;LnhtbFBLBQYAAAAABAAEAPUAAACDAwAAAAA=&#10;" path="m,l1022,e" filled="f" strokecolor="#006fbf" strokeweight="3.7pt">
                              <v:path arrowok="t" o:connecttype="custom" o:connectlocs="0,0;1022,0" o:connectangles="0,0"/>
                            </v:shape>
                            <v:group id="Group 11" o:spid="_x0000_s1044" style="position:absolute;left:10243;top:14690;width:1032;height:0" coordorigin="10243,14690" coordsize="103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    <v:shape id="Freeform 12" o:spid="_x0000_s1045" style="position:absolute;left:10243;top:14690;width:1032;height:0;visibility:visible;mso-wrap-style:square;v-text-anchor:top" coordsize="103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ZkMEA&#10;AADbAAAADwAAAGRycy9kb3ducmV2LnhtbESP0YrCMBRE3xf8h3CFfVsTC4pUo4i4sOAiWP2Aa3Nt&#10;i81NSVKtf79ZWNjHYWbOMKvNYFvxIB8axxqmEwWCuHSm4UrD5fz5sQARIrLB1jFpeFGAzXr0tsLc&#10;uCef6FHESiQIhxw11DF2uZShrMlimLiOOHk35y3GJH0ljcdngttWZkrNpcWG00KNHe1qKu9FbzXs&#10;6ZUd1aw/cPm9K5pp76+orlq/j4ftEkSkIf6H/9pfRkOWwe+X9APk+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702ZDBAAAA2wAAAA8AAAAAAAAAAAAAAAAAmAIAAGRycy9kb3du&#10;cmV2LnhtbFBLBQYAAAAABAAEAPUAAACGAwAAAAA=&#10;" path="m,l1032,e" filled="f" strokecolor="#006fbf" strokeweight="3.7pt">
                                <v:path arrowok="t" o:connecttype="custom" o:connectlocs="0,0;1032,0" o:connectangles="0,0"/>
                              </v:shape>
                            </v:group>
                          </v:group>
                        </v:group>
                      </v:group>
                    </v:group>
                  </v:group>
                </v:group>
              </v:group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1FA7579" wp14:editId="10799394">
              <wp:simplePos x="0" y="0"/>
              <wp:positionH relativeFrom="page">
                <wp:posOffset>673100</wp:posOffset>
              </wp:positionH>
              <wp:positionV relativeFrom="page">
                <wp:posOffset>9124315</wp:posOffset>
              </wp:positionV>
              <wp:extent cx="394081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408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860" w:rsidRDefault="005A2D15">
                          <w:pPr>
                            <w:spacing w:line="240" w:lineRule="exact"/>
                            <w:ind w:left="20" w:right="-33"/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>Đ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Segoe UI" w:eastAsia="Segoe UI" w:hAnsi="Segoe UI" w:cs="Segoe UI"/>
                              <w:spacing w:val="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K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hoa</w:t>
                          </w:r>
                          <w:r>
                            <w:rPr>
                              <w:rFonts w:ascii="Segoe UI" w:eastAsia="Segoe UI" w:hAnsi="Segoe UI" w:cs="Segoe UI"/>
                              <w:spacing w:val="-4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học</w:t>
                          </w:r>
                          <w:r>
                            <w:rPr>
                              <w:rFonts w:ascii="Segoe UI" w:eastAsia="Segoe UI" w:hAnsi="Segoe UI" w:cs="Segoe UI"/>
                              <w:spacing w:val="-3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t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ự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nhiên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TP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H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>C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Segoe UI" w:eastAsia="Segoe UI" w:hAnsi="Segoe UI" w:cs="Segoe UI"/>
                              <w:spacing w:val="1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|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-1"/>
                              <w:sz w:val="22"/>
                              <w:szCs w:val="22"/>
                            </w:rPr>
                            <w:t>B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ộ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>m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ôn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 xml:space="preserve"> C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ông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Segoe UI" w:eastAsia="Segoe UI" w:hAnsi="Segoe UI" w:cs="Segoe UI"/>
                              <w:spacing w:val="-5"/>
                              <w:sz w:val="22"/>
                              <w:szCs w:val="22"/>
                            </w:rPr>
                            <w:t>g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hệ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ph</w:t>
                          </w:r>
                          <w:r>
                            <w:rPr>
                              <w:rFonts w:ascii="Segoe UI" w:eastAsia="Segoe UI" w:hAnsi="Segoe UI" w:cs="Segoe UI"/>
                              <w:spacing w:val="-2"/>
                              <w:sz w:val="22"/>
                              <w:szCs w:val="22"/>
                            </w:rPr>
                            <w:t>ầ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n</w:t>
                          </w:r>
                          <w:r>
                            <w:rPr>
                              <w:rFonts w:ascii="Segoe UI" w:eastAsia="Segoe UI" w:hAnsi="Segoe UI" w:cs="Segoe UI"/>
                              <w:spacing w:val="2"/>
                              <w:sz w:val="22"/>
                              <w:szCs w:val="22"/>
                            </w:rPr>
                            <w:t xml:space="preserve"> m</w:t>
                          </w:r>
                          <w:r>
                            <w:rPr>
                              <w:rFonts w:ascii="Segoe UI" w:eastAsia="Segoe UI" w:hAnsi="Segoe UI" w:cs="Segoe UI"/>
                              <w:spacing w:val="-5"/>
                              <w:sz w:val="22"/>
                              <w:szCs w:val="22"/>
                            </w:rPr>
                            <w:t>ề</w:t>
                          </w:r>
                          <w:r>
                            <w:rPr>
                              <w:rFonts w:ascii="Segoe UI" w:eastAsia="Segoe UI" w:hAnsi="Segoe UI" w:cs="Segoe UI"/>
                              <w:sz w:val="22"/>
                              <w:szCs w:val="22"/>
                            </w:rPr>
                            <w:t>m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3pt;margin-top:718.45pt;width:310.3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ivrAIAAKk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" filled="f" stroked="f">
              <v:textbox inset="0,0,0,0">
                <w:txbxContent>
                  <w:p w:rsidR="00EC5860" w:rsidRDefault="005A2D15">
                    <w:pPr>
                      <w:spacing w:line="240" w:lineRule="exact"/>
                      <w:ind w:left="20" w:right="-33"/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</w:pP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>Đ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</w:t>
                    </w:r>
                    <w:r>
                      <w:rPr>
                        <w:rFonts w:ascii="Segoe UI" w:eastAsia="Segoe UI" w:hAnsi="Segoe UI" w:cs="Segoe UI"/>
                        <w:spacing w:val="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K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hoa</w:t>
                    </w:r>
                    <w:r>
                      <w:rPr>
                        <w:rFonts w:ascii="Segoe UI" w:eastAsia="Segoe UI" w:hAnsi="Segoe UI" w:cs="Segoe UI"/>
                        <w:spacing w:val="-4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học</w:t>
                    </w:r>
                    <w:r>
                      <w:rPr>
                        <w:rFonts w:ascii="Segoe UI" w:eastAsia="Segoe UI" w:hAnsi="Segoe UI" w:cs="Segoe UI"/>
                        <w:spacing w:val="-3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t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ự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nhiên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TP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H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>C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Segoe UI" w:eastAsia="Segoe UI" w:hAnsi="Segoe UI" w:cs="Segoe UI"/>
                        <w:spacing w:val="1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|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-1"/>
                        <w:sz w:val="22"/>
                        <w:szCs w:val="22"/>
                      </w:rPr>
                      <w:t>B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ộ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>m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ôn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 xml:space="preserve"> C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ông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Segoe UI" w:eastAsia="Segoe UI" w:hAnsi="Segoe UI" w:cs="Segoe UI"/>
                        <w:spacing w:val="-5"/>
                        <w:sz w:val="22"/>
                        <w:szCs w:val="22"/>
                      </w:rPr>
                      <w:t>g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hệ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ph</w:t>
                    </w:r>
                    <w:r>
                      <w:rPr>
                        <w:rFonts w:ascii="Segoe UI" w:eastAsia="Segoe UI" w:hAnsi="Segoe UI" w:cs="Segoe UI"/>
                        <w:spacing w:val="-2"/>
                        <w:sz w:val="22"/>
                        <w:szCs w:val="22"/>
                      </w:rPr>
                      <w:t>ầ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n</w:t>
                    </w:r>
                    <w:r>
                      <w:rPr>
                        <w:rFonts w:ascii="Segoe UI" w:eastAsia="Segoe UI" w:hAnsi="Segoe UI" w:cs="Segoe UI"/>
                        <w:spacing w:val="2"/>
                        <w:sz w:val="22"/>
                        <w:szCs w:val="22"/>
                      </w:rPr>
                      <w:t xml:space="preserve"> m</w:t>
                    </w:r>
                    <w:r>
                      <w:rPr>
                        <w:rFonts w:ascii="Segoe UI" w:eastAsia="Segoe UI" w:hAnsi="Segoe UI" w:cs="Segoe UI"/>
                        <w:spacing w:val="-5"/>
                        <w:sz w:val="22"/>
                        <w:szCs w:val="22"/>
                      </w:rPr>
                      <w:t>ề</w:t>
                    </w:r>
                    <w:r>
                      <w:rPr>
                        <w:rFonts w:ascii="Segoe UI" w:eastAsia="Segoe UI" w:hAnsi="Segoe UI" w:cs="Segoe UI"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31F4878" wp14:editId="022BE3D0">
              <wp:simplePos x="0" y="0"/>
              <wp:positionH relativeFrom="page">
                <wp:posOffset>6762750</wp:posOffset>
              </wp:positionH>
              <wp:positionV relativeFrom="page">
                <wp:posOffset>9129395</wp:posOffset>
              </wp:positionV>
              <wp:extent cx="138430" cy="177800"/>
              <wp:effectExtent l="0" t="4445" r="4445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843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C5860" w:rsidRDefault="005A2D15">
                          <w:pPr>
                            <w:spacing w:line="260" w:lineRule="exact"/>
                            <w:ind w:left="40"/>
                            <w:rPr>
                              <w:rFonts w:ascii="Segoe UI" w:eastAsia="Segoe UI" w:hAnsi="Segoe UI" w:cs="Segoe UI"/>
                              <w:sz w:val="24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Segoe UI" w:eastAsia="Segoe UI" w:hAnsi="Segoe UI" w:cs="Segoe UI"/>
                              <w:b/>
                              <w:color w:val="FFFFFF"/>
                              <w:position w:val="1"/>
                              <w:sz w:val="24"/>
                              <w:szCs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5B3FEF">
                            <w:rPr>
                              <w:rFonts w:ascii="Segoe UI" w:eastAsia="Segoe UI" w:hAnsi="Segoe UI" w:cs="Segoe UI"/>
                              <w:b/>
                              <w:noProof/>
                              <w:color w:val="FFFFFF"/>
                              <w:position w:val="1"/>
                              <w:sz w:val="24"/>
                              <w:szCs w:val="24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2.5pt;margin-top:718.85pt;width:10.9pt;height:14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" filled="f" stroked="f">
              <v:textbox inset="0,0,0,0">
                <w:txbxContent>
                  <w:p w:rsidR="00EC5860" w:rsidRDefault="005A2D15">
                    <w:pPr>
                      <w:spacing w:line="260" w:lineRule="exact"/>
                      <w:ind w:left="40"/>
                      <w:rPr>
                        <w:rFonts w:ascii="Segoe UI" w:eastAsia="Segoe UI" w:hAnsi="Segoe UI" w:cs="Segoe UI"/>
                        <w:sz w:val="24"/>
                        <w:szCs w:val="24"/>
                      </w:rPr>
                    </w:pPr>
                    <w:r>
                      <w:fldChar w:fldCharType="begin"/>
                    </w:r>
                    <w:r>
                      <w:rPr>
                        <w:rFonts w:ascii="Segoe UI" w:eastAsia="Segoe UI" w:hAnsi="Segoe UI" w:cs="Segoe UI"/>
                        <w:b/>
                        <w:color w:val="FFFFFF"/>
                        <w:position w:val="1"/>
                        <w:sz w:val="24"/>
                        <w:szCs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5B3FEF">
                      <w:rPr>
                        <w:rFonts w:ascii="Segoe UI" w:eastAsia="Segoe UI" w:hAnsi="Segoe UI" w:cs="Segoe UI"/>
                        <w:b/>
                        <w:noProof/>
                        <w:color w:val="FFFFFF"/>
                        <w:position w:val="1"/>
                        <w:sz w:val="24"/>
                        <w:szCs w:val="24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5CAF" w:rsidRDefault="00A45CAF">
      <w:r>
        <w:separator/>
      </w:r>
    </w:p>
  </w:footnote>
  <w:footnote w:type="continuationSeparator" w:id="0">
    <w:p w:rsidR="00A45CAF" w:rsidRDefault="00A45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00C2D"/>
    <w:multiLevelType w:val="hybridMultilevel"/>
    <w:tmpl w:val="0EF41C80"/>
    <w:lvl w:ilvl="0" w:tplc="0798C0EE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A379CE"/>
    <w:multiLevelType w:val="multilevel"/>
    <w:tmpl w:val="A41A1C0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  <w:b/>
        <w:color w:val="4E80BC"/>
      </w:rPr>
    </w:lvl>
    <w:lvl w:ilvl="1">
      <w:start w:val="1"/>
      <w:numFmt w:val="decimal"/>
      <w:lvlText w:val="3.%2"/>
      <w:lvlJc w:val="left"/>
      <w:pPr>
        <w:ind w:left="980" w:hanging="720"/>
      </w:pPr>
      <w:rPr>
        <w:rFonts w:hint="default"/>
        <w:b/>
        <w:color w:val="006FBF"/>
      </w:rPr>
    </w:lvl>
    <w:lvl w:ilvl="2">
      <w:start w:val="1"/>
      <w:numFmt w:val="decimal"/>
      <w:lvlText w:val="%1.%2.%3"/>
      <w:lvlJc w:val="left"/>
      <w:pPr>
        <w:ind w:left="1240" w:hanging="720"/>
      </w:pPr>
      <w:rPr>
        <w:rFonts w:hint="default"/>
        <w:b/>
        <w:color w:val="4E80BC"/>
      </w:rPr>
    </w:lvl>
    <w:lvl w:ilvl="3">
      <w:start w:val="1"/>
      <w:numFmt w:val="decimal"/>
      <w:lvlText w:val="%1.%2.%3.%4"/>
      <w:lvlJc w:val="left"/>
      <w:pPr>
        <w:ind w:left="1860" w:hanging="1080"/>
      </w:pPr>
      <w:rPr>
        <w:rFonts w:hint="default"/>
        <w:b/>
        <w:color w:val="4E80BC"/>
      </w:rPr>
    </w:lvl>
    <w:lvl w:ilvl="4">
      <w:start w:val="1"/>
      <w:numFmt w:val="decimal"/>
      <w:lvlText w:val="%1.%2.%3.%4.%5"/>
      <w:lvlJc w:val="left"/>
      <w:pPr>
        <w:ind w:left="2480" w:hanging="1440"/>
      </w:pPr>
      <w:rPr>
        <w:rFonts w:hint="default"/>
        <w:b/>
        <w:color w:val="4E80BC"/>
      </w:rPr>
    </w:lvl>
    <w:lvl w:ilvl="5">
      <w:start w:val="1"/>
      <w:numFmt w:val="decimal"/>
      <w:lvlText w:val="%1.%2.%3.%4.%5.%6"/>
      <w:lvlJc w:val="left"/>
      <w:pPr>
        <w:ind w:left="2740" w:hanging="1440"/>
      </w:pPr>
      <w:rPr>
        <w:rFonts w:hint="default"/>
        <w:b/>
        <w:color w:val="4E80BC"/>
      </w:rPr>
    </w:lvl>
    <w:lvl w:ilvl="6">
      <w:start w:val="1"/>
      <w:numFmt w:val="decimal"/>
      <w:lvlText w:val="%1.%2.%3.%4.%5.%6.%7"/>
      <w:lvlJc w:val="left"/>
      <w:pPr>
        <w:ind w:left="3360" w:hanging="1800"/>
      </w:pPr>
      <w:rPr>
        <w:rFonts w:hint="default"/>
        <w:b/>
        <w:color w:val="4E80BC"/>
      </w:rPr>
    </w:lvl>
    <w:lvl w:ilvl="7">
      <w:start w:val="1"/>
      <w:numFmt w:val="decimal"/>
      <w:lvlText w:val="%1.%2.%3.%4.%5.%6.%7.%8"/>
      <w:lvlJc w:val="left"/>
      <w:pPr>
        <w:ind w:left="3980" w:hanging="2160"/>
      </w:pPr>
      <w:rPr>
        <w:rFonts w:hint="default"/>
        <w:b/>
        <w:color w:val="4E80BC"/>
      </w:rPr>
    </w:lvl>
    <w:lvl w:ilvl="8">
      <w:start w:val="1"/>
      <w:numFmt w:val="decimal"/>
      <w:lvlText w:val="%1.%2.%3.%4.%5.%6.%7.%8.%9"/>
      <w:lvlJc w:val="left"/>
      <w:pPr>
        <w:ind w:left="4240" w:hanging="2160"/>
      </w:pPr>
      <w:rPr>
        <w:rFonts w:hint="default"/>
        <w:b/>
        <w:color w:val="4E80BC"/>
      </w:rPr>
    </w:lvl>
  </w:abstractNum>
  <w:abstractNum w:abstractNumId="2">
    <w:nsid w:val="19E223C1"/>
    <w:multiLevelType w:val="multilevel"/>
    <w:tmpl w:val="B156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28D2426F"/>
    <w:multiLevelType w:val="hybridMultilevel"/>
    <w:tmpl w:val="CBF62174"/>
    <w:lvl w:ilvl="0" w:tplc="60D680FC">
      <w:start w:val="1"/>
      <w:numFmt w:val="decimal"/>
      <w:lvlText w:val="2.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0B1B7B"/>
    <w:multiLevelType w:val="hybridMultilevel"/>
    <w:tmpl w:val="12C69B42"/>
    <w:lvl w:ilvl="0" w:tplc="0914C1A2">
      <w:start w:val="1"/>
      <w:numFmt w:val="decimal"/>
      <w:lvlText w:val="2.%1.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D14BD4"/>
    <w:multiLevelType w:val="hybridMultilevel"/>
    <w:tmpl w:val="9C6C7384"/>
    <w:lvl w:ilvl="0" w:tplc="E69A60DE">
      <w:start w:val="1"/>
      <w:numFmt w:val="decimal"/>
      <w:lvlText w:val="%1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ABE1004"/>
    <w:multiLevelType w:val="multilevel"/>
    <w:tmpl w:val="B5B0C8C0"/>
    <w:lvl w:ilvl="0">
      <w:start w:val="1"/>
      <w:numFmt w:val="decimal"/>
      <w:pStyle w:val="Heading1"/>
      <w:lvlText w:val="%1"/>
      <w:lvlJc w:val="left"/>
      <w:pPr>
        <w:ind w:left="1340" w:hanging="1080"/>
      </w:pPr>
      <w:rPr>
        <w:rFonts w:hint="default"/>
        <w:b/>
        <w:color w:val="006FBF"/>
      </w:rPr>
    </w:lvl>
    <w:lvl w:ilvl="1">
      <w:start w:val="3"/>
      <w:numFmt w:val="decimal"/>
      <w:isLgl/>
      <w:lvlText w:val="%1.%2."/>
      <w:lvlJc w:val="left"/>
      <w:pPr>
        <w:ind w:left="9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80" w:hanging="252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860"/>
    <w:rsid w:val="00012903"/>
    <w:rsid w:val="00017E86"/>
    <w:rsid w:val="00026EFA"/>
    <w:rsid w:val="0003519C"/>
    <w:rsid w:val="000406DA"/>
    <w:rsid w:val="00050571"/>
    <w:rsid w:val="000A7225"/>
    <w:rsid w:val="000C5266"/>
    <w:rsid w:val="000F0C0E"/>
    <w:rsid w:val="00153AA1"/>
    <w:rsid w:val="00195D52"/>
    <w:rsid w:val="001A20A2"/>
    <w:rsid w:val="002039AE"/>
    <w:rsid w:val="00294FEB"/>
    <w:rsid w:val="002A2479"/>
    <w:rsid w:val="002E5F34"/>
    <w:rsid w:val="002E6D61"/>
    <w:rsid w:val="00307B77"/>
    <w:rsid w:val="0032619A"/>
    <w:rsid w:val="00334455"/>
    <w:rsid w:val="003A0FE7"/>
    <w:rsid w:val="00472501"/>
    <w:rsid w:val="0053340F"/>
    <w:rsid w:val="005A2D15"/>
    <w:rsid w:val="005B3FEF"/>
    <w:rsid w:val="005B4E2D"/>
    <w:rsid w:val="005D41A3"/>
    <w:rsid w:val="00616D42"/>
    <w:rsid w:val="006409E6"/>
    <w:rsid w:val="006C1466"/>
    <w:rsid w:val="00707E51"/>
    <w:rsid w:val="00740F2E"/>
    <w:rsid w:val="007704C2"/>
    <w:rsid w:val="007B5240"/>
    <w:rsid w:val="007D7F2F"/>
    <w:rsid w:val="007F0B25"/>
    <w:rsid w:val="007F42D7"/>
    <w:rsid w:val="00860F7D"/>
    <w:rsid w:val="00874FCD"/>
    <w:rsid w:val="0088151D"/>
    <w:rsid w:val="008B735E"/>
    <w:rsid w:val="00923E3D"/>
    <w:rsid w:val="00932F47"/>
    <w:rsid w:val="00946F14"/>
    <w:rsid w:val="00A24136"/>
    <w:rsid w:val="00A45CAF"/>
    <w:rsid w:val="00A90D86"/>
    <w:rsid w:val="00AA6EFE"/>
    <w:rsid w:val="00AE1240"/>
    <w:rsid w:val="00B51C83"/>
    <w:rsid w:val="00B7204A"/>
    <w:rsid w:val="00B80FBE"/>
    <w:rsid w:val="00BA11DC"/>
    <w:rsid w:val="00BB7034"/>
    <w:rsid w:val="00BC270E"/>
    <w:rsid w:val="00CF045F"/>
    <w:rsid w:val="00D55C0B"/>
    <w:rsid w:val="00D564A7"/>
    <w:rsid w:val="00DD2722"/>
    <w:rsid w:val="00DE39FD"/>
    <w:rsid w:val="00E158A0"/>
    <w:rsid w:val="00E57CC6"/>
    <w:rsid w:val="00E66D22"/>
    <w:rsid w:val="00EB1183"/>
    <w:rsid w:val="00EC5860"/>
    <w:rsid w:val="00F20048"/>
    <w:rsid w:val="00F91750"/>
    <w:rsid w:val="00FA5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0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2619A"/>
    <w:pPr>
      <w:ind w:left="720"/>
      <w:contextualSpacing/>
    </w:pPr>
  </w:style>
  <w:style w:type="paragraph" w:customStyle="1" w:styleId="Heading20">
    <w:name w:val="Heading2"/>
    <w:basedOn w:val="ListParagraph"/>
    <w:link w:val="Heading2Char0"/>
    <w:qFormat/>
    <w:rsid w:val="00D564A7"/>
    <w:pPr>
      <w:spacing w:line="400" w:lineRule="exact"/>
      <w:ind w:left="0"/>
    </w:pPr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">
    <w:name w:val="Heading1"/>
    <w:basedOn w:val="ListParagraph"/>
    <w:link w:val="Heading1Char0"/>
    <w:qFormat/>
    <w:rsid w:val="00B51C83"/>
    <w:pPr>
      <w:numPr>
        <w:numId w:val="4"/>
      </w:numPr>
    </w:pPr>
    <w:rPr>
      <w:rFonts w:ascii="Segoe UI" w:eastAsia="Segoe UI" w:hAnsi="Segoe UI" w:cs="Segoe UI"/>
      <w:sz w:val="120"/>
      <w:szCs w:val="1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64A7"/>
  </w:style>
  <w:style w:type="character" w:customStyle="1" w:styleId="Heading2Char0">
    <w:name w:val="Heading2 Char"/>
    <w:basedOn w:val="ListParagraphChar"/>
    <w:link w:val="Heading20"/>
    <w:rsid w:val="00D564A7"/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1">
    <w:name w:val="Heading11"/>
    <w:basedOn w:val="Normal"/>
    <w:link w:val="Heading11Char"/>
    <w:qFormat/>
    <w:rsid w:val="00932F47"/>
    <w:pPr>
      <w:spacing w:before="6" w:line="500" w:lineRule="exact"/>
      <w:ind w:left="260"/>
    </w:pPr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character" w:customStyle="1" w:styleId="Heading1Char0">
    <w:name w:val="Heading1 Char"/>
    <w:basedOn w:val="ListParagraphChar"/>
    <w:link w:val="Heading1"/>
    <w:rsid w:val="00B51C83"/>
    <w:rPr>
      <w:rFonts w:ascii="Segoe UI" w:eastAsia="Segoe UI" w:hAnsi="Segoe UI" w:cs="Segoe UI"/>
      <w:sz w:val="120"/>
      <w:szCs w:val="120"/>
    </w:rPr>
  </w:style>
  <w:style w:type="character" w:customStyle="1" w:styleId="Heading11Char">
    <w:name w:val="Heading11 Char"/>
    <w:basedOn w:val="DefaultParagraphFont"/>
    <w:link w:val="Heading11"/>
    <w:rsid w:val="00932F47"/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table" w:styleId="TableGrid">
    <w:name w:val="Table Grid"/>
    <w:basedOn w:val="TableNormal"/>
    <w:uiPriority w:val="59"/>
    <w:rsid w:val="007B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0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0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7C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C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32619A"/>
    <w:pPr>
      <w:ind w:left="720"/>
      <w:contextualSpacing/>
    </w:pPr>
  </w:style>
  <w:style w:type="paragraph" w:customStyle="1" w:styleId="Heading20">
    <w:name w:val="Heading2"/>
    <w:basedOn w:val="ListParagraph"/>
    <w:link w:val="Heading2Char0"/>
    <w:qFormat/>
    <w:rsid w:val="00D564A7"/>
    <w:pPr>
      <w:spacing w:line="400" w:lineRule="exact"/>
      <w:ind w:left="0"/>
    </w:pPr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">
    <w:name w:val="Heading1"/>
    <w:basedOn w:val="ListParagraph"/>
    <w:link w:val="Heading1Char0"/>
    <w:qFormat/>
    <w:rsid w:val="00B51C83"/>
    <w:pPr>
      <w:numPr>
        <w:numId w:val="4"/>
      </w:numPr>
    </w:pPr>
    <w:rPr>
      <w:rFonts w:ascii="Segoe UI" w:eastAsia="Segoe UI" w:hAnsi="Segoe UI" w:cs="Segoe UI"/>
      <w:sz w:val="120"/>
      <w:szCs w:val="1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D564A7"/>
  </w:style>
  <w:style w:type="character" w:customStyle="1" w:styleId="Heading2Char0">
    <w:name w:val="Heading2 Char"/>
    <w:basedOn w:val="ListParagraphChar"/>
    <w:link w:val="Heading20"/>
    <w:rsid w:val="00D564A7"/>
    <w:rPr>
      <w:rFonts w:ascii="Segoe UI" w:eastAsia="Segoe UI" w:hAnsi="Segoe UI" w:cs="Segoe UI"/>
      <w:b/>
      <w:color w:val="4E80BC"/>
      <w:position w:val="-2"/>
      <w:sz w:val="32"/>
      <w:szCs w:val="32"/>
    </w:rPr>
  </w:style>
  <w:style w:type="paragraph" w:customStyle="1" w:styleId="Heading11">
    <w:name w:val="Heading11"/>
    <w:basedOn w:val="Normal"/>
    <w:link w:val="Heading11Char"/>
    <w:qFormat/>
    <w:rsid w:val="00932F47"/>
    <w:pPr>
      <w:spacing w:before="6" w:line="500" w:lineRule="exact"/>
      <w:ind w:left="260"/>
    </w:pPr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character" w:customStyle="1" w:styleId="Heading1Char0">
    <w:name w:val="Heading1 Char"/>
    <w:basedOn w:val="ListParagraphChar"/>
    <w:link w:val="Heading1"/>
    <w:rsid w:val="00B51C83"/>
    <w:rPr>
      <w:rFonts w:ascii="Segoe UI" w:eastAsia="Segoe UI" w:hAnsi="Segoe UI" w:cs="Segoe UI"/>
      <w:sz w:val="120"/>
      <w:szCs w:val="120"/>
    </w:rPr>
  </w:style>
  <w:style w:type="character" w:customStyle="1" w:styleId="Heading11Char">
    <w:name w:val="Heading11 Char"/>
    <w:basedOn w:val="DefaultParagraphFont"/>
    <w:link w:val="Heading11"/>
    <w:rsid w:val="00932F47"/>
    <w:rPr>
      <w:rFonts w:ascii="Segoe UI" w:eastAsia="Segoe UI" w:hAnsi="Segoe UI" w:cs="Segoe UI"/>
      <w:b/>
      <w:color w:val="006FBF"/>
      <w:spacing w:val="2"/>
      <w:position w:val="-3"/>
      <w:sz w:val="40"/>
      <w:szCs w:val="40"/>
    </w:rPr>
  </w:style>
  <w:style w:type="table" w:styleId="TableGrid">
    <w:name w:val="Table Grid"/>
    <w:basedOn w:val="TableNormal"/>
    <w:uiPriority w:val="59"/>
    <w:rsid w:val="007B52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hyperlink" Target="mailto:mailofngoc@gmail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mailto:fanla1709@gmail.co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hyperlink" Target="mailto:khtn@gmail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mailto:pqdung1991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Nguyên Nguyễn</dc:creator>
  <cp:lastModifiedBy>Nguyên Nguyễn</cp:lastModifiedBy>
  <cp:revision>7</cp:revision>
  <dcterms:created xsi:type="dcterms:W3CDTF">2014-03-20T14:36:00Z</dcterms:created>
  <dcterms:modified xsi:type="dcterms:W3CDTF">2014-03-20T14:42:00Z</dcterms:modified>
</cp:coreProperties>
</file>