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60" w:rsidRDefault="00DE39FD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6A77026F" wp14:editId="72A55854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772400" cy="1359535"/>
                <wp:effectExtent l="0" t="0" r="0" b="6350"/>
                <wp:wrapNone/>
                <wp:docPr id="15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59535"/>
                          <a:chOff x="0" y="9"/>
                          <a:chExt cx="12240" cy="2141"/>
                        </a:xfrm>
                      </wpg:grpSpPr>
                      <wpg:grpSp>
                        <wpg:cNvPr id="153" name="Group 47"/>
                        <wpg:cNvGrpSpPr>
                          <a:grpSpLocks/>
                        </wpg:cNvGrpSpPr>
                        <wpg:grpSpPr bwMode="auto">
                          <a:xfrm>
                            <a:off x="10" y="19"/>
                            <a:ext cx="12226" cy="1978"/>
                            <a:chOff x="10" y="19"/>
                            <a:chExt cx="12226" cy="1978"/>
                          </a:xfrm>
                        </wpg:grpSpPr>
                        <wps:wsp>
                          <wps:cNvPr id="154" name="Freeform 49"/>
                          <wps:cNvSpPr>
                            <a:spLocks/>
                          </wps:cNvSpPr>
                          <wps:spPr bwMode="auto">
                            <a:xfrm>
                              <a:off x="10" y="19"/>
                              <a:ext cx="12226" cy="197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2226"/>
                                <a:gd name="T2" fmla="+- 0 19 19"/>
                                <a:gd name="T3" fmla="*/ 19 h 1978"/>
                                <a:gd name="T4" fmla="+- 0 10 10"/>
                                <a:gd name="T5" fmla="*/ T4 w 12226"/>
                                <a:gd name="T6" fmla="+- 0 1930 19"/>
                                <a:gd name="T7" fmla="*/ 1930 h 1978"/>
                                <a:gd name="T8" fmla="+- 0 6058 10"/>
                                <a:gd name="T9" fmla="*/ T8 w 12226"/>
                                <a:gd name="T10" fmla="+- 0 1301 19"/>
                                <a:gd name="T11" fmla="*/ 1301 h 1978"/>
                                <a:gd name="T12" fmla="+- 0 12235 10"/>
                                <a:gd name="T13" fmla="*/ T12 w 12226"/>
                                <a:gd name="T14" fmla="+- 0 1997 19"/>
                                <a:gd name="T15" fmla="*/ 1997 h 1978"/>
                                <a:gd name="T16" fmla="+- 0 12235 10"/>
                                <a:gd name="T17" fmla="*/ T16 w 12226"/>
                                <a:gd name="T18" fmla="+- 0 19 19"/>
                                <a:gd name="T19" fmla="*/ 19 h 1978"/>
                                <a:gd name="T20" fmla="+- 0 10 10"/>
                                <a:gd name="T21" fmla="*/ T20 w 12226"/>
                                <a:gd name="T22" fmla="+- 0 19 19"/>
                                <a:gd name="T23" fmla="*/ 19 h 19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226" h="1978">
                                  <a:moveTo>
                                    <a:pt x="0" y="0"/>
                                  </a:moveTo>
                                  <a:lnTo>
                                    <a:pt x="0" y="1911"/>
                                  </a:lnTo>
                                  <a:lnTo>
                                    <a:pt x="6048" y="1282"/>
                                  </a:lnTo>
                                  <a:lnTo>
                                    <a:pt x="12225" y="1978"/>
                                  </a:lnTo>
                                  <a:lnTo>
                                    <a:pt x="122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5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0"/>
                              <a:ext cx="12235" cy="214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60E7E60" id="Group 46" o:spid="_x0000_s1026" style="position:absolute;margin-left:0;margin-top:.45pt;width:612pt;height:107.05pt;z-index:-251665920;mso-position-horizontal-relative:page;mso-position-vertical-relative:page" coordorigin=",9" coordsize="12240,2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">
                <v:group id="Group 47" o:spid="_x0000_s1027" style="position:absolute;left:10;top:19;width:12226;height:1978" coordorigin="10,19" coordsize="12226,1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49" o:spid="_x0000_s1028" style="position:absolute;left:10;top:19;width:12226;height:1978;visibility:visible;mso-wrap-style:square;v-text-anchor:top" coordsize="12226,1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BcIA&#10;AADcAAAADwAAAGRycy9kb3ducmV2LnhtbERPTWvCQBC9C/0PyxS8mU1FpaRuQisIngpVC+1tmh2T&#10;0OxszI4a/71bKHibx/ucZTG4Vp2pD41nA09JCoq49LbhysB+t548gwqCbLH1TAauFKDIH0ZLzKy/&#10;8Aedt1KpGMIhQwO1SJdpHcqaHIbEd8SRO/jeoUTYV9r2eInhrtXTNF1ohw3Hhho7WtVU/m5PzsDq&#10;DeXg1779vEpz3E/fZz/y/WXM+HF4fQElNMhd/O/e2Dh/PoO/Z+IFO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NkFwgAAANwAAAAPAAAAAAAAAAAAAAAAAJgCAABkcnMvZG93&#10;bnJldi54bWxQSwUGAAAAAAQABAD1AAAAhwMAAAAA&#10;" path="m,l,1911,6048,1282r6177,696l12225,,,xe" fillcolor="#4e80bc" stroked="f">
                    <v:path arrowok="t" o:connecttype="custom" o:connectlocs="0,19;0,1930;6048,1301;12225,1997;12225,19;0,19" o:connectangles="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" o:spid="_x0000_s1029" type="#_x0000_t75" style="position:absolute;top:10;width:12235;height:2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4gz7CAAAA3AAAAA8AAABkcnMvZG93bnJldi54bWxET9tqAjEQfS/4D2GEvhTNVlBkNYpYChYW&#10;pF7wddiM2cXNZElSXf/eCELf5nCuM192thFX8qF2rOBzmIEgLp2u2Sg47L8HUxAhImtsHJOCOwVY&#10;Lnpvc8y1u/EvXXfRiBTCIUcFVYxtLmUoK7IYhq4lTtzZeYsxQW+k9nhL4baRoyybSIs1p4YKW1pX&#10;VF52f1bB0XxM78UJt/6r+GnMxIbL+VQo9d7vVjMQkbr4L365NzrNH4/h+Uy6QC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OIM+wgAAANwAAAAPAAAAAAAAAAAAAAAAAJ8C&#10;AABkcnMvZG93bnJldi54bWxQSwUGAAAAAAQABAD3AAAAjgMAAAAA&#10;">
                    <v:imagedata r:id="rId10" o:title=""/>
                  </v:shape>
                </v:group>
                <w10:wrap anchorx="page" anchory="page"/>
              </v:group>
            </w:pict>
          </mc:Fallback>
        </mc:AlternateConten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18" w:line="240" w:lineRule="exact"/>
        <w:rPr>
          <w:sz w:val="24"/>
          <w:szCs w:val="24"/>
        </w:rPr>
      </w:pPr>
    </w:p>
    <w:p w:rsidR="00EC5860" w:rsidRDefault="005A2D15">
      <w:pPr>
        <w:spacing w:line="320" w:lineRule="exact"/>
        <w:ind w:left="3103" w:right="4010"/>
        <w:jc w:val="center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b/>
          <w:spacing w:val="2"/>
          <w:sz w:val="26"/>
          <w:szCs w:val="26"/>
        </w:rPr>
        <w:t>T</w:t>
      </w:r>
      <w:r>
        <w:rPr>
          <w:rFonts w:ascii="Segoe UI" w:eastAsia="Segoe UI" w:hAnsi="Segoe UI" w:cs="Segoe UI"/>
          <w:b/>
          <w:spacing w:val="-1"/>
          <w:sz w:val="26"/>
          <w:szCs w:val="26"/>
        </w:rPr>
        <w:t>H</w:t>
      </w:r>
      <w:r>
        <w:rPr>
          <w:rFonts w:ascii="Segoe UI" w:eastAsia="Segoe UI" w:hAnsi="Segoe UI" w:cs="Segoe UI"/>
          <w:b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2"/>
          <w:sz w:val="26"/>
          <w:szCs w:val="26"/>
        </w:rPr>
        <w:t>Ế</w:t>
      </w:r>
      <w:r>
        <w:rPr>
          <w:rFonts w:ascii="Segoe UI" w:eastAsia="Segoe UI" w:hAnsi="Segoe UI" w:cs="Segoe UI"/>
          <w:b/>
          <w:sz w:val="26"/>
          <w:szCs w:val="26"/>
        </w:rPr>
        <w:t>T</w:t>
      </w:r>
      <w:r>
        <w:rPr>
          <w:rFonts w:ascii="Segoe UI" w:eastAsia="Segoe UI" w:hAnsi="Segoe UI" w:cs="Segoe UI"/>
          <w:b/>
          <w:spacing w:val="-5"/>
          <w:sz w:val="26"/>
          <w:szCs w:val="26"/>
        </w:rPr>
        <w:t xml:space="preserve"> </w:t>
      </w:r>
      <w:r>
        <w:rPr>
          <w:rFonts w:ascii="Segoe UI" w:eastAsia="Segoe UI" w:hAnsi="Segoe UI" w:cs="Segoe UI"/>
          <w:b/>
          <w:sz w:val="26"/>
          <w:szCs w:val="26"/>
        </w:rPr>
        <w:t>KẾ</w:t>
      </w:r>
      <w:r>
        <w:rPr>
          <w:rFonts w:ascii="Segoe UI" w:eastAsia="Segoe UI" w:hAnsi="Segoe UI" w:cs="Segoe UI"/>
          <w:b/>
          <w:spacing w:val="-1"/>
          <w:sz w:val="26"/>
          <w:szCs w:val="26"/>
        </w:rPr>
        <w:t xml:space="preserve"> G</w:t>
      </w:r>
      <w:r>
        <w:rPr>
          <w:rFonts w:ascii="Segoe UI" w:eastAsia="Segoe UI" w:hAnsi="Segoe UI" w:cs="Segoe UI"/>
          <w:b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1"/>
          <w:sz w:val="26"/>
          <w:szCs w:val="26"/>
        </w:rPr>
        <w:t>A</w:t>
      </w:r>
      <w:r>
        <w:rPr>
          <w:rFonts w:ascii="Segoe UI" w:eastAsia="Segoe UI" w:hAnsi="Segoe UI" w:cs="Segoe UI"/>
          <w:b/>
          <w:sz w:val="26"/>
          <w:szCs w:val="26"/>
        </w:rPr>
        <w:t>O</w:t>
      </w:r>
      <w:r>
        <w:rPr>
          <w:rFonts w:ascii="Segoe UI" w:eastAsia="Segoe UI" w:hAnsi="Segoe UI" w:cs="Segoe UI"/>
          <w:b/>
          <w:spacing w:val="-5"/>
          <w:sz w:val="26"/>
          <w:szCs w:val="26"/>
        </w:rPr>
        <w:t xml:space="preserve"> </w:t>
      </w:r>
      <w:r>
        <w:rPr>
          <w:rFonts w:ascii="Segoe UI" w:eastAsia="Segoe UI" w:hAnsi="Segoe UI" w:cs="Segoe UI"/>
          <w:b/>
          <w:spacing w:val="1"/>
          <w:w w:val="99"/>
          <w:sz w:val="26"/>
          <w:szCs w:val="26"/>
        </w:rPr>
        <w:t>D</w:t>
      </w:r>
      <w:r>
        <w:rPr>
          <w:rFonts w:ascii="Segoe UI" w:eastAsia="Segoe UI" w:hAnsi="Segoe UI" w:cs="Segoe UI"/>
          <w:b/>
          <w:w w:val="99"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2"/>
          <w:w w:val="99"/>
          <w:sz w:val="26"/>
          <w:szCs w:val="26"/>
        </w:rPr>
        <w:t>Ệ</w:t>
      </w:r>
      <w:r>
        <w:rPr>
          <w:rFonts w:ascii="Segoe UI" w:eastAsia="Segoe UI" w:hAnsi="Segoe UI" w:cs="Segoe UI"/>
          <w:b/>
          <w:w w:val="99"/>
          <w:sz w:val="26"/>
          <w:szCs w:val="26"/>
        </w:rPr>
        <w:t>N</w:t>
      </w:r>
    </w:p>
    <w:p w:rsidR="00EC5860" w:rsidRDefault="00EC5860">
      <w:pPr>
        <w:spacing w:before="3" w:line="140" w:lineRule="exact"/>
        <w:rPr>
          <w:sz w:val="15"/>
          <w:szCs w:val="15"/>
        </w:rPr>
      </w:pPr>
    </w:p>
    <w:p w:rsidR="00EC5860" w:rsidRDefault="005A2D15">
      <w:pPr>
        <w:spacing w:line="260" w:lineRule="exact"/>
        <w:ind w:left="3288" w:right="4189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G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spacing w:val="-1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L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 xml:space="preserve">T: </w:t>
      </w:r>
      <w:proofErr w:type="spellStart"/>
      <w:r>
        <w:rPr>
          <w:rFonts w:ascii="Segoe UI" w:eastAsia="Segoe UI" w:hAnsi="Segoe UI" w:cs="Segoe UI"/>
          <w:b/>
          <w:spacing w:val="-1"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</w:rPr>
        <w:t>g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</w:rPr>
        <w:t>uyễ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.</w:t>
      </w:r>
      <w:r>
        <w:rPr>
          <w:rFonts w:ascii="Segoe UI" w:eastAsia="Segoe UI" w:hAnsi="Segoe UI" w:cs="Segoe UI"/>
          <w:b/>
          <w:spacing w:val="-5"/>
          <w:position w:val="-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ũ</w:t>
      </w:r>
      <w:proofErr w:type="spellEnd"/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14" w:line="240" w:lineRule="exact"/>
        <w:rPr>
          <w:sz w:val="24"/>
          <w:szCs w:val="24"/>
        </w:rPr>
      </w:pPr>
    </w:p>
    <w:p w:rsidR="00EC5860" w:rsidRDefault="00DE39FD">
      <w:pPr>
        <w:ind w:left="3229"/>
      </w:pPr>
      <w:r>
        <w:rPr>
          <w:noProof/>
        </w:rPr>
        <w:drawing>
          <wp:inline distT="0" distB="0" distL="0" distR="0" wp14:anchorId="4C3A7FF5" wp14:editId="7B4BB424">
            <wp:extent cx="1419225" cy="762000"/>
            <wp:effectExtent l="0" t="0" r="9525" b="0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927461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24AB6A0" wp14:editId="274CE12F">
                <wp:simplePos x="0" y="0"/>
                <wp:positionH relativeFrom="page">
                  <wp:posOffset>485775</wp:posOffset>
                </wp:positionH>
                <wp:positionV relativeFrom="page">
                  <wp:posOffset>3571875</wp:posOffset>
                </wp:positionV>
                <wp:extent cx="6821805" cy="1771650"/>
                <wp:effectExtent l="0" t="0" r="0" b="0"/>
                <wp:wrapNone/>
                <wp:docPr id="1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1805" cy="1771650"/>
                          <a:chOff x="816" y="5414"/>
                          <a:chExt cx="10743" cy="2535"/>
                        </a:xfrm>
                      </wpg:grpSpPr>
                      <wpg:grpSp>
                        <wpg:cNvPr id="157" name="Group 51"/>
                        <wpg:cNvGrpSpPr>
                          <a:grpSpLocks/>
                        </wpg:cNvGrpSpPr>
                        <wpg:grpSpPr bwMode="auto">
                          <a:xfrm>
                            <a:off x="826" y="5424"/>
                            <a:ext cx="10723" cy="2515"/>
                            <a:chOff x="826" y="5424"/>
                            <a:chExt cx="10723" cy="2515"/>
                          </a:xfrm>
                        </wpg:grpSpPr>
                        <wps:wsp>
                          <wps:cNvPr id="158" name="Freeform 53"/>
                          <wps:cNvSpPr>
                            <a:spLocks/>
                          </wps:cNvSpPr>
                          <wps:spPr bwMode="auto">
                            <a:xfrm>
                              <a:off x="826" y="5424"/>
                              <a:ext cx="10723" cy="2515"/>
                            </a:xfrm>
                            <a:custGeom>
                              <a:avLst/>
                              <a:gdLst>
                                <a:gd name="T0" fmla="+- 0 826 826"/>
                                <a:gd name="T1" fmla="*/ T0 w 10723"/>
                                <a:gd name="T2" fmla="+- 0 7939 5424"/>
                                <a:gd name="T3" fmla="*/ 7939 h 2515"/>
                                <a:gd name="T4" fmla="+- 0 11549 826"/>
                                <a:gd name="T5" fmla="*/ T4 w 10723"/>
                                <a:gd name="T6" fmla="+- 0 7939 5424"/>
                                <a:gd name="T7" fmla="*/ 7939 h 2515"/>
                                <a:gd name="T8" fmla="+- 0 11549 826"/>
                                <a:gd name="T9" fmla="*/ T8 w 10723"/>
                                <a:gd name="T10" fmla="+- 0 5424 5424"/>
                                <a:gd name="T11" fmla="*/ 5424 h 2515"/>
                                <a:gd name="T12" fmla="+- 0 826 826"/>
                                <a:gd name="T13" fmla="*/ T12 w 10723"/>
                                <a:gd name="T14" fmla="+- 0 5424 5424"/>
                                <a:gd name="T15" fmla="*/ 5424 h 2515"/>
                                <a:gd name="T16" fmla="+- 0 826 826"/>
                                <a:gd name="T17" fmla="*/ T16 w 10723"/>
                                <a:gd name="T18" fmla="+- 0 7939 5424"/>
                                <a:gd name="T19" fmla="*/ 7939 h 2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3" h="2515">
                                  <a:moveTo>
                                    <a:pt x="0" y="2515"/>
                                  </a:moveTo>
                                  <a:lnTo>
                                    <a:pt x="10723" y="2515"/>
                                  </a:lnTo>
                                  <a:lnTo>
                                    <a:pt x="107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9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0" y="5491"/>
                              <a:ext cx="10694" cy="23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AB35E2" id="Group 50" o:spid="_x0000_s1026" style="position:absolute;margin-left:38.25pt;margin-top:281.25pt;width:537.15pt;height:139.5pt;z-index:-251664896;mso-position-horizontal-relative:page;mso-position-vertical-relative:page" coordorigin="816,5414" coordsize="10743,2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">
                <v:group id="Group 51" o:spid="_x0000_s1027" style="position:absolute;left:826;top:5424;width:10723;height:2515" coordorigin="826,5424" coordsize="10723,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53" o:spid="_x0000_s1028" style="position:absolute;left:826;top:5424;width:10723;height:2515;visibility:visible;mso-wrap-style:square;v-text-anchor:top" coordsize="10723,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sxMQA&#10;AADcAAAADwAAAGRycy9kb3ducmV2LnhtbESPQWsCQQyF74X+hyFCb3VWbYusjlJEacFT1YLHuBN3&#10;Fncyy86o6783B8Fbwnt578t03vlaXaiNVWADg34GirgItuLSwG67eh+DignZYh2YDNwownz2+jLF&#10;3IYr/9Flk0olIRxzNOBSanKtY+HIY+yHhli0Y2g9JlnbUtsWrxLuaz3Msi/tsWJpcNjQwlFx2py9&#10;gfGHS91tfRr+HJa7kWv2/5oWtTFvve57AipRl57mx/WvFfxPoZVnZAI9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bMTEAAAA3AAAAA8AAAAAAAAAAAAAAAAAmAIAAGRycy9k&#10;b3ducmV2LnhtbFBLBQYAAAAABAAEAPUAAACJAwAAAAA=&#10;" path="m,2515r10723,l10723,,,,,2515xe" fillcolor="#4e80bc" stroked="f">
                    <v:path arrowok="t" o:connecttype="custom" o:connectlocs="0,7939;10723,7939;10723,5424;0,5424;0,7939" o:connectangles="0,0,0,0,0"/>
                  </v:shape>
                  <v:shape id="Picture 52" o:spid="_x0000_s1029" type="#_x0000_t75" style="position:absolute;left:840;top:5491;width:10694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hFejCAAAA3AAAAA8AAABkcnMvZG93bnJldi54bWxET0trAjEQvgv+hzCCN80q2MdqFBGkpYdS&#10;bXsfNuNmdTNZklS3+fVNodDbfHzPWW1624or+dA4VjCbFiCIK6cbrhV8vO8nDyBCRNbYOiYF3xRg&#10;sx4OVlhqd+MDXY+xFjmEQ4kKTIxdKWWoDFkMU9cRZ+7kvMWYoa+l9njL4baV86K4kxYbzg0GO9oZ&#10;qi7HL6vg5ZzS05ur0z7d+9c0P1zipymUGo/67RJEpD7+i//czzrPXzzC7zP5Ar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oRXowgAAANwAAAAPAAAAAAAAAAAAAAAAAJ8C&#10;AABkcnMvZG93bnJldi54bWxQSwUGAAAAAAQABAD3AAAAjgMAAAAA&#10;">
                    <v:imagedata r:id="rId13" o:title=""/>
                  </v:shape>
                </v:group>
                <w10:wrap anchorx="page" anchory="page"/>
              </v:group>
            </w:pict>
          </mc:Fallback>
        </mc:AlternateContent>
      </w:r>
    </w:p>
    <w:p w:rsidR="002A2479" w:rsidRDefault="002A2479" w:rsidP="00927461">
      <w:pPr>
        <w:spacing w:line="1240" w:lineRule="exact"/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</w:pPr>
      <w:r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  <w:t>REQUIREMENTS</w:t>
      </w:r>
      <w:r w:rsidR="00E57CC6" w:rsidRPr="00E57CC6"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  <w:t xml:space="preserve"> </w:t>
      </w:r>
      <w:r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  <w:t xml:space="preserve"> </w:t>
      </w:r>
    </w:p>
    <w:p w:rsidR="00EC5860" w:rsidRDefault="00E57CC6" w:rsidP="00927461">
      <w:pPr>
        <w:ind w:left="-539" w:right="431"/>
        <w:jc w:val="right"/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</w:pPr>
      <w:r w:rsidRPr="00E57CC6"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  <w:t>DOCUMENT</w:t>
      </w:r>
    </w:p>
    <w:p w:rsidR="00927461" w:rsidRPr="00927461" w:rsidRDefault="00927461" w:rsidP="00927461">
      <w:pPr>
        <w:ind w:left="-539" w:right="431"/>
        <w:jc w:val="right"/>
        <w:rPr>
          <w:rFonts w:ascii="Segoe UI" w:eastAsia="Segoe UI" w:hAnsi="Segoe UI" w:cs="Segoe UI"/>
          <w:b/>
          <w:color w:val="002060"/>
          <w:sz w:val="56"/>
          <w:szCs w:val="96"/>
        </w:rPr>
      </w:pPr>
      <w:proofErr w:type="gramStart"/>
      <w:r>
        <w:rPr>
          <w:rFonts w:ascii="Segoe UI" w:eastAsia="Segoe UI" w:hAnsi="Segoe UI" w:cs="Segoe UI"/>
          <w:b/>
          <w:color w:val="002060"/>
          <w:spacing w:val="-1"/>
          <w:position w:val="-3"/>
          <w:sz w:val="56"/>
          <w:szCs w:val="96"/>
        </w:rPr>
        <w:t>v</w:t>
      </w:r>
      <w:r w:rsidR="00E064DC">
        <w:rPr>
          <w:rFonts w:ascii="Segoe UI" w:eastAsia="Segoe UI" w:hAnsi="Segoe UI" w:cs="Segoe UI"/>
          <w:b/>
          <w:color w:val="002060"/>
          <w:spacing w:val="-1"/>
          <w:position w:val="-3"/>
          <w:sz w:val="56"/>
          <w:szCs w:val="96"/>
        </w:rPr>
        <w:t>ersion</w:t>
      </w:r>
      <w:proofErr w:type="gramEnd"/>
      <w:r w:rsidR="00E064DC">
        <w:rPr>
          <w:rFonts w:ascii="Segoe UI" w:eastAsia="Segoe UI" w:hAnsi="Segoe UI" w:cs="Segoe UI"/>
          <w:b/>
          <w:color w:val="002060"/>
          <w:spacing w:val="-1"/>
          <w:position w:val="-3"/>
          <w:sz w:val="56"/>
          <w:szCs w:val="96"/>
        </w:rPr>
        <w:t xml:space="preserve"> 1.1</w:t>
      </w:r>
    </w:p>
    <w:p w:rsidR="00EC5860" w:rsidRDefault="00EC5860">
      <w:pPr>
        <w:spacing w:line="200" w:lineRule="exact"/>
      </w:pPr>
    </w:p>
    <w:p w:rsidR="00EC5860" w:rsidRDefault="002A2479">
      <w:pPr>
        <w:spacing w:before="6" w:line="200" w:lineRule="exact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B677F5F" wp14:editId="5C8E3B4C">
            <wp:simplePos x="0" y="0"/>
            <wp:positionH relativeFrom="page">
              <wp:posOffset>3145790</wp:posOffset>
            </wp:positionH>
            <wp:positionV relativeFrom="page">
              <wp:posOffset>6053455</wp:posOffset>
            </wp:positionV>
            <wp:extent cx="4184650" cy="960120"/>
            <wp:effectExtent l="0" t="0" r="6350" b="0"/>
            <wp:wrapNone/>
            <wp:docPr id="1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60" w:rsidRDefault="005A2D15">
      <w:pPr>
        <w:spacing w:line="300" w:lineRule="exact"/>
        <w:ind w:left="3382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b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b/>
          <w:sz w:val="24"/>
          <w:szCs w:val="24"/>
        </w:rPr>
        <w:t>ên</w:t>
      </w:r>
      <w:proofErr w:type="spellEnd"/>
      <w:r>
        <w:rPr>
          <w:rFonts w:ascii="Segoe UI" w:eastAsia="Segoe UI" w:hAnsi="Segoe UI" w:cs="Segoe UI"/>
          <w:b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b/>
          <w:spacing w:val="2"/>
          <w:sz w:val="24"/>
          <w:szCs w:val="24"/>
        </w:rPr>
        <w:t>đ</w:t>
      </w:r>
      <w:r>
        <w:rPr>
          <w:rFonts w:ascii="Segoe UI" w:eastAsia="Segoe UI" w:hAnsi="Segoe UI" w:cs="Segoe UI"/>
          <w:b/>
          <w:sz w:val="24"/>
          <w:szCs w:val="24"/>
        </w:rPr>
        <w:t>ồ</w:t>
      </w:r>
      <w:proofErr w:type="spellEnd"/>
      <w:r>
        <w:rPr>
          <w:rFonts w:ascii="Segoe UI" w:eastAsia="Segoe UI" w:hAnsi="Segoe UI" w:cs="Segoe UI"/>
          <w:b/>
          <w:spacing w:val="3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24"/>
          <w:szCs w:val="24"/>
        </w:rPr>
        <w:t>á</w:t>
      </w:r>
      <w:r>
        <w:rPr>
          <w:rFonts w:ascii="Segoe UI" w:eastAsia="Segoe UI" w:hAnsi="Segoe UI" w:cs="Segoe UI"/>
          <w:b/>
          <w:spacing w:val="-1"/>
          <w:sz w:val="24"/>
          <w:szCs w:val="24"/>
        </w:rPr>
        <w:t>n</w:t>
      </w:r>
      <w:proofErr w:type="spellEnd"/>
      <w:r>
        <w:rPr>
          <w:rFonts w:ascii="Segoe UI" w:eastAsia="Segoe UI" w:hAnsi="Segoe UI" w:cs="Segoe UI"/>
          <w:b/>
          <w:sz w:val="24"/>
          <w:szCs w:val="24"/>
        </w:rPr>
        <w:t xml:space="preserve">:  </w:t>
      </w:r>
      <w:r>
        <w:rPr>
          <w:rFonts w:ascii="Segoe UI" w:eastAsia="Segoe UI" w:hAnsi="Segoe UI" w:cs="Segoe U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  <w:szCs w:val="24"/>
        </w:rPr>
        <w:t>C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pacing w:val="-2"/>
          <w:sz w:val="24"/>
          <w:szCs w:val="24"/>
        </w:rPr>
        <w:t>ư</w:t>
      </w:r>
      <w:r>
        <w:rPr>
          <w:rFonts w:ascii="Segoe UI" w:eastAsia="Segoe UI" w:hAnsi="Segoe UI" w:cs="Segoe UI"/>
          <w:sz w:val="24"/>
          <w:szCs w:val="24"/>
        </w:rPr>
        <w:t>ơ</w:t>
      </w:r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g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  <w:szCs w:val="24"/>
        </w:rPr>
        <w:t>t</w:t>
      </w:r>
      <w:r>
        <w:rPr>
          <w:rFonts w:ascii="Segoe UI" w:eastAsia="Segoe UI" w:hAnsi="Segoe UI" w:cs="Segoe UI"/>
          <w:spacing w:val="-2"/>
          <w:sz w:val="24"/>
          <w:szCs w:val="24"/>
        </w:rPr>
        <w:t>r</w:t>
      </w:r>
      <w:r>
        <w:rPr>
          <w:rFonts w:ascii="Segoe UI" w:eastAsia="Segoe UI" w:hAnsi="Segoe UI" w:cs="Segoe UI"/>
          <w:sz w:val="24"/>
          <w:szCs w:val="24"/>
        </w:rPr>
        <w:t>ì</w:t>
      </w:r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h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spacing w:val="-2"/>
          <w:sz w:val="24"/>
          <w:szCs w:val="24"/>
        </w:rPr>
        <w:t>g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z w:val="24"/>
          <w:szCs w:val="24"/>
        </w:rPr>
        <w:t>e</w:t>
      </w:r>
      <w:proofErr w:type="spellEnd"/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pacing w:val="3"/>
          <w:sz w:val="24"/>
          <w:szCs w:val="24"/>
        </w:rPr>
        <w:t>h</w:t>
      </w:r>
      <w:r>
        <w:rPr>
          <w:rFonts w:ascii="Segoe UI" w:eastAsia="Segoe UI" w:hAnsi="Segoe UI" w:cs="Segoe UI"/>
          <w:spacing w:val="-2"/>
          <w:sz w:val="24"/>
          <w:szCs w:val="24"/>
        </w:rPr>
        <w:t>ạ</w:t>
      </w:r>
      <w:r>
        <w:rPr>
          <w:rFonts w:ascii="Segoe UI" w:eastAsia="Segoe UI" w:hAnsi="Segoe UI" w:cs="Segoe UI"/>
          <w:sz w:val="24"/>
          <w:szCs w:val="24"/>
        </w:rPr>
        <w:t>c</w:t>
      </w:r>
      <w:proofErr w:type="spellEnd"/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  <w:szCs w:val="24"/>
        </w:rPr>
        <w:t>t</w:t>
      </w:r>
      <w:r>
        <w:rPr>
          <w:rFonts w:ascii="Segoe UI" w:eastAsia="Segoe UI" w:hAnsi="Segoe UI" w:cs="Segoe UI"/>
          <w:spacing w:val="-2"/>
          <w:sz w:val="24"/>
          <w:szCs w:val="24"/>
        </w:rPr>
        <w:t>r</w:t>
      </w:r>
      <w:r>
        <w:rPr>
          <w:rFonts w:ascii="Segoe UI" w:eastAsia="Segoe UI" w:hAnsi="Segoe UI" w:cs="Segoe UI"/>
          <w:sz w:val="24"/>
          <w:szCs w:val="24"/>
        </w:rPr>
        <w:t>ên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  <w:szCs w:val="24"/>
        </w:rPr>
        <w:t>t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pacing w:val="4"/>
          <w:sz w:val="24"/>
          <w:szCs w:val="24"/>
        </w:rPr>
        <w:t>i</w:t>
      </w:r>
      <w:r>
        <w:rPr>
          <w:rFonts w:ascii="Segoe UI" w:eastAsia="Segoe UI" w:hAnsi="Segoe UI" w:cs="Segoe UI"/>
          <w:spacing w:val="-1"/>
          <w:sz w:val="24"/>
          <w:szCs w:val="24"/>
        </w:rPr>
        <w:t>ế</w:t>
      </w:r>
      <w:r>
        <w:rPr>
          <w:rFonts w:ascii="Segoe UI" w:eastAsia="Segoe UI" w:hAnsi="Segoe UI" w:cs="Segoe UI"/>
          <w:sz w:val="24"/>
          <w:szCs w:val="24"/>
        </w:rPr>
        <w:t>t</w:t>
      </w:r>
      <w:proofErr w:type="spellEnd"/>
      <w:r>
        <w:rPr>
          <w:rFonts w:ascii="Segoe UI" w:eastAsia="Segoe UI" w:hAnsi="Segoe UI" w:cs="Segoe UI"/>
          <w:spacing w:val="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4"/>
          <w:szCs w:val="24"/>
        </w:rPr>
        <w:t>b</w:t>
      </w:r>
      <w:r>
        <w:rPr>
          <w:rFonts w:ascii="Segoe UI" w:eastAsia="Segoe UI" w:hAnsi="Segoe UI" w:cs="Segoe UI"/>
          <w:sz w:val="24"/>
          <w:szCs w:val="24"/>
        </w:rPr>
        <w:t>ị</w:t>
      </w:r>
      <w:proofErr w:type="spellEnd"/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d</w:t>
      </w:r>
      <w:r>
        <w:rPr>
          <w:rFonts w:ascii="Segoe UI" w:eastAsia="Segoe UI" w:hAnsi="Segoe UI" w:cs="Segoe UI"/>
          <w:sz w:val="24"/>
          <w:szCs w:val="24"/>
        </w:rPr>
        <w:t>i</w:t>
      </w:r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4"/>
          <w:szCs w:val="24"/>
        </w:rPr>
        <w:t>đ</w:t>
      </w:r>
      <w:r>
        <w:rPr>
          <w:rFonts w:ascii="Segoe UI" w:eastAsia="Segoe UI" w:hAnsi="Segoe UI" w:cs="Segoe UI"/>
          <w:spacing w:val="-1"/>
          <w:sz w:val="24"/>
          <w:szCs w:val="24"/>
        </w:rPr>
        <w:t>ộ</w:t>
      </w:r>
      <w:r>
        <w:rPr>
          <w:rFonts w:ascii="Segoe UI" w:eastAsia="Segoe UI" w:hAnsi="Segoe UI" w:cs="Segoe UI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g</w:t>
      </w:r>
      <w:proofErr w:type="spellEnd"/>
    </w:p>
    <w:p w:rsidR="00EC5860" w:rsidRDefault="00EC5860">
      <w:pPr>
        <w:spacing w:before="6" w:line="140" w:lineRule="exact"/>
        <w:rPr>
          <w:sz w:val="14"/>
          <w:szCs w:val="14"/>
        </w:rPr>
      </w:pPr>
    </w:p>
    <w:p w:rsidR="00EC5860" w:rsidRDefault="005A2D15">
      <w:pPr>
        <w:ind w:left="3344" w:right="4057"/>
        <w:jc w:val="center"/>
        <w:rPr>
          <w:rFonts w:ascii="Segoe UI" w:eastAsia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eastAsia="Segoe UI" w:hAnsi="Segoe UI" w:cs="Segoe UI"/>
          <w:b/>
          <w:spacing w:val="2"/>
          <w:sz w:val="24"/>
          <w:szCs w:val="24"/>
        </w:rPr>
        <w:t>N</w:t>
      </w:r>
      <w:r>
        <w:rPr>
          <w:rFonts w:ascii="Segoe UI" w:eastAsia="Segoe UI" w:hAnsi="Segoe UI" w:cs="Segoe UI"/>
          <w:b/>
          <w:sz w:val="24"/>
          <w:szCs w:val="24"/>
        </w:rPr>
        <w:t>h</w:t>
      </w:r>
      <w:r>
        <w:rPr>
          <w:rFonts w:ascii="Segoe UI" w:eastAsia="Segoe UI" w:hAnsi="Segoe UI" w:cs="Segoe UI"/>
          <w:b/>
          <w:spacing w:val="2"/>
          <w:sz w:val="24"/>
          <w:szCs w:val="24"/>
        </w:rPr>
        <w:t>ó</w:t>
      </w:r>
      <w:r>
        <w:rPr>
          <w:rFonts w:ascii="Segoe UI" w:eastAsia="Segoe UI" w:hAnsi="Segoe UI" w:cs="Segoe UI"/>
          <w:b/>
          <w:sz w:val="24"/>
          <w:szCs w:val="24"/>
        </w:rPr>
        <w:t>m</w:t>
      </w:r>
      <w:proofErr w:type="spellEnd"/>
      <w:r>
        <w:rPr>
          <w:rFonts w:ascii="Segoe UI" w:eastAsia="Segoe UI" w:hAnsi="Segoe UI" w:cs="Segoe UI"/>
          <w:b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b/>
          <w:sz w:val="24"/>
          <w:szCs w:val="24"/>
        </w:rPr>
        <w:t>:</w:t>
      </w:r>
      <w:proofErr w:type="gramEnd"/>
      <w:r>
        <w:rPr>
          <w:rFonts w:ascii="Segoe UI" w:eastAsia="Segoe UI" w:hAnsi="Segoe UI" w:cs="Segoe UI"/>
          <w:b/>
          <w:sz w:val="24"/>
          <w:szCs w:val="24"/>
        </w:rPr>
        <w:t xml:space="preserve">          </w:t>
      </w:r>
      <w:r>
        <w:rPr>
          <w:rFonts w:ascii="Segoe UI" w:eastAsia="Segoe UI" w:hAnsi="Segoe UI" w:cs="Segoe UI"/>
          <w:b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N</w:t>
      </w:r>
      <w:r>
        <w:rPr>
          <w:rFonts w:ascii="Segoe UI" w:eastAsia="Segoe UI" w:hAnsi="Segoe UI" w:cs="Segoe UI"/>
          <w:spacing w:val="1"/>
          <w:sz w:val="24"/>
          <w:szCs w:val="24"/>
        </w:rPr>
        <w:t>B</w:t>
      </w:r>
      <w:r>
        <w:rPr>
          <w:rFonts w:ascii="Segoe UI" w:eastAsia="Segoe UI" w:hAnsi="Segoe UI" w:cs="Segoe UI"/>
          <w:spacing w:val="-2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D</w:t>
      </w:r>
    </w:p>
    <w:p w:rsidR="00EC5860" w:rsidRDefault="00EC5860">
      <w:pPr>
        <w:spacing w:before="6" w:line="140" w:lineRule="exact"/>
        <w:rPr>
          <w:sz w:val="14"/>
          <w:szCs w:val="14"/>
        </w:rPr>
      </w:pPr>
    </w:p>
    <w:p w:rsidR="00EC5860" w:rsidRDefault="005A2D15" w:rsidP="002D4218">
      <w:pPr>
        <w:spacing w:line="300" w:lineRule="exact"/>
        <w:ind w:left="3382"/>
      </w:pP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(</w:t>
      </w:r>
      <w:proofErr w:type="spellStart"/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hô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ng</w:t>
      </w:r>
      <w:proofErr w:type="spellEnd"/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in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c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ụ</w:t>
      </w:r>
      <w:proofErr w:type="spellEnd"/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ể</w:t>
      </w:r>
      <w:proofErr w:type="spellEnd"/>
      <w:r>
        <w:rPr>
          <w:rFonts w:ascii="Segoe UI" w:eastAsia="Segoe UI" w:hAnsi="Segoe UI" w:cs="Segoe UI"/>
          <w:i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ừng</w:t>
      </w:r>
      <w:proofErr w:type="spellEnd"/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ành</w:t>
      </w:r>
      <w:proofErr w:type="spellEnd"/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v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i/>
          <w:spacing w:val="-2"/>
          <w:position w:val="-2"/>
          <w:sz w:val="24"/>
          <w:szCs w:val="24"/>
        </w:rPr>
        <w:t>ê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n</w:t>
      </w:r>
      <w:proofErr w:type="spellEnd"/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ở</w:t>
      </w:r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4"/>
          <w:position w:val="-2"/>
          <w:sz w:val="24"/>
          <w:szCs w:val="24"/>
        </w:rPr>
        <w:t>c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u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ố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i/>
          <w:position w:val="-2"/>
          <w:sz w:val="24"/>
          <w:szCs w:val="24"/>
        </w:rPr>
        <w:t>bài</w:t>
      </w:r>
      <w:proofErr w:type="spellEnd"/>
      <w:r>
        <w:rPr>
          <w:rFonts w:ascii="Segoe UI" w:eastAsia="Segoe UI" w:hAnsi="Segoe UI" w:cs="Segoe UI"/>
          <w:i/>
          <w:position w:val="-2"/>
          <w:sz w:val="24"/>
          <w:szCs w:val="24"/>
        </w:rPr>
        <w:t>)</w:t>
      </w:r>
    </w:p>
    <w:p w:rsidR="00EC5860" w:rsidRDefault="00EC5860">
      <w:pPr>
        <w:spacing w:line="200" w:lineRule="exact"/>
      </w:pPr>
    </w:p>
    <w:p w:rsidR="00EC5860" w:rsidRDefault="00EC5860">
      <w:pPr>
        <w:spacing w:line="280" w:lineRule="exact"/>
        <w:rPr>
          <w:sz w:val="28"/>
          <w:szCs w:val="28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927461">
      <w:pPr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</w:p>
    <w:p w:rsidR="00927461" w:rsidRDefault="002D4218" w:rsidP="002D4218">
      <w:pPr>
        <w:tabs>
          <w:tab w:val="left" w:pos="3510"/>
        </w:tabs>
        <w:spacing w:before="1"/>
        <w:ind w:left="1419"/>
        <w:rPr>
          <w:rFonts w:ascii="Segoe UI" w:eastAsia="Segoe UI" w:hAnsi="Segoe UI" w:cs="Segoe UI"/>
          <w:spacing w:val="-2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4B0CFA2" wp14:editId="5E1A36C4">
                <wp:simplePos x="0" y="0"/>
                <wp:positionH relativeFrom="page">
                  <wp:posOffset>612775</wp:posOffset>
                </wp:positionH>
                <wp:positionV relativeFrom="page">
                  <wp:posOffset>8625205</wp:posOffset>
                </wp:positionV>
                <wp:extent cx="3376930" cy="899160"/>
                <wp:effectExtent l="0" t="0" r="0" b="0"/>
                <wp:wrapNone/>
                <wp:docPr id="1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899160"/>
                          <a:chOff x="965" y="13838"/>
                          <a:chExt cx="5318" cy="1416"/>
                        </a:xfrm>
                      </wpg:grpSpPr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13838"/>
                            <a:ext cx="4550" cy="1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" y="13968"/>
                            <a:ext cx="1402" cy="10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2D71679" id="Group 55" o:spid="_x0000_s1026" style="position:absolute;margin-left:48.25pt;margin-top:679.15pt;width:265.9pt;height:70.8pt;z-index:-251662848;mso-position-horizontal-relative:page;mso-position-vertical-relative:page" coordorigin="965,13838" coordsize="5318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">
                <v:shape id="Picture 57" o:spid="_x0000_s1027" type="#_x0000_t75" style="position:absolute;left:1733;top:13838;width:4550;height:1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iW2nCAAAA3AAAAA8AAABkcnMvZG93bnJldi54bWxET8lqwzAQvQf6D2IKvSVyczDFtWJKIDSE&#10;UHAacI+DNfUSa2QsxcvfV4VCb/N466TZbDox0uAaywqeNxEI4tLqhisF18/D+gWE88gaO8ukYCEH&#10;2e5hlWKi7cQ5jRdfiRDCLkEFtfd9IqUrazLoNrYnDty3HQz6AIdK6gGnEG46uY2iWBpsODTU2NO+&#10;pvJ2uRsFUz5icXovFjx9+Vs+tXfZnj+Uenqc315BeJr9v/jPfdRhfryF32fCBX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oltpwgAAANwAAAAPAAAAAAAAAAAAAAAAAJ8C&#10;AABkcnMvZG93bnJldi54bWxQSwUGAAAAAAQABAD3AAAAjgMAAAAA&#10;">
                  <v:imagedata r:id="rId17" o:title=""/>
                </v:shape>
                <v:shape id="Picture 56" o:spid="_x0000_s1028" type="#_x0000_t75" style="position:absolute;left:965;top:13968;width:1402;height:1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b03/DAAAA3AAAAA8AAABkcnMvZG93bnJldi54bWxEj0FLAzEQhe+C/yGM4M1mbWGRtWnRQqG9&#10;KLYFr8NmmmzdzCxJ2q7/3giCtxnem/e9mS/H0KsLxdQJG3icVKCIW7EdOwOH/frhCVTKyBZ7YTLw&#10;TQmWi9ubOTZWrvxBl112qoRwatCAz3lotE6tp4BpIgNx0Y4SA+ayRqdtxGsJD72eVlWtA3ZcCB4H&#10;Wnlqv3bnUCCV/9y+6Si1f3fx9BrE6akYc383vjyDyjTmf/Pf9caW+vUMfp8pE+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NvTf8MAAADcAAAADwAAAAAAAAAAAAAAAACf&#10;AgAAZHJzL2Rvd25yZXYueG1sUEsFBgAAAAAEAAQA9wAAAI8DAAAAAA==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rFonts w:ascii="Segoe UI" w:eastAsia="Segoe UI" w:hAnsi="Segoe UI" w:cs="Segoe UI"/>
          <w:spacing w:val="-2"/>
          <w:sz w:val="22"/>
          <w:szCs w:val="22"/>
        </w:rPr>
        <w:tab/>
      </w:r>
    </w:p>
    <w:p w:rsidR="00EC5860" w:rsidRDefault="005A2D15">
      <w:pPr>
        <w:spacing w:before="1"/>
        <w:ind w:left="1419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ộ</w:t>
      </w:r>
      <w:proofErr w:type="spellEnd"/>
      <w:r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ôn</w:t>
      </w:r>
      <w:proofErr w:type="spellEnd"/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ông</w:t>
      </w:r>
      <w:proofErr w:type="spellEnd"/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nghệ</w:t>
      </w:r>
      <w:proofErr w:type="spellEnd"/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ph</w:t>
      </w:r>
      <w:r>
        <w:rPr>
          <w:rFonts w:ascii="Segoe UI" w:eastAsia="Segoe UI" w:hAnsi="Segoe UI" w:cs="Segoe UI"/>
          <w:spacing w:val="-2"/>
          <w:sz w:val="22"/>
          <w:szCs w:val="22"/>
        </w:rPr>
        <w:t>ầ</w:t>
      </w:r>
      <w:r>
        <w:rPr>
          <w:rFonts w:ascii="Segoe UI" w:eastAsia="Segoe UI" w:hAnsi="Segoe UI" w:cs="Segoe UI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spacing w:val="-5"/>
          <w:sz w:val="22"/>
          <w:szCs w:val="22"/>
        </w:rPr>
        <w:t>ề</w:t>
      </w:r>
      <w:r>
        <w:rPr>
          <w:rFonts w:ascii="Segoe UI" w:eastAsia="Segoe UI" w:hAnsi="Segoe UI" w:cs="Segoe UI"/>
          <w:sz w:val="22"/>
          <w:szCs w:val="22"/>
        </w:rPr>
        <w:t>m</w:t>
      </w:r>
      <w:proofErr w:type="spellEnd"/>
    </w:p>
    <w:p w:rsidR="00EC5860" w:rsidRDefault="002D4218" w:rsidP="002D4218">
      <w:pPr>
        <w:tabs>
          <w:tab w:val="left" w:pos="2385"/>
        </w:tabs>
        <w:spacing w:before="9" w:line="120" w:lineRule="exact"/>
        <w:rPr>
          <w:sz w:val="13"/>
          <w:szCs w:val="13"/>
        </w:rPr>
      </w:pPr>
      <w:r>
        <w:rPr>
          <w:sz w:val="13"/>
          <w:szCs w:val="13"/>
        </w:rPr>
        <w:tab/>
      </w:r>
    </w:p>
    <w:p w:rsidR="00EC5860" w:rsidRDefault="005A2D15">
      <w:pPr>
        <w:ind w:left="1832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hoa</w:t>
      </w:r>
      <w:proofErr w:type="spellEnd"/>
      <w:r>
        <w:rPr>
          <w:rFonts w:ascii="Segoe UI" w:eastAsia="Segoe UI" w:hAnsi="Segoe UI" w:cs="Segoe UI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ông</w:t>
      </w:r>
      <w:proofErr w:type="spellEnd"/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z w:val="22"/>
          <w:szCs w:val="22"/>
        </w:rPr>
        <w:t>nghệ</w:t>
      </w:r>
      <w:proofErr w:type="spellEnd"/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hông</w:t>
      </w:r>
      <w:proofErr w:type="spellEnd"/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in</w:t>
      </w:r>
    </w:p>
    <w:p w:rsidR="00EC5860" w:rsidRDefault="00EC5860">
      <w:pPr>
        <w:spacing w:before="4" w:line="140" w:lineRule="exact"/>
        <w:rPr>
          <w:sz w:val="14"/>
          <w:szCs w:val="14"/>
        </w:rPr>
      </w:pPr>
    </w:p>
    <w:p w:rsidR="00927461" w:rsidRDefault="00DE39FD">
      <w:pPr>
        <w:ind w:left="997"/>
        <w:rPr>
          <w:rFonts w:ascii="Segoe UI" w:eastAsia="Segoe UI" w:hAnsi="Segoe UI" w:cs="Segoe U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691907D" wp14:editId="6960DA15">
                <wp:simplePos x="0" y="0"/>
                <wp:positionH relativeFrom="page">
                  <wp:posOffset>4528820</wp:posOffset>
                </wp:positionH>
                <wp:positionV relativeFrom="page">
                  <wp:posOffset>6793865</wp:posOffset>
                </wp:positionV>
                <wp:extent cx="2627630" cy="2725420"/>
                <wp:effectExtent l="0" t="2540" r="0" b="0"/>
                <wp:wrapNone/>
                <wp:docPr id="1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7630" cy="2725420"/>
                          <a:chOff x="7132" y="10699"/>
                          <a:chExt cx="4138" cy="4292"/>
                        </a:xfrm>
                      </wpg:grpSpPr>
                      <wpg:grpS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8573" y="10709"/>
                            <a:ext cx="2688" cy="2698"/>
                            <a:chOff x="8573" y="10709"/>
                            <a:chExt cx="2688" cy="2698"/>
                          </a:xfrm>
                        </wpg:grpSpPr>
                        <wps:wsp>
                          <wps:cNvPr id="143" name="Freeform 44"/>
                          <wps:cNvSpPr>
                            <a:spLocks/>
                          </wps:cNvSpPr>
                          <wps:spPr bwMode="auto">
                            <a:xfrm>
                              <a:off x="8573" y="10709"/>
                              <a:ext cx="2688" cy="2698"/>
                            </a:xfrm>
                            <a:custGeom>
                              <a:avLst/>
                              <a:gdLst>
                                <a:gd name="T0" fmla="+- 0 8578 8573"/>
                                <a:gd name="T1" fmla="*/ T0 w 2688"/>
                                <a:gd name="T2" fmla="+- 0 13406 10709"/>
                                <a:gd name="T3" fmla="*/ 13406 h 2698"/>
                                <a:gd name="T4" fmla="+- 0 11261 8573"/>
                                <a:gd name="T5" fmla="*/ T4 w 2688"/>
                                <a:gd name="T6" fmla="+- 0 10718 10709"/>
                                <a:gd name="T7" fmla="*/ 10718 h 2698"/>
                                <a:gd name="T8" fmla="+- 0 11256 8573"/>
                                <a:gd name="T9" fmla="*/ T8 w 2688"/>
                                <a:gd name="T10" fmla="+- 0 10709 10709"/>
                                <a:gd name="T11" fmla="*/ 10709 h 2698"/>
                                <a:gd name="T12" fmla="+- 0 8573 8573"/>
                                <a:gd name="T13" fmla="*/ T12 w 2688"/>
                                <a:gd name="T14" fmla="+- 0 13402 10709"/>
                                <a:gd name="T15" fmla="*/ 13402 h 2698"/>
                                <a:gd name="T16" fmla="+- 0 8578 8573"/>
                                <a:gd name="T17" fmla="*/ T16 w 2688"/>
                                <a:gd name="T18" fmla="+- 0 13406 10709"/>
                                <a:gd name="T19" fmla="*/ 13406 h 26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88" h="2698">
                                  <a:moveTo>
                                    <a:pt x="5" y="2697"/>
                                  </a:moveTo>
                                  <a:lnTo>
                                    <a:pt x="2688" y="9"/>
                                  </a:lnTo>
                                  <a:lnTo>
                                    <a:pt x="2683" y="0"/>
                                  </a:lnTo>
                                  <a:lnTo>
                                    <a:pt x="0" y="2693"/>
                                  </a:lnTo>
                                  <a:lnTo>
                                    <a:pt x="5" y="26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D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7886" y="10925"/>
                              <a:ext cx="3374" cy="3374"/>
                              <a:chOff x="7886" y="10925"/>
                              <a:chExt cx="3374" cy="3374"/>
                            </a:xfrm>
                          </wpg:grpSpPr>
                          <wps:wsp>
                            <wps:cNvPr id="145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7886" y="10925"/>
                                <a:ext cx="3374" cy="3374"/>
                              </a:xfrm>
                              <a:custGeom>
                                <a:avLst/>
                                <a:gdLst>
                                  <a:gd name="T0" fmla="+- 0 7896 7886"/>
                                  <a:gd name="T1" fmla="*/ T0 w 3374"/>
                                  <a:gd name="T2" fmla="+- 0 14299 10925"/>
                                  <a:gd name="T3" fmla="*/ 14299 h 3374"/>
                                  <a:gd name="T4" fmla="+- 0 11261 7886"/>
                                  <a:gd name="T5" fmla="*/ T4 w 3374"/>
                                  <a:gd name="T6" fmla="+- 0 10934 10925"/>
                                  <a:gd name="T7" fmla="*/ 10934 h 3374"/>
                                  <a:gd name="T8" fmla="+- 0 11256 7886"/>
                                  <a:gd name="T9" fmla="*/ T8 w 3374"/>
                                  <a:gd name="T10" fmla="+- 0 10925 10925"/>
                                  <a:gd name="T11" fmla="*/ 10925 h 3374"/>
                                  <a:gd name="T12" fmla="+- 0 7886 7886"/>
                                  <a:gd name="T13" fmla="*/ T12 w 3374"/>
                                  <a:gd name="T14" fmla="+- 0 14290 10925"/>
                                  <a:gd name="T15" fmla="*/ 14290 h 3374"/>
                                  <a:gd name="T16" fmla="+- 0 7896 7886"/>
                                  <a:gd name="T17" fmla="*/ T16 w 3374"/>
                                  <a:gd name="T18" fmla="+- 0 14299 10925"/>
                                  <a:gd name="T19" fmla="*/ 14299 h 337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374" h="3374">
                                    <a:moveTo>
                                      <a:pt x="10" y="3374"/>
                                    </a:moveTo>
                                    <a:lnTo>
                                      <a:pt x="3375" y="9"/>
                                    </a:lnTo>
                                    <a:lnTo>
                                      <a:pt x="3370" y="0"/>
                                    </a:lnTo>
                                    <a:lnTo>
                                      <a:pt x="0" y="3365"/>
                                    </a:lnTo>
                                    <a:lnTo>
                                      <a:pt x="10" y="33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DD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44" y="10814"/>
                                <a:ext cx="3317" cy="3317"/>
                                <a:chOff x="7944" y="10814"/>
                                <a:chExt cx="3317" cy="3317"/>
                              </a:xfrm>
                            </wpg:grpSpPr>
                            <wps:wsp>
                              <wps:cNvPr id="147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44" y="10814"/>
                                  <a:ext cx="3317" cy="3317"/>
                                </a:xfrm>
                                <a:custGeom>
                                  <a:avLst/>
                                  <a:gdLst>
                                    <a:gd name="T0" fmla="+- 0 7958 7944"/>
                                    <a:gd name="T1" fmla="*/ T0 w 3317"/>
                                    <a:gd name="T2" fmla="+- 0 14131 10814"/>
                                    <a:gd name="T3" fmla="*/ 14131 h 3317"/>
                                    <a:gd name="T4" fmla="+- 0 11261 7944"/>
                                    <a:gd name="T5" fmla="*/ T4 w 3317"/>
                                    <a:gd name="T6" fmla="+- 0 10829 10814"/>
                                    <a:gd name="T7" fmla="*/ 10829 h 3317"/>
                                    <a:gd name="T8" fmla="+- 0 11246 7944"/>
                                    <a:gd name="T9" fmla="*/ T8 w 3317"/>
                                    <a:gd name="T10" fmla="+- 0 10814 10814"/>
                                    <a:gd name="T11" fmla="*/ 10814 h 3317"/>
                                    <a:gd name="T12" fmla="+- 0 7944 7944"/>
                                    <a:gd name="T13" fmla="*/ T12 w 3317"/>
                                    <a:gd name="T14" fmla="+- 0 14126 10814"/>
                                    <a:gd name="T15" fmla="*/ 14126 h 3317"/>
                                    <a:gd name="T16" fmla="+- 0 7958 7944"/>
                                    <a:gd name="T17" fmla="*/ T16 w 3317"/>
                                    <a:gd name="T18" fmla="+- 0 14131 10814"/>
                                    <a:gd name="T19" fmla="*/ 14131 h 3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317" h="3317">
                                      <a:moveTo>
                                        <a:pt x="14" y="3317"/>
                                      </a:moveTo>
                                      <a:lnTo>
                                        <a:pt x="3317" y="15"/>
                                      </a:lnTo>
                                      <a:lnTo>
                                        <a:pt x="3302" y="0"/>
                                      </a:lnTo>
                                      <a:lnTo>
                                        <a:pt x="0" y="3312"/>
                                      </a:lnTo>
                                      <a:lnTo>
                                        <a:pt x="14" y="33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8D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99" y="11184"/>
                                  <a:ext cx="2962" cy="2966"/>
                                  <a:chOff x="8299" y="11184"/>
                                  <a:chExt cx="2962" cy="2966"/>
                                </a:xfrm>
                              </wpg:grpSpPr>
                              <wps:wsp>
                                <wps:cNvPr id="14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299" y="11184"/>
                                    <a:ext cx="2962" cy="2966"/>
                                  </a:xfrm>
                                  <a:custGeom>
                                    <a:avLst/>
                                    <a:gdLst>
                                      <a:gd name="T0" fmla="+- 0 8314 8299"/>
                                      <a:gd name="T1" fmla="*/ T0 w 2962"/>
                                      <a:gd name="T2" fmla="+- 0 14150 11184"/>
                                      <a:gd name="T3" fmla="*/ 14150 h 2966"/>
                                      <a:gd name="T4" fmla="+- 0 11261 8299"/>
                                      <a:gd name="T5" fmla="*/ T4 w 2962"/>
                                      <a:gd name="T6" fmla="+- 0 11198 11184"/>
                                      <a:gd name="T7" fmla="*/ 11198 h 2966"/>
                                      <a:gd name="T8" fmla="+- 0 11246 8299"/>
                                      <a:gd name="T9" fmla="*/ T8 w 2962"/>
                                      <a:gd name="T10" fmla="+- 0 11184 11184"/>
                                      <a:gd name="T11" fmla="*/ 11184 h 2966"/>
                                      <a:gd name="T12" fmla="+- 0 8299 8299"/>
                                      <a:gd name="T13" fmla="*/ T12 w 2962"/>
                                      <a:gd name="T14" fmla="+- 0 14141 11184"/>
                                      <a:gd name="T15" fmla="*/ 14141 h 2966"/>
                                      <a:gd name="T16" fmla="+- 0 8314 8299"/>
                                      <a:gd name="T17" fmla="*/ T16 w 2962"/>
                                      <a:gd name="T18" fmla="+- 0 14150 11184"/>
                                      <a:gd name="T19" fmla="*/ 14150 h 296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962" h="2966">
                                        <a:moveTo>
                                          <a:pt x="15" y="2966"/>
                                        </a:moveTo>
                                        <a:lnTo>
                                          <a:pt x="2962" y="14"/>
                                        </a:lnTo>
                                        <a:lnTo>
                                          <a:pt x="2947" y="0"/>
                                        </a:lnTo>
                                        <a:lnTo>
                                          <a:pt x="0" y="2957"/>
                                        </a:lnTo>
                                        <a:lnTo>
                                          <a:pt x="15" y="2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48DD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0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42" y="10858"/>
                                    <a:ext cx="4118" cy="4123"/>
                                    <a:chOff x="7142" y="10858"/>
                                    <a:chExt cx="4118" cy="4123"/>
                                  </a:xfrm>
                                </wpg:grpSpPr>
                                <wps:wsp>
                                  <wps:cNvPr id="151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42" y="10858"/>
                                      <a:ext cx="4118" cy="4123"/>
                                    </a:xfrm>
                                    <a:custGeom>
                                      <a:avLst/>
                                      <a:gdLst>
                                        <a:gd name="T0" fmla="+- 0 7142 7142"/>
                                        <a:gd name="T1" fmla="*/ T0 w 4118"/>
                                        <a:gd name="T2" fmla="+- 0 14981 10858"/>
                                        <a:gd name="T3" fmla="*/ 14981 h 4123"/>
                                        <a:gd name="T4" fmla="+- 0 11261 7142"/>
                                        <a:gd name="T5" fmla="*/ T4 w 4118"/>
                                        <a:gd name="T6" fmla="+- 0 10862 10858"/>
                                        <a:gd name="T7" fmla="*/ 10862 h 4123"/>
                                        <a:gd name="T8" fmla="+- 0 11256 7142"/>
                                        <a:gd name="T9" fmla="*/ T8 w 4118"/>
                                        <a:gd name="T10" fmla="+- 0 10858 10858"/>
                                        <a:gd name="T11" fmla="*/ 10858 h 4123"/>
                                        <a:gd name="T12" fmla="+- 0 7142 7142"/>
                                        <a:gd name="T13" fmla="*/ T12 w 4118"/>
                                        <a:gd name="T14" fmla="+- 0 14976 10858"/>
                                        <a:gd name="T15" fmla="*/ 14976 h 4123"/>
                                        <a:gd name="T16" fmla="+- 0 7142 7142"/>
                                        <a:gd name="T17" fmla="*/ T16 w 4118"/>
                                        <a:gd name="T18" fmla="+- 0 14981 10858"/>
                                        <a:gd name="T19" fmla="*/ 14981 h 412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118" h="4123">
                                          <a:moveTo>
                                            <a:pt x="0" y="4123"/>
                                          </a:moveTo>
                                          <a:lnTo>
                                            <a:pt x="4119" y="4"/>
                                          </a:lnTo>
                                          <a:lnTo>
                                            <a:pt x="4114" y="0"/>
                                          </a:lnTo>
                                          <a:lnTo>
                                            <a:pt x="0" y="4118"/>
                                          </a:lnTo>
                                          <a:lnTo>
                                            <a:pt x="0" y="4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48DD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8525F8" id="Group 34" o:spid="_x0000_s1026" style="position:absolute;margin-left:356.6pt;margin-top:534.95pt;width:206.9pt;height:214.6pt;z-index:-251661824;mso-position-horizontal-relative:page;mso-position-vertical-relative:page" coordorigin="7132,10699" coordsize="4138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">
                <v:group id="Group 35" o:spid="_x0000_s1027" style="position:absolute;left:8573;top:10709;width:2688;height:2698" coordorigin="8573,10709" coordsize="2688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44" o:spid="_x0000_s1028" style="position:absolute;left:8573;top:10709;width:2688;height:2698;visibility:visible;mso-wrap-style:square;v-text-anchor:top" coordsize="2688,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M3sIA&#10;AADcAAAADwAAAGRycy9kb3ducmV2LnhtbERP3WrCMBS+H/gO4Qi7m6lujNEZZchWBG/U7QEOzbGp&#10;a05KE23apzcDYXfn4/s9y3W0jbhS52vHCuazDARx6XTNlYKf76+nNxA+IGtsHJOCgTysV5OHJeba&#10;9Xyg6zFUIoWwz1GBCaHNpfSlIYt+5lrixJ1cZzEk2FVSd9incNvIRZa9Sos1pwaDLW0Mlb/Hi1Xg&#10;qDjvhsJ/jvvDbhEvaCo/RqUep/HjHUSgGP7Fd/dWp/kvz/D3TL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wzewgAAANwAAAAPAAAAAAAAAAAAAAAAAJgCAABkcnMvZG93&#10;bnJldi54bWxQSwUGAAAAAAQABAD1AAAAhwMAAAAA&#10;" path="m5,2697l2688,9,2683,,,2693r5,4xe" fillcolor="#548dd4" stroked="f">
                    <v:path arrowok="t" o:connecttype="custom" o:connectlocs="5,13406;2688,10718;2683,10709;0,13402;5,13406" o:connectangles="0,0,0,0,0"/>
                  </v:shape>
                  <v:group id="Group 36" o:spid="_x0000_s1029" style="position:absolute;left:7886;top:10925;width:3374;height:3374" coordorigin="7886,10925" coordsize="3374,3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eeform 43" o:spid="_x0000_s1030" style="position:absolute;left:7886;top:10925;width:3374;height:3374;visibility:visible;mso-wrap-style:square;v-text-anchor:top" coordsize="3374,3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Ft78A&#10;AADcAAAADwAAAGRycy9kb3ducmV2LnhtbERPzYrCMBC+C75DGMGbpl2rSDWKFAT3qOsDDM3YFptJ&#10;TbK1vr1ZEPY2H9/vbPeDaUVPzjeWFaTzBARxaXXDlYLrz3G2BuEDssbWMil4kYf9bjzaYq7tk8/U&#10;X0IlYgj7HBXUIXS5lL6syaCf2444cjfrDIYIXSW1w2cMN638SpKVNNhwbKixo6Km8n75NQrM4NJH&#10;seyzW1G+vq9pOGaLdarUdDIcNiACDeFf/HGfdJyfLeHvmXiB3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NQW3vwAAANwAAAAPAAAAAAAAAAAAAAAAAJgCAABkcnMvZG93bnJl&#10;di54bWxQSwUGAAAAAAQABAD1AAAAhAMAAAAA&#10;" path="m10,3374l3375,9,3370,,,3365r10,9xe" fillcolor="#548dd4" stroked="f">
                      <v:path arrowok="t" o:connecttype="custom" o:connectlocs="10,14299;3375,10934;3370,10925;0,14290;10,14299" o:connectangles="0,0,0,0,0"/>
                    </v:shape>
                    <v:group id="Group 37" o:spid="_x0000_s1031" style="position:absolute;left:7944;top:10814;width:3317;height:3317" coordorigin="7944,10814" coordsize="3317,3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<v:shape id="Freeform 42" o:spid="_x0000_s1032" style="position:absolute;left:7944;top:10814;width:3317;height:3317;visibility:visible;mso-wrap-style:square;v-text-anchor:top" coordsize="3317,3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QNsMA&#10;AADcAAAADwAAAGRycy9kb3ducmV2LnhtbERPTWvCQBC9C/6HZQRvdVPRtsRspEgLQSk2VvA6ZqdJ&#10;anY2ZFeN/75bKHibx/ucZNmbRlyoc7VlBY+TCARxYXXNpYL91/vDCwjnkTU2lknBjRws0+EgwVjb&#10;K+d02flShBB2MSqovG9jKV1RkUE3sS1x4L5tZ9AH2JVSd3gN4aaR0yh6kgZrDg0VtrSqqDjtzkbB&#10;8dBm9Ln++XhrKNtk+TY6z+mk1HjUvy5AeOr9XfzvznSYP3uG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QQNsMAAADcAAAADwAAAAAAAAAAAAAAAACYAgAAZHJzL2Rv&#10;d25yZXYueG1sUEsFBgAAAAAEAAQA9QAAAIgDAAAAAA==&#10;" path="m14,3317l3317,15,3302,,,3312r14,5xe" fillcolor="#548dd4" stroked="f">
                        <v:path arrowok="t" o:connecttype="custom" o:connectlocs="14,14131;3317,10829;3302,10814;0,14126;14,14131" o:connectangles="0,0,0,0,0"/>
                      </v:shape>
                      <v:group id="Group 38" o:spid="_x0000_s1033" style="position:absolute;left:8299;top:11184;width:2962;height:2966" coordorigin="8299,11184" coordsize="2962,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41" o:spid="_x0000_s1034" style="position:absolute;left:8299;top:11184;width:2962;height:2966;visibility:visible;mso-wrap-style:square;v-text-anchor:top" coordsize="2962,2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pNcEA&#10;AADcAAAADwAAAGRycy9kb3ducmV2LnhtbERPS4vCMBC+L/gfwgheFk0V10c1igjCnoRVwevQjGmx&#10;mZQmttVfvxEW9jYf33PW286WoqHaF44VjEcJCOLM6YKNgsv5MFyA8AFZY+mYFDzJw3bT+1hjql3L&#10;P9ScghExhH2KCvIQqlRKn+Vk0Y9cRRy5m6sthghrI3WNbQy3pZwkyUxaLDg25FjRPqfsfnpYBa8J&#10;89d1btv9tQlucUzM+PhplBr0u90KRKAu/Iv/3N86zp8u4f1Mv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taTXBAAAA3AAAAA8AAAAAAAAAAAAAAAAAmAIAAGRycy9kb3du&#10;cmV2LnhtbFBLBQYAAAAABAAEAPUAAACGAwAAAAA=&#10;" path="m15,2966l2962,14,2947,,,2957r15,9xe" fillcolor="#548dd4" stroked="f">
                          <v:path arrowok="t" o:connecttype="custom" o:connectlocs="15,14150;2962,11198;2947,11184;0,14141;15,14150" o:connectangles="0,0,0,0,0"/>
                        </v:shape>
                        <v:group id="Group 39" o:spid="_x0000_s1035" style="position:absolute;left:7142;top:10858;width:4118;height:4123" coordorigin="7142,10858" coordsize="4118,4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Freeform 40" o:spid="_x0000_s1036" style="position:absolute;left:7142;top:10858;width:4118;height:4123;visibility:visible;mso-wrap-style:square;v-text-anchor:top" coordsize="4118,4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jh8IA&#10;AADcAAAADwAAAGRycy9kb3ducmV2LnhtbERPTWsCMRC9C/0PYYTeataCpaxGWYSKvZRWRfA2bsbN&#10;6maybFI3/feNIHibx/uc2SLaRlyp87VjBeNRBoK4dLrmSsFu+/HyDsIHZI2NY1LwRx4W86fBDHPt&#10;ev6h6yZUIoWwz1GBCaHNpfSlIYt+5FrixJ1cZzEk2FVSd9incNvI1yx7kxZrTg0GW1oaKi+bX6vg&#10;fFjvOespHier789VlIU2X4VSz8NYTEEEiuEhvrvXOs2fjOH2TLp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GOHwgAAANwAAAAPAAAAAAAAAAAAAAAAAJgCAABkcnMvZG93&#10;bnJldi54bWxQSwUGAAAAAAQABAD1AAAAhwMAAAAA&#10;" path="m,4123l4119,4,4114,,,4118r,5xe" fillcolor="#548dd4" stroked="f">
                            <v:path arrowok="t" o:connecttype="custom" o:connectlocs="0,14981;4119,10862;4114,10858;0,14976;0,14981" o:connectangles="0,0,0,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proofErr w:type="spellStart"/>
      <w:r w:rsidR="005A2D15">
        <w:rPr>
          <w:rFonts w:ascii="Segoe UI" w:eastAsia="Segoe UI" w:hAnsi="Segoe UI" w:cs="Segoe UI"/>
          <w:spacing w:val="-1"/>
          <w:sz w:val="22"/>
          <w:szCs w:val="22"/>
        </w:rPr>
        <w:t>Đ</w:t>
      </w:r>
      <w:r w:rsidR="005A2D15">
        <w:rPr>
          <w:rFonts w:ascii="Segoe UI" w:eastAsia="Segoe UI" w:hAnsi="Segoe UI" w:cs="Segoe UI"/>
          <w:spacing w:val="-2"/>
          <w:sz w:val="22"/>
          <w:szCs w:val="22"/>
        </w:rPr>
        <w:t>ạ</w:t>
      </w:r>
      <w:r w:rsidR="005A2D15">
        <w:rPr>
          <w:rFonts w:ascii="Segoe UI" w:eastAsia="Segoe UI" w:hAnsi="Segoe UI" w:cs="Segoe UI"/>
          <w:sz w:val="22"/>
          <w:szCs w:val="22"/>
        </w:rPr>
        <w:t>i</w:t>
      </w:r>
      <w:proofErr w:type="spellEnd"/>
      <w:r w:rsidR="005A2D15"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proofErr w:type="spellStart"/>
      <w:r w:rsidR="005A2D15">
        <w:rPr>
          <w:rFonts w:ascii="Segoe UI" w:eastAsia="Segoe UI" w:hAnsi="Segoe UI" w:cs="Segoe UI"/>
          <w:sz w:val="22"/>
          <w:szCs w:val="22"/>
        </w:rPr>
        <w:t>học</w:t>
      </w:r>
      <w:proofErr w:type="spellEnd"/>
      <w:r w:rsidR="005A2D15">
        <w:rPr>
          <w:rFonts w:ascii="Segoe UI" w:eastAsia="Segoe UI" w:hAnsi="Segoe UI" w:cs="Segoe UI"/>
          <w:spacing w:val="1"/>
          <w:sz w:val="22"/>
          <w:szCs w:val="22"/>
        </w:rPr>
        <w:t xml:space="preserve"> </w:t>
      </w:r>
      <w:proofErr w:type="spellStart"/>
      <w:r w:rsidR="005A2D15" w:rsidRPr="002D4218">
        <w:rPr>
          <w:rFonts w:ascii="Segoe UI" w:eastAsia="Segoe UI" w:hAnsi="Segoe UI" w:cs="Segoe UI"/>
          <w:spacing w:val="1"/>
          <w:sz w:val="22"/>
          <w:szCs w:val="22"/>
        </w:rPr>
        <w:t>K</w:t>
      </w:r>
      <w:r w:rsidR="005A2D15" w:rsidRPr="002D4218">
        <w:rPr>
          <w:rFonts w:ascii="Segoe UI" w:eastAsia="Segoe UI" w:hAnsi="Segoe UI" w:cs="Segoe UI"/>
          <w:sz w:val="22"/>
          <w:szCs w:val="22"/>
        </w:rPr>
        <w:t>hoa</w:t>
      </w:r>
      <w:proofErr w:type="spellEnd"/>
      <w:r w:rsidR="005A2D15">
        <w:rPr>
          <w:rFonts w:ascii="Segoe UI" w:eastAsia="Segoe UI" w:hAnsi="Segoe UI" w:cs="Segoe UI"/>
          <w:sz w:val="22"/>
          <w:szCs w:val="22"/>
        </w:rPr>
        <w:t xml:space="preserve"> </w:t>
      </w:r>
      <w:proofErr w:type="spellStart"/>
      <w:r w:rsidR="005A2D15">
        <w:rPr>
          <w:rFonts w:ascii="Segoe UI" w:eastAsia="Segoe UI" w:hAnsi="Segoe UI" w:cs="Segoe UI"/>
          <w:sz w:val="22"/>
          <w:szCs w:val="22"/>
        </w:rPr>
        <w:t>học</w:t>
      </w:r>
      <w:proofErr w:type="spellEnd"/>
      <w:r w:rsidR="005A2D15">
        <w:rPr>
          <w:rFonts w:ascii="Segoe UI" w:eastAsia="Segoe UI" w:hAnsi="Segoe UI" w:cs="Segoe UI"/>
          <w:spacing w:val="-4"/>
          <w:sz w:val="22"/>
          <w:szCs w:val="22"/>
        </w:rPr>
        <w:t xml:space="preserve"> </w:t>
      </w:r>
      <w:proofErr w:type="spellStart"/>
      <w:r w:rsidR="005A2D15">
        <w:rPr>
          <w:rFonts w:ascii="Segoe UI" w:eastAsia="Segoe UI" w:hAnsi="Segoe UI" w:cs="Segoe UI"/>
          <w:spacing w:val="2"/>
          <w:sz w:val="22"/>
          <w:szCs w:val="22"/>
        </w:rPr>
        <w:t>t</w:t>
      </w:r>
      <w:r w:rsidR="005A2D15">
        <w:rPr>
          <w:rFonts w:ascii="Segoe UI" w:eastAsia="Segoe UI" w:hAnsi="Segoe UI" w:cs="Segoe UI"/>
          <w:sz w:val="22"/>
          <w:szCs w:val="22"/>
        </w:rPr>
        <w:t>ự</w:t>
      </w:r>
      <w:proofErr w:type="spellEnd"/>
      <w:r w:rsidR="005A2D15"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proofErr w:type="spellStart"/>
      <w:r w:rsidR="005A2D15">
        <w:rPr>
          <w:rFonts w:ascii="Segoe UI" w:eastAsia="Segoe UI" w:hAnsi="Segoe UI" w:cs="Segoe UI"/>
          <w:sz w:val="22"/>
          <w:szCs w:val="22"/>
        </w:rPr>
        <w:t>nhiên</w:t>
      </w:r>
      <w:proofErr w:type="spellEnd"/>
      <w:r w:rsidR="005A2D15"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pacing w:val="-5"/>
          <w:sz w:val="22"/>
          <w:szCs w:val="22"/>
        </w:rPr>
        <w:t>T</w:t>
      </w:r>
      <w:r w:rsidR="005A2D15">
        <w:rPr>
          <w:rFonts w:ascii="Segoe UI" w:eastAsia="Segoe UI" w:hAnsi="Segoe UI" w:cs="Segoe UI"/>
          <w:sz w:val="22"/>
          <w:szCs w:val="22"/>
        </w:rPr>
        <w:t>P</w:t>
      </w:r>
      <w:r w:rsidR="005A2D15"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pacing w:val="2"/>
          <w:sz w:val="22"/>
          <w:szCs w:val="22"/>
        </w:rPr>
        <w:t>H</w:t>
      </w:r>
      <w:r w:rsidR="005A2D15">
        <w:rPr>
          <w:rFonts w:ascii="Segoe UI" w:eastAsia="Segoe UI" w:hAnsi="Segoe UI" w:cs="Segoe UI"/>
          <w:spacing w:val="-2"/>
          <w:sz w:val="22"/>
          <w:szCs w:val="22"/>
        </w:rPr>
        <w:t>C</w:t>
      </w:r>
      <w:r w:rsidR="005A2D15">
        <w:rPr>
          <w:rFonts w:ascii="Segoe UI" w:eastAsia="Segoe UI" w:hAnsi="Segoe UI" w:cs="Segoe UI"/>
          <w:sz w:val="22"/>
          <w:szCs w:val="22"/>
        </w:rPr>
        <w:t>M</w:t>
      </w:r>
    </w:p>
    <w:p w:rsidR="00927461" w:rsidRDefault="00927461" w:rsidP="00927461">
      <w:pPr>
        <w:tabs>
          <w:tab w:val="left" w:pos="6060"/>
        </w:tabs>
        <w:rPr>
          <w:rFonts w:ascii="Segoe UI" w:eastAsia="Segoe UI" w:hAnsi="Segoe UI" w:cs="Segoe UI"/>
          <w:sz w:val="22"/>
          <w:szCs w:val="22"/>
        </w:rPr>
        <w:sectPr w:rsidR="00927461">
          <w:pgSz w:w="12240" w:h="15840"/>
          <w:pgMar w:top="1480" w:right="820" w:bottom="280" w:left="1720" w:header="720" w:footer="720" w:gutter="0"/>
          <w:cols w:space="720"/>
        </w:sectPr>
      </w:pPr>
      <w:r>
        <w:rPr>
          <w:rFonts w:ascii="Segoe UI" w:eastAsia="Segoe UI" w:hAnsi="Segoe UI" w:cs="Segoe UI"/>
          <w:sz w:val="22"/>
          <w:szCs w:val="22"/>
        </w:rPr>
        <w:tab/>
      </w:r>
    </w:p>
    <w:p w:rsidR="00927461" w:rsidRDefault="00927461" w:rsidP="00927461">
      <w:pPr>
        <w:pStyle w:val="Title"/>
      </w:pPr>
      <w:r>
        <w:lastRenderedPageBreak/>
        <w:t>Revision History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92"/>
        <w:gridCol w:w="2656"/>
      </w:tblGrid>
      <w:tr w:rsidR="00927461" w:rsidRPr="0027726F" w:rsidTr="00F5107A">
        <w:trPr>
          <w:jc w:val="center"/>
        </w:trPr>
        <w:tc>
          <w:tcPr>
            <w:tcW w:w="2304" w:type="dxa"/>
          </w:tcPr>
          <w:p w:rsidR="00927461" w:rsidRPr="0027726F" w:rsidRDefault="00927461" w:rsidP="007D7E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27726F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927461" w:rsidRPr="0027726F" w:rsidRDefault="00927461" w:rsidP="007D7E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27726F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392" w:type="dxa"/>
          </w:tcPr>
          <w:p w:rsidR="00927461" w:rsidRPr="0027726F" w:rsidRDefault="00927461" w:rsidP="007D7E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27726F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656" w:type="dxa"/>
          </w:tcPr>
          <w:p w:rsidR="00927461" w:rsidRPr="0027726F" w:rsidRDefault="00927461" w:rsidP="007D7E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27726F">
              <w:rPr>
                <w:b/>
                <w:sz w:val="28"/>
                <w:szCs w:val="28"/>
              </w:rPr>
              <w:t>Author</w:t>
            </w:r>
          </w:p>
        </w:tc>
      </w:tr>
      <w:tr w:rsidR="00927461" w:rsidRPr="0027726F" w:rsidTr="00F5107A">
        <w:trPr>
          <w:jc w:val="center"/>
        </w:trPr>
        <w:tc>
          <w:tcPr>
            <w:tcW w:w="2304" w:type="dxa"/>
          </w:tcPr>
          <w:p w:rsidR="00927461" w:rsidRPr="0027726F" w:rsidRDefault="00F5107A" w:rsidP="007D7E66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927461" w:rsidRPr="0027726F">
              <w:rPr>
                <w:sz w:val="28"/>
                <w:szCs w:val="28"/>
              </w:rPr>
              <w:t>/03/2014</w:t>
            </w:r>
          </w:p>
        </w:tc>
        <w:tc>
          <w:tcPr>
            <w:tcW w:w="1152" w:type="dxa"/>
          </w:tcPr>
          <w:p w:rsidR="00927461" w:rsidRPr="0027726F" w:rsidRDefault="00927461" w:rsidP="007D7E66">
            <w:pPr>
              <w:pStyle w:val="Tabletext"/>
              <w:rPr>
                <w:sz w:val="28"/>
                <w:szCs w:val="28"/>
              </w:rPr>
            </w:pPr>
            <w:r w:rsidRPr="0027726F">
              <w:rPr>
                <w:sz w:val="28"/>
                <w:szCs w:val="28"/>
              </w:rPr>
              <w:t>1.0</w:t>
            </w:r>
          </w:p>
        </w:tc>
        <w:tc>
          <w:tcPr>
            <w:tcW w:w="3392" w:type="dxa"/>
          </w:tcPr>
          <w:p w:rsidR="00927461" w:rsidRPr="0027726F" w:rsidRDefault="00F5107A" w:rsidP="007D7E66">
            <w:pPr>
              <w:pStyle w:val="Tabletex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Requirment</w:t>
            </w:r>
            <w:proofErr w:type="spellEnd"/>
            <w:r>
              <w:rPr>
                <w:sz w:val="28"/>
                <w:szCs w:val="28"/>
              </w:rPr>
              <w:t xml:space="preserve"> Document</w:t>
            </w:r>
          </w:p>
        </w:tc>
        <w:tc>
          <w:tcPr>
            <w:tcW w:w="2656" w:type="dxa"/>
          </w:tcPr>
          <w:p w:rsidR="00927461" w:rsidRPr="0027726F" w:rsidRDefault="00E064DC" w:rsidP="007D7E66">
            <w:pPr>
              <w:pStyle w:val="Tabletex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</w:p>
        </w:tc>
      </w:tr>
      <w:tr w:rsidR="00E064DC" w:rsidRPr="0027726F" w:rsidTr="00F5107A">
        <w:trPr>
          <w:jc w:val="center"/>
        </w:trPr>
        <w:tc>
          <w:tcPr>
            <w:tcW w:w="2304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27/03/2014</w:t>
            </w:r>
          </w:p>
        </w:tc>
        <w:tc>
          <w:tcPr>
            <w:tcW w:w="115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39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Requirment</w:t>
            </w:r>
            <w:proofErr w:type="spellEnd"/>
            <w:r>
              <w:rPr>
                <w:sz w:val="28"/>
                <w:szCs w:val="28"/>
              </w:rPr>
              <w:t xml:space="preserve"> Document</w:t>
            </w:r>
          </w:p>
        </w:tc>
        <w:tc>
          <w:tcPr>
            <w:tcW w:w="2656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</w:p>
        </w:tc>
      </w:tr>
      <w:tr w:rsidR="00E064DC" w:rsidRPr="0027726F" w:rsidTr="00F5107A">
        <w:trPr>
          <w:jc w:val="center"/>
        </w:trPr>
        <w:tc>
          <w:tcPr>
            <w:tcW w:w="2304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39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</w:tr>
      <w:tr w:rsidR="00E064DC" w:rsidRPr="0027726F" w:rsidTr="00F5107A">
        <w:trPr>
          <w:jc w:val="center"/>
        </w:trPr>
        <w:tc>
          <w:tcPr>
            <w:tcW w:w="2304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392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:rsidR="00E064DC" w:rsidRPr="0027726F" w:rsidRDefault="00E064DC" w:rsidP="00E064DC">
            <w:pPr>
              <w:pStyle w:val="Tabletext"/>
              <w:rPr>
                <w:sz w:val="28"/>
                <w:szCs w:val="28"/>
              </w:rPr>
            </w:pPr>
          </w:p>
        </w:tc>
      </w:tr>
    </w:tbl>
    <w:p w:rsidR="00927461" w:rsidRDefault="00927461" w:rsidP="00927461">
      <w:pPr>
        <w:tabs>
          <w:tab w:val="left" w:pos="6060"/>
        </w:tabs>
        <w:rPr>
          <w:rFonts w:ascii="Segoe UI" w:eastAsia="Segoe UI" w:hAnsi="Segoe UI" w:cs="Segoe UI"/>
          <w:sz w:val="22"/>
          <w:szCs w:val="22"/>
        </w:rPr>
      </w:pPr>
    </w:p>
    <w:p w:rsidR="00927461" w:rsidRDefault="00927461" w:rsidP="00927461">
      <w:pPr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br w:type="page"/>
      </w:r>
    </w:p>
    <w:sdt>
      <w:sdtPr>
        <w:rPr>
          <w:b/>
          <w:bCs/>
        </w:rPr>
        <w:id w:val="-181316400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F3223" w:rsidRPr="002D4218" w:rsidRDefault="00BF3223" w:rsidP="002D4218">
          <w:pPr>
            <w:jc w:val="center"/>
            <w:rPr>
              <w:b/>
              <w:color w:val="0070C0"/>
              <w:sz w:val="36"/>
            </w:rPr>
          </w:pPr>
          <w:r w:rsidRPr="002D4218">
            <w:rPr>
              <w:b/>
              <w:color w:val="0070C0"/>
              <w:sz w:val="36"/>
            </w:rPr>
            <w:t>MỤC LỤC</w:t>
          </w:r>
        </w:p>
        <w:p w:rsidR="00BF3223" w:rsidRPr="00BF3223" w:rsidRDefault="00BF3223">
          <w:pPr>
            <w:pStyle w:val="TOC1"/>
            <w:tabs>
              <w:tab w:val="left" w:pos="440"/>
              <w:tab w:val="right" w:leader="dot" w:pos="9690"/>
            </w:tabs>
            <w:rPr>
              <w:noProof/>
              <w:sz w:val="28"/>
            </w:rPr>
          </w:pPr>
          <w:r w:rsidRPr="00BF3223">
            <w:rPr>
              <w:sz w:val="28"/>
            </w:rPr>
            <w:fldChar w:fldCharType="begin"/>
          </w:r>
          <w:r w:rsidRPr="00BF3223">
            <w:rPr>
              <w:sz w:val="28"/>
            </w:rPr>
            <w:instrText xml:space="preserve"> TOC \o "1-3" \h \z \u </w:instrText>
          </w:r>
          <w:r w:rsidRPr="00BF3223">
            <w:rPr>
              <w:sz w:val="28"/>
            </w:rPr>
            <w:fldChar w:fldCharType="separate"/>
          </w:r>
          <w:hyperlink w:anchor="_Toc383736302" w:history="1">
            <w:r w:rsidRPr="00BF3223">
              <w:rPr>
                <w:rStyle w:val="Hyperlink"/>
                <w:rFonts w:ascii="Segoe UI" w:eastAsia="Segoe UI" w:hAnsi="Segoe UI" w:cs="Segoe UI"/>
                <w:b/>
                <w:noProof/>
                <w:sz w:val="28"/>
              </w:rPr>
              <w:t>1</w:t>
            </w:r>
            <w:r w:rsidRPr="00BF3223">
              <w:rPr>
                <w:noProof/>
                <w:sz w:val="28"/>
              </w:rPr>
              <w:tab/>
            </w:r>
            <w:r w:rsidRPr="00BF3223">
              <w:rPr>
                <w:rStyle w:val="Hyperlink"/>
                <w:rFonts w:ascii="Segoe UI" w:eastAsia="Segoe UI" w:hAnsi="Segoe UI" w:cs="Segoe UI"/>
                <w:b/>
                <w:noProof/>
                <w:sz w:val="28"/>
              </w:rPr>
              <w:t>MÔ TẢ CHI TIẾT ACTOR</w:t>
            </w:r>
            <w:r w:rsidRPr="00BF3223">
              <w:rPr>
                <w:noProof/>
                <w:webHidden/>
                <w:sz w:val="28"/>
              </w:rPr>
              <w:tab/>
            </w:r>
            <w:r w:rsidRPr="00BF3223">
              <w:rPr>
                <w:noProof/>
                <w:webHidden/>
                <w:sz w:val="28"/>
              </w:rPr>
              <w:fldChar w:fldCharType="begin"/>
            </w:r>
            <w:r w:rsidRPr="00BF3223">
              <w:rPr>
                <w:noProof/>
                <w:webHidden/>
                <w:sz w:val="28"/>
              </w:rPr>
              <w:instrText xml:space="preserve"> PAGEREF _Toc383736302 \h </w:instrText>
            </w:r>
            <w:r w:rsidRPr="00BF3223">
              <w:rPr>
                <w:noProof/>
                <w:webHidden/>
                <w:sz w:val="28"/>
              </w:rPr>
            </w:r>
            <w:r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4</w:t>
            </w:r>
            <w:r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1"/>
            <w:tabs>
              <w:tab w:val="left" w:pos="440"/>
              <w:tab w:val="right" w:leader="dot" w:pos="9690"/>
            </w:tabs>
            <w:rPr>
              <w:noProof/>
              <w:sz w:val="28"/>
            </w:rPr>
          </w:pPr>
          <w:hyperlink w:anchor="_Toc383736303" w:history="1">
            <w:r w:rsidR="00BF3223" w:rsidRPr="00BF3223">
              <w:rPr>
                <w:rStyle w:val="Hyperlink"/>
                <w:b/>
                <w:noProof/>
                <w:sz w:val="28"/>
              </w:rPr>
              <w:t>2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b/>
                <w:noProof/>
                <w:spacing w:val="1"/>
                <w:sz w:val="28"/>
              </w:rPr>
              <w:t>MÔ TẢ CHI TIẾT USE-CASE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_Toc383736303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5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2"/>
            <w:tabs>
              <w:tab w:val="left" w:pos="880"/>
              <w:tab w:val="right" w:leader="dot" w:pos="9690"/>
            </w:tabs>
            <w:rPr>
              <w:noProof/>
              <w:sz w:val="28"/>
            </w:rPr>
          </w:pPr>
          <w:hyperlink w:anchor="_Toc383736304" w:history="1">
            <w:r w:rsidR="00BF3223" w:rsidRPr="00BF3223">
              <w:rPr>
                <w:rStyle w:val="Hyperlink"/>
                <w:noProof/>
                <w:sz w:val="28"/>
              </w:rPr>
              <w:t>2. 1.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noProof/>
                <w:sz w:val="28"/>
              </w:rPr>
              <w:t>Nghe và quản lý nhạc offline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_Toc383736304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5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2"/>
            <w:tabs>
              <w:tab w:val="left" w:pos="880"/>
              <w:tab w:val="right" w:leader="dot" w:pos="9690"/>
            </w:tabs>
            <w:rPr>
              <w:noProof/>
              <w:sz w:val="28"/>
            </w:rPr>
          </w:pPr>
          <w:hyperlink w:anchor="_Toc383736305" w:history="1">
            <w:r w:rsidR="00BF3223" w:rsidRPr="00BF3223">
              <w:rPr>
                <w:rStyle w:val="Hyperlink"/>
                <w:noProof/>
                <w:sz w:val="28"/>
              </w:rPr>
              <w:t>2. 2.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noProof/>
                <w:sz w:val="28"/>
              </w:rPr>
              <w:t>Nghe và quản lý nhạc online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_Toc383736305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5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2"/>
            <w:tabs>
              <w:tab w:val="left" w:pos="880"/>
              <w:tab w:val="right" w:leader="dot" w:pos="9690"/>
            </w:tabs>
            <w:rPr>
              <w:noProof/>
              <w:sz w:val="28"/>
            </w:rPr>
          </w:pPr>
          <w:hyperlink w:anchor="_Toc383736306" w:history="1">
            <w:r w:rsidR="00BF3223" w:rsidRPr="00BF3223">
              <w:rPr>
                <w:rStyle w:val="Hyperlink"/>
                <w:noProof/>
                <w:sz w:val="28"/>
              </w:rPr>
              <w:t>2. 3.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noProof/>
                <w:sz w:val="28"/>
              </w:rPr>
              <w:t>Liên kết với mạng xả hội facebook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_Toc383736306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6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2"/>
            <w:tabs>
              <w:tab w:val="left" w:pos="880"/>
              <w:tab w:val="right" w:leader="dot" w:pos="9690"/>
            </w:tabs>
            <w:rPr>
              <w:noProof/>
              <w:sz w:val="28"/>
            </w:rPr>
          </w:pPr>
          <w:hyperlink w:anchor="_Toc383736307" w:history="1">
            <w:r w:rsidR="00BF3223" w:rsidRPr="00BF3223">
              <w:rPr>
                <w:rStyle w:val="Hyperlink"/>
                <w:noProof/>
                <w:sz w:val="28"/>
              </w:rPr>
              <w:t>2. 4.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noProof/>
                <w:sz w:val="28"/>
              </w:rPr>
              <w:t>Cho phép download nhạc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_Toc383736307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6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2"/>
            <w:tabs>
              <w:tab w:val="left" w:pos="880"/>
              <w:tab w:val="right" w:leader="dot" w:pos="9690"/>
            </w:tabs>
            <w:rPr>
              <w:noProof/>
              <w:sz w:val="28"/>
            </w:rPr>
          </w:pPr>
          <w:hyperlink w:anchor="_Toc383736308" w:history="1">
            <w:r w:rsidR="00BF3223" w:rsidRPr="00BF3223">
              <w:rPr>
                <w:rStyle w:val="Hyperlink"/>
                <w:noProof/>
                <w:sz w:val="28"/>
              </w:rPr>
              <w:t>2. 5.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noProof/>
                <w:sz w:val="28"/>
              </w:rPr>
              <w:t>Xây dựng list nhạc yêu thích do người dùng quản lý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_Toc383736308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7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1"/>
            <w:tabs>
              <w:tab w:val="left" w:pos="440"/>
              <w:tab w:val="right" w:leader="dot" w:pos="9690"/>
            </w:tabs>
            <w:rPr>
              <w:noProof/>
              <w:sz w:val="28"/>
            </w:rPr>
          </w:pPr>
          <w:hyperlink w:anchor="_Toc383736309" w:history="1">
            <w:r w:rsidR="00BF3223" w:rsidRPr="00BF3223">
              <w:rPr>
                <w:rStyle w:val="Hyperlink"/>
                <w:b/>
                <w:noProof/>
                <w:sz w:val="28"/>
              </w:rPr>
              <w:t>3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b/>
                <w:noProof/>
                <w:spacing w:val="1"/>
                <w:sz w:val="28"/>
              </w:rPr>
              <w:t>OBJECT MODEL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_Toc383736309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8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Pr="00BF3223" w:rsidRDefault="003F6B0B">
          <w:pPr>
            <w:pStyle w:val="TOC1"/>
            <w:tabs>
              <w:tab w:val="left" w:pos="440"/>
              <w:tab w:val="right" w:leader="dot" w:pos="9690"/>
            </w:tabs>
            <w:rPr>
              <w:noProof/>
              <w:sz w:val="28"/>
            </w:rPr>
          </w:pPr>
          <w:hyperlink w:anchor="_Toc383736310" w:history="1">
            <w:r w:rsidR="00BF3223" w:rsidRPr="00BF3223">
              <w:rPr>
                <w:rStyle w:val="Hyperlink"/>
                <w:b/>
                <w:noProof/>
                <w:sz w:val="28"/>
              </w:rPr>
              <w:t>4</w:t>
            </w:r>
            <w:r w:rsidR="00BF3223" w:rsidRPr="00BF3223">
              <w:rPr>
                <w:noProof/>
                <w:sz w:val="28"/>
              </w:rPr>
              <w:tab/>
            </w:r>
            <w:r w:rsidR="00BF3223" w:rsidRPr="00BF3223">
              <w:rPr>
                <w:rStyle w:val="Hyperlink"/>
                <w:b/>
                <w:noProof/>
                <w:spacing w:val="2"/>
                <w:position w:val="-3"/>
                <w:sz w:val="28"/>
              </w:rPr>
              <w:t xml:space="preserve"> TH</w:t>
            </w:r>
            <w:r w:rsidR="00BF3223" w:rsidRPr="00BF3223">
              <w:rPr>
                <w:rStyle w:val="Hyperlink"/>
                <w:b/>
                <w:noProof/>
                <w:spacing w:val="1"/>
                <w:position w:val="-3"/>
                <w:sz w:val="28"/>
              </w:rPr>
              <w:t>Ô</w:t>
            </w:r>
            <w:r w:rsidR="00BF3223" w:rsidRPr="00BF3223">
              <w:rPr>
                <w:rStyle w:val="Hyperlink"/>
                <w:b/>
                <w:noProof/>
                <w:spacing w:val="2"/>
                <w:position w:val="-3"/>
                <w:sz w:val="28"/>
              </w:rPr>
              <w:t>N</w:t>
            </w:r>
            <w:r w:rsidR="00BF3223" w:rsidRPr="00BF3223">
              <w:rPr>
                <w:rStyle w:val="Hyperlink"/>
                <w:b/>
                <w:noProof/>
                <w:position w:val="-3"/>
                <w:sz w:val="28"/>
              </w:rPr>
              <w:t>G</w:t>
            </w:r>
            <w:r w:rsidR="00BF3223" w:rsidRPr="00BF3223">
              <w:rPr>
                <w:rStyle w:val="Hyperlink"/>
                <w:b/>
                <w:noProof/>
                <w:spacing w:val="-14"/>
                <w:position w:val="-3"/>
                <w:sz w:val="28"/>
              </w:rPr>
              <w:t xml:space="preserve"> </w:t>
            </w:r>
            <w:r w:rsidR="00BF3223" w:rsidRPr="00BF3223">
              <w:rPr>
                <w:rStyle w:val="Hyperlink"/>
                <w:b/>
                <w:noProof/>
                <w:spacing w:val="2"/>
                <w:position w:val="-3"/>
                <w:sz w:val="28"/>
              </w:rPr>
              <w:t>T</w:t>
            </w:r>
            <w:r w:rsidR="00BF3223" w:rsidRPr="00BF3223">
              <w:rPr>
                <w:rStyle w:val="Hyperlink"/>
                <w:b/>
                <w:noProof/>
                <w:spacing w:val="-1"/>
                <w:position w:val="-3"/>
                <w:sz w:val="28"/>
              </w:rPr>
              <w:t>I</w:t>
            </w:r>
            <w:r w:rsidR="00BF3223" w:rsidRPr="00BF3223">
              <w:rPr>
                <w:rStyle w:val="Hyperlink"/>
                <w:b/>
                <w:noProof/>
                <w:position w:val="-3"/>
                <w:sz w:val="28"/>
              </w:rPr>
              <w:t>N</w:t>
            </w:r>
            <w:r w:rsidR="00BF3223" w:rsidRPr="00BF3223">
              <w:rPr>
                <w:rStyle w:val="Hyperlink"/>
                <w:b/>
                <w:noProof/>
                <w:spacing w:val="-4"/>
                <w:position w:val="-3"/>
                <w:sz w:val="28"/>
              </w:rPr>
              <w:t xml:space="preserve"> </w:t>
            </w:r>
            <w:r w:rsidR="00BF3223" w:rsidRPr="00BF3223">
              <w:rPr>
                <w:rStyle w:val="Hyperlink"/>
                <w:b/>
                <w:noProof/>
                <w:spacing w:val="3"/>
                <w:position w:val="-3"/>
                <w:sz w:val="28"/>
              </w:rPr>
              <w:t>C</w:t>
            </w:r>
            <w:r w:rsidR="00BF3223" w:rsidRPr="00BF3223">
              <w:rPr>
                <w:rStyle w:val="Hyperlink"/>
                <w:b/>
                <w:noProof/>
                <w:spacing w:val="1"/>
                <w:position w:val="-3"/>
                <w:sz w:val="28"/>
              </w:rPr>
              <w:t>Ủ</w:t>
            </w:r>
            <w:r w:rsidR="00BF3223" w:rsidRPr="00BF3223">
              <w:rPr>
                <w:rStyle w:val="Hyperlink"/>
                <w:b/>
                <w:noProof/>
                <w:position w:val="-3"/>
                <w:sz w:val="28"/>
              </w:rPr>
              <w:t>A</w:t>
            </w:r>
            <w:r w:rsidR="00BF3223" w:rsidRPr="00BF3223">
              <w:rPr>
                <w:rStyle w:val="Hyperlink"/>
                <w:b/>
                <w:noProof/>
                <w:spacing w:val="-8"/>
                <w:position w:val="-3"/>
                <w:sz w:val="28"/>
              </w:rPr>
              <w:t xml:space="preserve"> </w:t>
            </w:r>
            <w:r w:rsidR="00BF3223" w:rsidRPr="00BF3223">
              <w:rPr>
                <w:rStyle w:val="Hyperlink"/>
                <w:b/>
                <w:noProof/>
                <w:spacing w:val="2"/>
                <w:position w:val="-3"/>
                <w:sz w:val="28"/>
              </w:rPr>
              <w:t>NH</w:t>
            </w:r>
            <w:r w:rsidR="00BF3223" w:rsidRPr="00BF3223">
              <w:rPr>
                <w:rStyle w:val="Hyperlink"/>
                <w:b/>
                <w:noProof/>
                <w:spacing w:val="1"/>
                <w:position w:val="-3"/>
                <w:sz w:val="28"/>
              </w:rPr>
              <w:t>Ó</w:t>
            </w:r>
            <w:r w:rsidR="00BF3223" w:rsidRPr="00BF3223">
              <w:rPr>
                <w:rStyle w:val="Hyperlink"/>
                <w:b/>
                <w:noProof/>
                <w:position w:val="-3"/>
                <w:sz w:val="28"/>
              </w:rPr>
              <w:t>M</w:t>
            </w:r>
            <w:r w:rsidR="00BF3223" w:rsidRPr="00BF3223">
              <w:rPr>
                <w:noProof/>
                <w:webHidden/>
                <w:sz w:val="28"/>
              </w:rPr>
              <w:tab/>
            </w:r>
            <w:r w:rsidR="00BF3223" w:rsidRPr="00BF3223">
              <w:rPr>
                <w:noProof/>
                <w:webHidden/>
                <w:sz w:val="28"/>
              </w:rPr>
              <w:fldChar w:fldCharType="begin"/>
            </w:r>
            <w:r w:rsidR="00BF3223" w:rsidRPr="00BF3223">
              <w:rPr>
                <w:noProof/>
                <w:webHidden/>
                <w:sz w:val="28"/>
              </w:rPr>
              <w:instrText xml:space="preserve"> PAGEREF _Toc383736310 \h </w:instrText>
            </w:r>
            <w:r w:rsidR="00BF3223" w:rsidRPr="00BF3223">
              <w:rPr>
                <w:noProof/>
                <w:webHidden/>
                <w:sz w:val="28"/>
              </w:rPr>
            </w:r>
            <w:r w:rsidR="00BF3223" w:rsidRPr="00BF3223">
              <w:rPr>
                <w:noProof/>
                <w:webHidden/>
                <w:sz w:val="28"/>
              </w:rPr>
              <w:fldChar w:fldCharType="separate"/>
            </w:r>
            <w:r w:rsidR="006631B1">
              <w:rPr>
                <w:noProof/>
                <w:webHidden/>
                <w:sz w:val="28"/>
              </w:rPr>
              <w:t>9</w:t>
            </w:r>
            <w:r w:rsidR="00BF3223" w:rsidRPr="00BF3223">
              <w:rPr>
                <w:noProof/>
                <w:webHidden/>
                <w:sz w:val="28"/>
              </w:rPr>
              <w:fldChar w:fldCharType="end"/>
            </w:r>
          </w:hyperlink>
        </w:p>
        <w:p w:rsidR="00BF3223" w:rsidRDefault="00BF3223">
          <w:r w:rsidRPr="00BF3223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927461" w:rsidRPr="00927461" w:rsidRDefault="00927461" w:rsidP="00927461">
      <w:pPr>
        <w:rPr>
          <w:rFonts w:ascii="Segoe UI" w:eastAsia="Segoe UI" w:hAnsi="Segoe UI" w:cs="Segoe UI"/>
          <w:sz w:val="22"/>
          <w:szCs w:val="22"/>
        </w:rPr>
        <w:sectPr w:rsidR="00927461" w:rsidRPr="00927461">
          <w:headerReference w:type="default" r:id="rId19"/>
          <w:footerReference w:type="default" r:id="rId20"/>
          <w:pgSz w:w="12240" w:h="15840"/>
          <w:pgMar w:top="1480" w:right="820" w:bottom="280" w:left="1720" w:header="720" w:footer="720" w:gutter="0"/>
          <w:cols w:space="720"/>
        </w:sectPr>
      </w:pPr>
    </w:p>
    <w:p w:rsidR="00EC5860" w:rsidRPr="00927461" w:rsidRDefault="00AA6EFE" w:rsidP="00927461">
      <w:pPr>
        <w:pStyle w:val="ListParagraph"/>
        <w:numPr>
          <w:ilvl w:val="0"/>
          <w:numId w:val="4"/>
        </w:numPr>
        <w:spacing w:line="1320" w:lineRule="exact"/>
        <w:outlineLvl w:val="0"/>
        <w:rPr>
          <w:rFonts w:ascii="Segoe UI" w:eastAsia="Segoe UI" w:hAnsi="Segoe UI" w:cs="Segoe UI"/>
          <w:sz w:val="120"/>
          <w:szCs w:val="120"/>
        </w:rPr>
      </w:pPr>
      <w:bookmarkStart w:id="0" w:name="_Toc383736302"/>
      <w:r w:rsidRPr="00927461">
        <w:rPr>
          <w:rFonts w:ascii="Segoe UI" w:eastAsia="Segoe UI" w:hAnsi="Segoe UI" w:cs="Segoe UI"/>
          <w:b/>
          <w:color w:val="006FBF"/>
          <w:sz w:val="40"/>
          <w:szCs w:val="40"/>
        </w:rPr>
        <w:lastRenderedPageBreak/>
        <w:t>MÔ TẢ CHI TIẾT ACTOR</w:t>
      </w:r>
      <w:bookmarkEnd w:id="0"/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tbl>
      <w:tblPr>
        <w:tblpPr w:leftFromText="180" w:rightFromText="180" w:vertAnchor="text" w:horzAnchor="margin" w:tblpY="-28"/>
        <w:tblW w:w="110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657"/>
        <w:gridCol w:w="2742"/>
        <w:gridCol w:w="4716"/>
      </w:tblGrid>
      <w:tr w:rsidR="00573FFD" w:rsidRPr="005D41A3" w:rsidTr="00573FFD">
        <w:trPr>
          <w:trHeight w:hRule="exact" w:val="424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573FFD" w:rsidRPr="005D41A3" w:rsidRDefault="00573FFD" w:rsidP="00573FFD">
            <w:pPr>
              <w:spacing w:before="88"/>
              <w:ind w:left="6"/>
              <w:jc w:val="center"/>
              <w:rPr>
                <w:rFonts w:ascii="Arial" w:eastAsia="Segoe UI" w:hAnsi="Arial" w:cs="Arial"/>
                <w:sz w:val="24"/>
                <w:szCs w:val="24"/>
              </w:rPr>
            </w:pPr>
            <w:r w:rsidRPr="005D41A3">
              <w:rPr>
                <w:rFonts w:ascii="Arial" w:eastAsia="Segoe UI" w:hAnsi="Arial" w:cs="Arial"/>
                <w:b/>
                <w:color w:val="FFFFFF"/>
                <w:spacing w:val="1"/>
                <w:sz w:val="24"/>
                <w:szCs w:val="24"/>
              </w:rPr>
              <w:t>S</w:t>
            </w:r>
            <w:r w:rsidRPr="005D41A3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TT</w:t>
            </w:r>
          </w:p>
        </w:tc>
        <w:tc>
          <w:tcPr>
            <w:tcW w:w="2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573FFD" w:rsidRPr="005D41A3" w:rsidRDefault="00573FFD" w:rsidP="00573FFD">
            <w:pPr>
              <w:spacing w:before="88"/>
              <w:jc w:val="center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Actor</w:t>
            </w:r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573FFD" w:rsidRPr="005D41A3" w:rsidRDefault="00573FFD" w:rsidP="00573FFD">
            <w:pPr>
              <w:spacing w:before="88"/>
              <w:jc w:val="center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4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573FFD" w:rsidRPr="005D41A3" w:rsidRDefault="00573FFD" w:rsidP="00573FFD">
            <w:pPr>
              <w:spacing w:before="88"/>
              <w:jc w:val="center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Đặc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tính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nổi</w:t>
            </w:r>
            <w:proofErr w:type="spellEnd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bật</w:t>
            </w:r>
            <w:proofErr w:type="spellEnd"/>
          </w:p>
        </w:tc>
      </w:tr>
      <w:tr w:rsidR="00573FFD" w:rsidRPr="005D41A3" w:rsidTr="00573FFD">
        <w:trPr>
          <w:trHeight w:hRule="exact" w:val="2953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7"/>
              <w:ind w:left="198" w:right="199"/>
              <w:rPr>
                <w:rFonts w:ascii="Arial" w:eastAsia="Segoe UI" w:hAnsi="Arial" w:cs="Arial"/>
                <w:sz w:val="24"/>
                <w:szCs w:val="24"/>
              </w:rPr>
            </w:pPr>
            <w:r w:rsidRPr="005D41A3">
              <w:rPr>
                <w:rFonts w:ascii="Arial" w:eastAsia="Segoe UI" w:hAnsi="Arial" w:cs="Arial"/>
                <w:sz w:val="24"/>
                <w:szCs w:val="24"/>
              </w:rPr>
              <w:t>1</w:t>
            </w:r>
          </w:p>
        </w:tc>
        <w:tc>
          <w:tcPr>
            <w:tcW w:w="2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Người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ứng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giải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trí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  <w:p w:rsidR="00573FFD" w:rsidRPr="005D41A3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r>
              <w:rPr>
                <w:rFonts w:ascii="Arial" w:eastAsia="Segoe UI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Đối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tượng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giới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độ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tuổi</w:t>
            </w:r>
            <w:proofErr w:type="gramStart"/>
            <w:r>
              <w:rPr>
                <w:rFonts w:ascii="Arial" w:eastAsia="Segoe UI" w:hAnsi="Arial" w:cs="Arial"/>
                <w:sz w:val="24"/>
                <w:szCs w:val="24"/>
              </w:rPr>
              <w:t>,văn</w:t>
            </w:r>
            <w:proofErr w:type="spellEnd"/>
            <w:proofErr w:type="gram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  <w:p w:rsidR="00573FFD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r>
              <w:rPr>
                <w:rFonts w:ascii="Arial" w:eastAsia="Segoe UI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Ngôn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ngữ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tiếng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việt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hoặc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tiếng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anh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  <w:p w:rsidR="00573FFD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r>
              <w:rPr>
                <w:rFonts w:ascii="Arial" w:eastAsia="Segoe UI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ứng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thường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xuyên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  <w:p w:rsidR="00573FFD" w:rsidRDefault="00573FFD" w:rsidP="00573FFD">
            <w:pPr>
              <w:spacing w:before="97"/>
              <w:rPr>
                <w:rFonts w:ascii="Arial" w:eastAsia="Segoe UI" w:hAnsi="Arial" w:cs="Arial"/>
                <w:sz w:val="24"/>
                <w:szCs w:val="24"/>
              </w:rPr>
            </w:pPr>
            <w:r>
              <w:rPr>
                <w:rFonts w:ascii="Arial" w:eastAsia="Segoe UI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khả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ứng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trên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  <w:p w:rsidR="00573FFD" w:rsidRPr="005D41A3" w:rsidRDefault="00573FFD" w:rsidP="00573FFD">
            <w:pPr>
              <w:spacing w:before="97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</w:p>
        </w:tc>
      </w:tr>
      <w:tr w:rsidR="00573FFD" w:rsidRPr="005D41A3" w:rsidTr="00573FFD">
        <w:trPr>
          <w:trHeight w:hRule="exact" w:val="1584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2"/>
              <w:ind w:left="198" w:right="199"/>
              <w:rPr>
                <w:rFonts w:ascii="Arial" w:eastAsia="Segoe UI" w:hAnsi="Arial" w:cs="Arial"/>
                <w:sz w:val="24"/>
                <w:szCs w:val="24"/>
              </w:rPr>
            </w:pPr>
            <w:r w:rsidRPr="005D41A3">
              <w:rPr>
                <w:rFonts w:ascii="Arial" w:eastAsia="Segoe UI" w:hAnsi="Arial" w:cs="Arial"/>
                <w:sz w:val="24"/>
                <w:szCs w:val="24"/>
              </w:rPr>
              <w:t>2</w:t>
            </w:r>
          </w:p>
        </w:tc>
        <w:tc>
          <w:tcPr>
            <w:tcW w:w="2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2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Hệ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thống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dữ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liệu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>nhạc</w:t>
            </w:r>
            <w:proofErr w:type="spellEnd"/>
            <w:r w:rsidRPr="005D41A3">
              <w:rPr>
                <w:rFonts w:ascii="Arial" w:eastAsia="Segoe UI" w:hAnsi="Arial" w:cs="Arial"/>
                <w:spacing w:val="1"/>
                <w:sz w:val="24"/>
                <w:szCs w:val="24"/>
              </w:rPr>
              <w:t xml:space="preserve"> (Server Music)</w:t>
            </w:r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2"/>
              <w:ind w:left="105"/>
              <w:rPr>
                <w:rFonts w:ascii="Arial" w:eastAsia="Segoe U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trữ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  <w:proofErr w:type="gramStart"/>
            <w:r>
              <w:rPr>
                <w:rFonts w:ascii="Arial" w:eastAsia="Segoe UI" w:hAnsi="Arial" w:cs="Arial"/>
                <w:sz w:val="24"/>
                <w:szCs w:val="24"/>
              </w:rPr>
              <w:t>,album</w:t>
            </w:r>
            <w:proofErr w:type="gramEnd"/>
            <w:r>
              <w:rPr>
                <w:rFonts w:ascii="Arial" w:eastAsia="Segoe U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Segoe UI" w:hAnsi="Arial" w:cs="Arial"/>
                <w:sz w:val="24"/>
                <w:szCs w:val="24"/>
              </w:rPr>
              <w:t>nhac</w:t>
            </w:r>
            <w:proofErr w:type="spellEnd"/>
            <w:r>
              <w:rPr>
                <w:rFonts w:ascii="Arial" w:eastAsia="Segoe UI" w:hAnsi="Arial" w:cs="Arial"/>
                <w:sz w:val="24"/>
                <w:szCs w:val="24"/>
              </w:rPr>
              <w:t>.</w:t>
            </w:r>
          </w:p>
        </w:tc>
        <w:tc>
          <w:tcPr>
            <w:tcW w:w="4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Default="00573FFD" w:rsidP="00573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,album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  <w:p w:rsidR="00573FFD" w:rsidRPr="00C42271" w:rsidRDefault="00573FFD" w:rsidP="00573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mỗi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…).</w:t>
            </w:r>
          </w:p>
        </w:tc>
      </w:tr>
      <w:tr w:rsidR="00573FFD" w:rsidRPr="005D41A3" w:rsidTr="00573FFD">
        <w:trPr>
          <w:trHeight w:hRule="exact" w:val="1064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92"/>
              <w:ind w:left="198" w:right="199"/>
              <w:rPr>
                <w:rFonts w:ascii="Arial" w:eastAsia="Segoe UI" w:hAnsi="Arial" w:cs="Arial"/>
                <w:sz w:val="24"/>
                <w:szCs w:val="24"/>
              </w:rPr>
            </w:pPr>
            <w:r w:rsidRPr="005D41A3">
              <w:rPr>
                <w:rFonts w:ascii="Arial" w:eastAsia="Segoe UI" w:hAnsi="Arial" w:cs="Arial"/>
                <w:sz w:val="24"/>
                <w:szCs w:val="24"/>
              </w:rPr>
              <w:t>3</w:t>
            </w:r>
          </w:p>
        </w:tc>
        <w:tc>
          <w:tcPr>
            <w:tcW w:w="2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spacing w:before="6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573FFD" w:rsidRPr="005D41A3" w:rsidRDefault="00573FFD" w:rsidP="00573FFD">
            <w:pPr>
              <w:ind w:left="105"/>
              <w:rPr>
                <w:rFonts w:ascii="Arial" w:eastAsia="Tahoma" w:hAnsi="Arial" w:cs="Arial"/>
                <w:sz w:val="24"/>
                <w:szCs w:val="24"/>
              </w:rPr>
            </w:pPr>
            <w:proofErr w:type="spellStart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>Hệ</w:t>
            </w:r>
            <w:proofErr w:type="spellEnd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>thống</w:t>
            </w:r>
            <w:proofErr w:type="spellEnd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>mạng</w:t>
            </w:r>
            <w:proofErr w:type="spellEnd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>xã</w:t>
            </w:r>
            <w:proofErr w:type="spellEnd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t>hội</w:t>
            </w:r>
            <w:proofErr w:type="spellEnd"/>
            <w:r w:rsidRPr="005D41A3">
              <w:rPr>
                <w:rFonts w:ascii="Arial" w:eastAsia="Tahoma" w:hAnsi="Arial" w:cs="Arial"/>
                <w:color w:val="333333"/>
                <w:sz w:val="24"/>
                <w:szCs w:val="24"/>
              </w:rPr>
              <w:br/>
              <w:t>(Facebook Server)</w:t>
            </w:r>
          </w:p>
        </w:tc>
        <w:tc>
          <w:tcPr>
            <w:tcW w:w="2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ind w:left="105"/>
              <w:rPr>
                <w:rFonts w:ascii="Arial" w:eastAsia="Tahom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trao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cảm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eastAsia="Tahom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  <w:sz w:val="24"/>
                <w:szCs w:val="24"/>
              </w:rPr>
              <w:t>bát</w:t>
            </w:r>
            <w:proofErr w:type="gramStart"/>
            <w:r>
              <w:rPr>
                <w:rFonts w:ascii="Arial" w:eastAsia="Tahoma" w:hAnsi="Arial" w:cs="Arial"/>
                <w:sz w:val="24"/>
                <w:szCs w:val="24"/>
              </w:rPr>
              <w:t>,album</w:t>
            </w:r>
            <w:proofErr w:type="spellEnd"/>
            <w:proofErr w:type="gramEnd"/>
            <w:r>
              <w:rPr>
                <w:rFonts w:ascii="Arial" w:eastAsia="Tahoma" w:hAnsi="Arial" w:cs="Arial"/>
                <w:sz w:val="24"/>
                <w:szCs w:val="24"/>
              </w:rPr>
              <w:t>.</w:t>
            </w:r>
          </w:p>
        </w:tc>
        <w:tc>
          <w:tcPr>
            <w:tcW w:w="4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73FFD" w:rsidRPr="005D41A3" w:rsidRDefault="00573FFD" w:rsidP="00573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ứng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hôi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dung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comment.</w:t>
            </w:r>
          </w:p>
        </w:tc>
      </w:tr>
    </w:tbl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Pr="00BA11DC" w:rsidRDefault="00EC5860">
      <w:pPr>
        <w:spacing w:before="9" w:line="280" w:lineRule="exact"/>
        <w:rPr>
          <w:sz w:val="24"/>
          <w:szCs w:val="24"/>
        </w:rPr>
      </w:pPr>
    </w:p>
    <w:p w:rsidR="00EC5860" w:rsidRPr="00BA11DC" w:rsidRDefault="00EC5860">
      <w:pPr>
        <w:spacing w:before="20" w:line="200" w:lineRule="exact"/>
        <w:rPr>
          <w:sz w:val="24"/>
          <w:szCs w:val="24"/>
        </w:rPr>
      </w:pPr>
    </w:p>
    <w:p w:rsidR="00EC5860" w:rsidRPr="00BA11DC" w:rsidRDefault="00EC5860">
      <w:pPr>
        <w:spacing w:before="2" w:line="140" w:lineRule="exact"/>
        <w:rPr>
          <w:sz w:val="24"/>
          <w:szCs w:val="24"/>
        </w:rPr>
      </w:pPr>
    </w:p>
    <w:p w:rsidR="00EC5860" w:rsidRPr="00BA11DC" w:rsidRDefault="00EC5860">
      <w:pPr>
        <w:spacing w:line="200" w:lineRule="exact"/>
        <w:rPr>
          <w:sz w:val="24"/>
          <w:szCs w:val="24"/>
        </w:rPr>
      </w:pPr>
    </w:p>
    <w:p w:rsidR="00B80FBE" w:rsidRPr="00BA11DC" w:rsidRDefault="00B80FBE">
      <w:pPr>
        <w:rPr>
          <w:sz w:val="24"/>
          <w:szCs w:val="24"/>
        </w:rPr>
      </w:pPr>
      <w:r w:rsidRPr="00BA11DC">
        <w:rPr>
          <w:sz w:val="24"/>
          <w:szCs w:val="24"/>
        </w:rPr>
        <w:br w:type="page"/>
      </w:r>
    </w:p>
    <w:p w:rsidR="00D564A7" w:rsidRPr="00927461" w:rsidRDefault="00AA6EFE" w:rsidP="00927461">
      <w:pPr>
        <w:pStyle w:val="Heading1"/>
        <w:outlineLvl w:val="0"/>
      </w:pPr>
      <w:bookmarkStart w:id="1" w:name="_Toc383736303"/>
      <w:r w:rsidRPr="00927461">
        <w:rPr>
          <w:b/>
          <w:color w:val="006FBF"/>
          <w:spacing w:val="1"/>
          <w:sz w:val="40"/>
          <w:szCs w:val="40"/>
        </w:rPr>
        <w:lastRenderedPageBreak/>
        <w:t>MÔ TẢ CHI TIẾT USE-CASE</w:t>
      </w:r>
      <w:bookmarkEnd w:id="1"/>
    </w:p>
    <w:p w:rsidR="00EC5860" w:rsidRDefault="000A7225" w:rsidP="00927461">
      <w:pPr>
        <w:pStyle w:val="Heading20"/>
        <w:numPr>
          <w:ilvl w:val="0"/>
          <w:numId w:val="7"/>
        </w:numPr>
        <w:outlineLvl w:val="1"/>
      </w:pPr>
      <w:bookmarkStart w:id="2" w:name="_Toc383736304"/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offline</w:t>
      </w:r>
      <w:bookmarkEnd w:id="2"/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2307"/>
        <w:gridCol w:w="5981"/>
      </w:tblGrid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Use-Case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offline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lấy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máy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ca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album).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Goal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Precodition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gì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Sub-task</w:t>
            </w:r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sẵn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máy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Default="002D4218" w:rsidP="002D421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tải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Pr="00954D9B" w:rsidRDefault="002D4218" w:rsidP="002D421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chạy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dưới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background.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Performed By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khởi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Usage Frequency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A7225" w:rsidRDefault="000A7225" w:rsidP="00927461">
      <w:pPr>
        <w:pStyle w:val="Heading20"/>
        <w:numPr>
          <w:ilvl w:val="0"/>
          <w:numId w:val="7"/>
        </w:numPr>
        <w:outlineLvl w:val="1"/>
      </w:pPr>
      <w:bookmarkStart w:id="3" w:name="_Toc383736305"/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online</w:t>
      </w:r>
      <w:bookmarkEnd w:id="3"/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2307"/>
        <w:gridCol w:w="5981"/>
      </w:tblGrid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Use-Case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online</w:t>
            </w:r>
          </w:p>
        </w:tc>
      </w:tr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mục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sẵn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Vpop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Kpop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US-UK). Cho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chính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chuyên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Goal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Precodition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0C0EA4" w:rsidRDefault="002D4218" w:rsidP="002D4218">
            <w:pPr>
              <w:pStyle w:val="ListParagraph"/>
              <w:numPr>
                <w:ilvl w:val="0"/>
                <w:numId w:val="9"/>
              </w:numPr>
              <w:ind w:left="259" w:hanging="19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</w:tc>
      </w:tr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Sub-task</w:t>
            </w:r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tìm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kiếm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online. (Theo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sẵn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tìm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kiếm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2D4218" w:rsidRDefault="002D4218" w:rsidP="002D421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Pr="00946B55" w:rsidRDefault="002D4218" w:rsidP="002D421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chạy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</w:tc>
      </w:tr>
      <w:tr w:rsidR="002D4218" w:rsidRPr="0088151D" w:rsidTr="00533407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Performed By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</w:p>
        </w:tc>
      </w:tr>
      <w:tr w:rsidR="002D4218" w:rsidRPr="0088151D" w:rsidTr="002D4218">
        <w:trPr>
          <w:trHeight w:val="40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Usage Frequency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5334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D4218" w:rsidRDefault="002D4218" w:rsidP="002D4218">
      <w:pPr>
        <w:pStyle w:val="Heading20"/>
        <w:ind w:left="720"/>
      </w:pPr>
    </w:p>
    <w:p w:rsidR="000A7225" w:rsidRDefault="000A7225" w:rsidP="00927461">
      <w:pPr>
        <w:pStyle w:val="Heading20"/>
        <w:numPr>
          <w:ilvl w:val="0"/>
          <w:numId w:val="7"/>
        </w:numPr>
        <w:outlineLvl w:val="1"/>
      </w:pPr>
      <w:bookmarkStart w:id="4" w:name="_Toc383736306"/>
      <w:proofErr w:type="spellStart"/>
      <w:r>
        <w:lastRenderedPageBreak/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xả</w:t>
      </w:r>
      <w:proofErr w:type="spellEnd"/>
      <w:r>
        <w:t xml:space="preserve"> </w:t>
      </w:r>
      <w:proofErr w:type="spellStart"/>
      <w:r>
        <w:t>hộ</w:t>
      </w:r>
      <w:r w:rsidR="00707E51">
        <w:t>i</w:t>
      </w:r>
      <w:proofErr w:type="spellEnd"/>
      <w:r w:rsidR="00707E51">
        <w:t xml:space="preserve"> </w:t>
      </w:r>
      <w:proofErr w:type="spellStart"/>
      <w:r w:rsidR="00707E51">
        <w:t>facebook</w:t>
      </w:r>
      <w:bookmarkEnd w:id="4"/>
      <w:proofErr w:type="spellEnd"/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2307"/>
        <w:gridCol w:w="5981"/>
      </w:tblGrid>
      <w:tr w:rsidR="00AE1240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AE1240" w:rsidRPr="0088151D" w:rsidRDefault="00AE1240" w:rsidP="00966B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Use-Case</w:t>
            </w:r>
          </w:p>
        </w:tc>
        <w:tc>
          <w:tcPr>
            <w:tcW w:w="5981" w:type="dxa"/>
            <w:vAlign w:val="center"/>
          </w:tcPr>
          <w:p w:rsidR="00AE1240" w:rsidRPr="0088151D" w:rsidRDefault="00AE1240" w:rsidP="00966B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xả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hội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hội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hội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tải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chính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Goal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Precodition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1"/>
              </w:numPr>
              <w:ind w:left="259" w:hanging="19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Internet.</w:t>
            </w:r>
          </w:p>
          <w:p w:rsidR="002D4218" w:rsidRPr="00642A31" w:rsidRDefault="002D4218" w:rsidP="002D4218">
            <w:pPr>
              <w:pStyle w:val="ListParagraph"/>
              <w:numPr>
                <w:ilvl w:val="0"/>
                <w:numId w:val="11"/>
              </w:numPr>
              <w:ind w:left="259" w:hanging="19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hội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Facebook.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Sub-task</w:t>
            </w:r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Default="002D4218" w:rsidP="002D421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khoản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Facebook.</w:t>
            </w:r>
          </w:p>
          <w:p w:rsidR="002D4218" w:rsidRPr="00AB2CCB" w:rsidRDefault="002D4218" w:rsidP="002D421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hội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Performed By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Usage Frequency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tương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bình</w:t>
            </w:r>
            <w:proofErr w:type="spellEnd"/>
          </w:p>
        </w:tc>
      </w:tr>
    </w:tbl>
    <w:p w:rsidR="00707E51" w:rsidRDefault="00012903" w:rsidP="00927461">
      <w:pPr>
        <w:pStyle w:val="Heading20"/>
        <w:numPr>
          <w:ilvl w:val="0"/>
          <w:numId w:val="7"/>
        </w:numPr>
        <w:outlineLvl w:val="1"/>
      </w:pPr>
      <w:bookmarkStart w:id="5" w:name="_Toc383736307"/>
      <w:r>
        <w:t xml:space="preserve">Cho </w:t>
      </w:r>
      <w:proofErr w:type="spellStart"/>
      <w:r>
        <w:t>phép</w:t>
      </w:r>
      <w:proofErr w:type="spellEnd"/>
      <w:r>
        <w:t xml:space="preserve"> download </w:t>
      </w:r>
      <w:proofErr w:type="spellStart"/>
      <w:r>
        <w:t>nhạc</w:t>
      </w:r>
      <w:bookmarkEnd w:id="5"/>
      <w:proofErr w:type="spellEnd"/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2307"/>
        <w:gridCol w:w="5981"/>
      </w:tblGrid>
      <w:tr w:rsidR="00AE1240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AE1240" w:rsidRPr="0088151D" w:rsidRDefault="00AE1240" w:rsidP="00966B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Use-Case</w:t>
            </w:r>
          </w:p>
        </w:tc>
        <w:tc>
          <w:tcPr>
            <w:tcW w:w="5981" w:type="dxa"/>
            <w:vAlign w:val="center"/>
          </w:tcPr>
          <w:p w:rsidR="00AE1240" w:rsidRPr="0088151D" w:rsidRDefault="00AE1240" w:rsidP="00966BA3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hAnsi="Arial" w:cs="Arial"/>
                <w:sz w:val="24"/>
                <w:szCs w:val="24"/>
              </w:rPr>
              <w:t xml:space="preserve">Cho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mềm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gặp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máy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lúc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thì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ích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Goal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Precodition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3"/>
              </w:numPr>
              <w:ind w:left="259" w:hanging="19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76B7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CF76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Pr="00CF76B7" w:rsidRDefault="002D4218" w:rsidP="002D4218">
            <w:pPr>
              <w:pStyle w:val="ListParagraph"/>
              <w:numPr>
                <w:ilvl w:val="0"/>
                <w:numId w:val="13"/>
              </w:numPr>
              <w:ind w:left="259" w:hanging="19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lúc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Sub-task</w:t>
            </w:r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download.</w:t>
            </w:r>
          </w:p>
          <w:p w:rsidR="002D4218" w:rsidRPr="00174699" w:rsidRDefault="002D4218" w:rsidP="002D421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dưới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background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Performed By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còn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download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bởi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966BA3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Usage Frequency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xuyên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AE1240" w:rsidRDefault="00AE1240" w:rsidP="00AE1240">
      <w:pPr>
        <w:pStyle w:val="Heading20"/>
        <w:ind w:left="720"/>
      </w:pPr>
    </w:p>
    <w:p w:rsidR="00AE1240" w:rsidRPr="00616D42" w:rsidRDefault="00AE1240" w:rsidP="00616D42">
      <w:pPr>
        <w:rPr>
          <w:rFonts w:ascii="Segoe UI" w:eastAsia="Segoe UI" w:hAnsi="Segoe UI" w:cs="Segoe UI"/>
          <w:b/>
          <w:color w:val="4E80BC"/>
          <w:position w:val="-2"/>
          <w:sz w:val="32"/>
          <w:szCs w:val="32"/>
        </w:rPr>
      </w:pPr>
      <w:r>
        <w:br w:type="page"/>
      </w:r>
    </w:p>
    <w:p w:rsidR="00012903" w:rsidRDefault="00012903" w:rsidP="00927461">
      <w:pPr>
        <w:pStyle w:val="Heading20"/>
        <w:numPr>
          <w:ilvl w:val="0"/>
          <w:numId w:val="7"/>
        </w:numPr>
        <w:outlineLvl w:val="1"/>
      </w:pPr>
      <w:bookmarkStart w:id="6" w:name="_Toc383736308"/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list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6"/>
      <w:proofErr w:type="spellEnd"/>
    </w:p>
    <w:p w:rsidR="000A7225" w:rsidRDefault="000A7225" w:rsidP="00AE1240">
      <w:pPr>
        <w:pStyle w:val="Heading20"/>
      </w:pPr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2307"/>
        <w:gridCol w:w="5981"/>
      </w:tblGrid>
      <w:tr w:rsidR="007B5240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7B5240" w:rsidRPr="0088151D" w:rsidRDefault="007B5240" w:rsidP="004725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>Tên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z w:val="24"/>
                <w:szCs w:val="24"/>
              </w:rPr>
              <w:t xml:space="preserve"> Use-Case</w:t>
            </w:r>
          </w:p>
        </w:tc>
        <w:tc>
          <w:tcPr>
            <w:tcW w:w="5981" w:type="dxa"/>
            <w:vAlign w:val="center"/>
          </w:tcPr>
          <w:p w:rsidR="00195D52" w:rsidRPr="0088151D" w:rsidRDefault="00AE1240" w:rsidP="004725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Xây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dựng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list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thích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quản</w:t>
            </w:r>
            <w:proofErr w:type="spellEnd"/>
            <w:r w:rsidRPr="008815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Mô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tả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sơ</w:t>
            </w:r>
            <w:proofErr w:type="spellEnd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1"/>
                <w:sz w:val="24"/>
                <w:szCs w:val="24"/>
              </w:rPr>
              <w:t>lược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khúc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sẵn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thích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ra.</w:t>
            </w:r>
            <w:proofErr w:type="spellEnd"/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Goal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Precodition</w:t>
            </w:r>
            <w:proofErr w:type="spellEnd"/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5"/>
              </w:numPr>
              <w:ind w:left="349" w:hanging="27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add playlist.</w:t>
            </w:r>
          </w:p>
          <w:p w:rsidR="002D4218" w:rsidRPr="0064177B" w:rsidRDefault="002D4218" w:rsidP="002D4218">
            <w:pPr>
              <w:pStyle w:val="ListParagraph"/>
              <w:numPr>
                <w:ilvl w:val="0"/>
                <w:numId w:val="15"/>
              </w:numPr>
              <w:ind w:left="349" w:hanging="27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phải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nếu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muốn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vì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online.</w:t>
            </w:r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Sub-task</w:t>
            </w:r>
          </w:p>
        </w:tc>
        <w:tc>
          <w:tcPr>
            <w:tcW w:w="5981" w:type="dxa"/>
            <w:vAlign w:val="center"/>
          </w:tcPr>
          <w:p w:rsidR="002D4218" w:rsidRDefault="002D4218" w:rsidP="002D421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chọn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sẵn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4218" w:rsidRPr="00B76CC0" w:rsidRDefault="002D4218" w:rsidP="002D421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mỗi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Performed By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bởi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Còn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đảm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đổi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lưu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playlist).</w:t>
            </w:r>
          </w:p>
        </w:tc>
      </w:tr>
      <w:tr w:rsidR="002D4218" w:rsidRPr="0088151D" w:rsidTr="00AE1240">
        <w:trPr>
          <w:trHeight w:val="288"/>
          <w:jc w:val="center"/>
        </w:trPr>
        <w:tc>
          <w:tcPr>
            <w:tcW w:w="2307" w:type="dxa"/>
            <w:shd w:val="clear" w:color="auto" w:fill="000000" w:themeFill="text1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r w:rsidRPr="0088151D">
              <w:rPr>
                <w:rFonts w:ascii="Arial" w:eastAsia="Segoe UI" w:hAnsi="Arial" w:cs="Arial"/>
                <w:b/>
                <w:color w:val="FFFFFF"/>
                <w:spacing w:val="-2"/>
                <w:sz w:val="24"/>
                <w:szCs w:val="24"/>
              </w:rPr>
              <w:t>Usage Frequency</w:t>
            </w:r>
          </w:p>
        </w:tc>
        <w:tc>
          <w:tcPr>
            <w:tcW w:w="5981" w:type="dxa"/>
            <w:vAlign w:val="center"/>
          </w:tcPr>
          <w:p w:rsidR="002D4218" w:rsidRPr="0088151D" w:rsidRDefault="002D4218" w:rsidP="002D42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một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thấp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B5240" w:rsidRDefault="007B5240">
      <w:pPr>
        <w:spacing w:line="200" w:lineRule="exact"/>
      </w:pPr>
    </w:p>
    <w:p w:rsidR="0032619A" w:rsidRPr="0032619A" w:rsidRDefault="0032619A" w:rsidP="00D564A7">
      <w:pPr>
        <w:pStyle w:val="ListParagraph"/>
        <w:spacing w:line="200" w:lineRule="exact"/>
        <w:rPr>
          <w:color w:val="548DD4" w:themeColor="text2" w:themeTint="99"/>
          <w:sz w:val="32"/>
          <w:szCs w:val="32"/>
        </w:rPr>
      </w:pPr>
    </w:p>
    <w:p w:rsidR="0032619A" w:rsidRDefault="0032619A" w:rsidP="0032619A">
      <w:pPr>
        <w:pStyle w:val="ListParagraph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32619A" w:rsidRDefault="0032619A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B80FBE" w:rsidP="00026EF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24136" w:rsidRDefault="00AA6EFE" w:rsidP="00927461">
      <w:pPr>
        <w:pStyle w:val="Heading1"/>
        <w:outlineLvl w:val="0"/>
      </w:pPr>
      <w:bookmarkStart w:id="7" w:name="_Toc383736309"/>
      <w:r w:rsidRPr="00927461">
        <w:rPr>
          <w:b/>
          <w:color w:val="006FBF"/>
          <w:spacing w:val="1"/>
          <w:sz w:val="40"/>
          <w:szCs w:val="40"/>
        </w:rPr>
        <w:lastRenderedPageBreak/>
        <w:t>OBJECT MODEL</w:t>
      </w:r>
      <w:bookmarkEnd w:id="7"/>
    </w:p>
    <w:p w:rsidR="00932F47" w:rsidRDefault="00932F47" w:rsidP="00932F47">
      <w:pPr>
        <w:pStyle w:val="Heading11"/>
      </w:pPr>
    </w:p>
    <w:p w:rsidR="006C788B" w:rsidRDefault="006C788B">
      <w:pP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</w:pPr>
      <w:r>
        <w:rPr>
          <w:rFonts w:ascii="Segoe UI" w:eastAsia="Segoe UI" w:hAnsi="Segoe UI" w:cs="Segoe UI"/>
          <w:b/>
          <w:noProof/>
          <w:color w:val="006FBF"/>
          <w:spacing w:val="2"/>
          <w:position w:val="-3"/>
          <w:sz w:val="40"/>
          <w:szCs w:val="40"/>
        </w:rPr>
        <w:drawing>
          <wp:inline distT="0" distB="0" distL="0" distR="0" wp14:anchorId="04EF17CF">
            <wp:extent cx="6981825" cy="309857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695" cy="310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  <w:br w:type="page"/>
      </w:r>
    </w:p>
    <w:p w:rsidR="002E5F34" w:rsidRDefault="002E5F34">
      <w:pP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</w:pPr>
    </w:p>
    <w:p w:rsidR="00EC5860" w:rsidRPr="00F20048" w:rsidRDefault="00F91750" w:rsidP="00F20048">
      <w:pPr>
        <w:pStyle w:val="Heading1"/>
        <w:ind w:left="0" w:firstLine="10"/>
        <w:outlineLvl w:val="0"/>
      </w:pPr>
      <w:bookmarkStart w:id="8" w:name="_Toc383736310"/>
      <w:r>
        <w:rPr>
          <w:noProof/>
        </w:rPr>
        <w:drawing>
          <wp:anchor distT="0" distB="0" distL="114300" distR="114300" simplePos="0" relativeHeight="251664896" behindDoc="1" locked="0" layoutInCell="1" allowOverlap="1" wp14:anchorId="37294764" wp14:editId="45A4AA02">
            <wp:simplePos x="0" y="0"/>
            <wp:positionH relativeFrom="page">
              <wp:posOffset>4351020</wp:posOffset>
            </wp:positionH>
            <wp:positionV relativeFrom="page">
              <wp:posOffset>432435</wp:posOffset>
            </wp:positionV>
            <wp:extent cx="3020695" cy="2621280"/>
            <wp:effectExtent l="0" t="0" r="8255" b="7620"/>
            <wp:wrapNone/>
            <wp:docPr id="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461">
        <w:rPr>
          <w:b/>
          <w:color w:val="006FBF"/>
          <w:spacing w:val="2"/>
          <w:position w:val="-3"/>
          <w:sz w:val="40"/>
          <w:szCs w:val="40"/>
        </w:rPr>
        <w:t xml:space="preserve"> </w:t>
      </w:r>
      <w:r w:rsidR="005A2D15" w:rsidRPr="00927461">
        <w:rPr>
          <w:b/>
          <w:color w:val="006FBF"/>
          <w:spacing w:val="2"/>
          <w:position w:val="-3"/>
          <w:sz w:val="40"/>
          <w:szCs w:val="40"/>
        </w:rPr>
        <w:t>TH</w:t>
      </w:r>
      <w:r w:rsidR="005A2D15" w:rsidRPr="00927461">
        <w:rPr>
          <w:b/>
          <w:color w:val="006FBF"/>
          <w:spacing w:val="1"/>
          <w:position w:val="-3"/>
          <w:sz w:val="40"/>
          <w:szCs w:val="40"/>
        </w:rPr>
        <w:t>Ô</w:t>
      </w:r>
      <w:r w:rsidR="005A2D15" w:rsidRPr="00927461">
        <w:rPr>
          <w:b/>
          <w:color w:val="006FBF"/>
          <w:spacing w:val="2"/>
          <w:position w:val="-3"/>
          <w:sz w:val="40"/>
          <w:szCs w:val="40"/>
        </w:rPr>
        <w:t>N</w:t>
      </w:r>
      <w:r w:rsidR="005A2D15" w:rsidRPr="00927461">
        <w:rPr>
          <w:b/>
          <w:color w:val="006FBF"/>
          <w:position w:val="-3"/>
          <w:sz w:val="40"/>
          <w:szCs w:val="40"/>
        </w:rPr>
        <w:t>G</w:t>
      </w:r>
      <w:r w:rsidR="005A2D15" w:rsidRPr="00927461">
        <w:rPr>
          <w:b/>
          <w:color w:val="006FBF"/>
          <w:spacing w:val="-14"/>
          <w:position w:val="-3"/>
          <w:sz w:val="40"/>
          <w:szCs w:val="40"/>
        </w:rPr>
        <w:t xml:space="preserve"> </w:t>
      </w:r>
      <w:r w:rsidR="005A2D15" w:rsidRPr="00927461">
        <w:rPr>
          <w:b/>
          <w:color w:val="006FBF"/>
          <w:spacing w:val="2"/>
          <w:position w:val="-3"/>
          <w:sz w:val="40"/>
          <w:szCs w:val="40"/>
        </w:rPr>
        <w:t>T</w:t>
      </w:r>
      <w:r w:rsidR="005A2D15" w:rsidRPr="00927461">
        <w:rPr>
          <w:b/>
          <w:color w:val="006FBF"/>
          <w:spacing w:val="-1"/>
          <w:position w:val="-3"/>
          <w:sz w:val="40"/>
          <w:szCs w:val="40"/>
        </w:rPr>
        <w:t>I</w:t>
      </w:r>
      <w:r w:rsidR="005A2D15" w:rsidRPr="00927461">
        <w:rPr>
          <w:b/>
          <w:color w:val="006FBF"/>
          <w:position w:val="-3"/>
          <w:sz w:val="40"/>
          <w:szCs w:val="40"/>
        </w:rPr>
        <w:t>N</w:t>
      </w:r>
      <w:r w:rsidR="005A2D15" w:rsidRPr="00927461">
        <w:rPr>
          <w:b/>
          <w:color w:val="006FBF"/>
          <w:spacing w:val="-4"/>
          <w:position w:val="-3"/>
          <w:sz w:val="40"/>
          <w:szCs w:val="40"/>
        </w:rPr>
        <w:t xml:space="preserve"> </w:t>
      </w:r>
      <w:r w:rsidR="005A2D15" w:rsidRPr="00927461">
        <w:rPr>
          <w:b/>
          <w:color w:val="006FBF"/>
          <w:spacing w:val="3"/>
          <w:position w:val="-3"/>
          <w:sz w:val="40"/>
          <w:szCs w:val="40"/>
        </w:rPr>
        <w:t>C</w:t>
      </w:r>
      <w:r w:rsidR="005A2D15" w:rsidRPr="00927461">
        <w:rPr>
          <w:b/>
          <w:color w:val="006FBF"/>
          <w:spacing w:val="1"/>
          <w:position w:val="-3"/>
          <w:sz w:val="40"/>
          <w:szCs w:val="40"/>
        </w:rPr>
        <w:t>Ủ</w:t>
      </w:r>
      <w:r w:rsidR="005A2D15" w:rsidRPr="00927461">
        <w:rPr>
          <w:b/>
          <w:color w:val="006FBF"/>
          <w:position w:val="-3"/>
          <w:sz w:val="40"/>
          <w:szCs w:val="40"/>
        </w:rPr>
        <w:t>A</w:t>
      </w:r>
      <w:r w:rsidR="005A2D15" w:rsidRPr="00927461">
        <w:rPr>
          <w:b/>
          <w:color w:val="006FBF"/>
          <w:spacing w:val="-8"/>
          <w:position w:val="-3"/>
          <w:sz w:val="40"/>
          <w:szCs w:val="40"/>
        </w:rPr>
        <w:t xml:space="preserve"> </w:t>
      </w:r>
      <w:r w:rsidR="005A2D15" w:rsidRPr="00927461">
        <w:rPr>
          <w:b/>
          <w:color w:val="006FBF"/>
          <w:spacing w:val="2"/>
          <w:position w:val="-3"/>
          <w:sz w:val="40"/>
          <w:szCs w:val="40"/>
        </w:rPr>
        <w:t>NH</w:t>
      </w:r>
      <w:r w:rsidR="005A2D15" w:rsidRPr="00927461">
        <w:rPr>
          <w:b/>
          <w:color w:val="006FBF"/>
          <w:spacing w:val="1"/>
          <w:position w:val="-3"/>
          <w:sz w:val="40"/>
          <w:szCs w:val="40"/>
        </w:rPr>
        <w:t>Ó</w:t>
      </w:r>
      <w:r w:rsidR="005A2D15" w:rsidRPr="00927461">
        <w:rPr>
          <w:b/>
          <w:color w:val="006FBF"/>
          <w:position w:val="-3"/>
          <w:sz w:val="40"/>
          <w:szCs w:val="40"/>
        </w:rPr>
        <w:t>M</w:t>
      </w:r>
      <w:bookmarkEnd w:id="8"/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282"/>
        <w:gridCol w:w="2323"/>
        <w:gridCol w:w="3173"/>
        <w:gridCol w:w="1728"/>
        <w:gridCol w:w="1685"/>
      </w:tblGrid>
      <w:tr w:rsidR="00EC5860">
        <w:trPr>
          <w:trHeight w:hRule="exact" w:val="49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TT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33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M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V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657"/>
              <w:rPr>
                <w:rFonts w:ascii="Segoe UI" w:eastAsia="Segoe UI" w:hAnsi="Segoe UI" w:cs="Segoe UI"/>
                <w:sz w:val="22"/>
                <w:szCs w:val="22"/>
              </w:rPr>
            </w:pP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-1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ọ</w:t>
            </w:r>
            <w:proofErr w:type="spellEnd"/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và</w:t>
            </w:r>
            <w:proofErr w:type="spellEnd"/>
            <w:r>
              <w:rPr>
                <w:rFonts w:ascii="Segoe UI" w:eastAsia="Segoe UI" w:hAnsi="Segoe UI" w:cs="Segoe UI"/>
                <w:b/>
                <w:color w:val="FFFFFF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t</w:t>
            </w:r>
            <w:r>
              <w:rPr>
                <w:rFonts w:ascii="Segoe UI" w:eastAsia="Segoe UI" w:hAnsi="Segoe UI" w:cs="Segoe UI"/>
                <w:b/>
                <w:color w:val="FFFFFF"/>
                <w:spacing w:val="-4"/>
                <w:sz w:val="22"/>
                <w:szCs w:val="22"/>
              </w:rPr>
              <w:t>ê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1263" w:right="1263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-2"/>
                <w:sz w:val="22"/>
                <w:szCs w:val="22"/>
              </w:rPr>
              <w:t>E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m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a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il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3"/>
              <w:ind w:left="177"/>
              <w:rPr>
                <w:rFonts w:ascii="Segoe UI" w:eastAsia="Segoe UI" w:hAnsi="Segoe UI" w:cs="Segoe UI"/>
                <w:sz w:val="22"/>
                <w:szCs w:val="22"/>
              </w:rPr>
            </w:pP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ố</w:t>
            </w:r>
            <w:proofErr w:type="spellEnd"/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đi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ệ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n</w:t>
            </w:r>
            <w:proofErr w:type="spellEnd"/>
            <w:r>
              <w:rPr>
                <w:rFonts w:ascii="Segoe UI" w:eastAsia="Segoe UI" w:hAnsi="Segoe UI" w:cs="Segoe UI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t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ạ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3"/>
              <w:ind w:left="445"/>
              <w:rPr>
                <w:rFonts w:ascii="Segoe UI" w:eastAsia="Segoe UI" w:hAnsi="Segoe UI" w:cs="Segoe UI"/>
                <w:sz w:val="22"/>
                <w:szCs w:val="22"/>
              </w:rPr>
            </w:pP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Gh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</w:t>
            </w:r>
            <w:proofErr w:type="spellEnd"/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b/>
                <w:color w:val="FFFFFF"/>
                <w:spacing w:val="-5"/>
                <w:sz w:val="22"/>
                <w:szCs w:val="22"/>
              </w:rPr>
              <w:t>c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ú</w:t>
            </w:r>
            <w:proofErr w:type="spellEnd"/>
          </w:p>
        </w:tc>
      </w:tr>
      <w:tr w:rsidR="00EC5860">
        <w:trPr>
          <w:trHeight w:hRule="exact" w:val="509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98" w:right="199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</w:rPr>
              <w:t>1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05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1"/>
              </w:rPr>
              <w:t>1112</w:t>
            </w:r>
            <w:r w:rsidRPr="00997F36">
              <w:rPr>
                <w:rFonts w:ascii="Segoe UI" w:eastAsia="Segoe UI" w:hAnsi="Segoe UI" w:cs="Segoe UI"/>
                <w:spacing w:val="-4"/>
              </w:rPr>
              <w:t>1</w:t>
            </w:r>
            <w:r w:rsidRPr="00997F36">
              <w:rPr>
                <w:rFonts w:ascii="Segoe UI" w:eastAsia="Segoe UI" w:hAnsi="Segoe UI" w:cs="Segoe UI"/>
                <w:spacing w:val="1"/>
              </w:rPr>
              <w:t>9</w:t>
            </w:r>
            <w:r w:rsidRPr="00997F36">
              <w:rPr>
                <w:rFonts w:ascii="Segoe UI" w:eastAsia="Segoe UI" w:hAnsi="Segoe UI" w:cs="Segoe UI"/>
              </w:rPr>
              <w:t>9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05"/>
              <w:rPr>
                <w:rFonts w:ascii="Segoe UI" w:eastAsia="Segoe UI" w:hAnsi="Segoe UI" w:cs="Segoe UI"/>
              </w:rPr>
            </w:pPr>
            <w:proofErr w:type="spellStart"/>
            <w:r w:rsidRPr="00997F36">
              <w:rPr>
                <w:rFonts w:ascii="Segoe UI" w:eastAsia="Segoe UI" w:hAnsi="Segoe UI" w:cs="Segoe UI"/>
                <w:spacing w:val="-2"/>
              </w:rPr>
              <w:t>N</w:t>
            </w:r>
            <w:r w:rsidRPr="00997F36">
              <w:rPr>
                <w:rFonts w:ascii="Segoe UI" w:eastAsia="Segoe UI" w:hAnsi="Segoe UI" w:cs="Segoe UI"/>
              </w:rPr>
              <w:t>gu</w:t>
            </w:r>
            <w:r w:rsidRPr="00997F36">
              <w:rPr>
                <w:rFonts w:ascii="Segoe UI" w:eastAsia="Segoe UI" w:hAnsi="Segoe UI" w:cs="Segoe UI"/>
                <w:spacing w:val="-1"/>
              </w:rPr>
              <w:t>y</w:t>
            </w:r>
            <w:r w:rsidRPr="00997F36">
              <w:rPr>
                <w:rFonts w:ascii="Segoe UI" w:eastAsia="Segoe UI" w:hAnsi="Segoe UI" w:cs="Segoe UI"/>
              </w:rPr>
              <w:t>ễn</w:t>
            </w:r>
            <w:proofErr w:type="spellEnd"/>
            <w:r w:rsidRPr="00997F36">
              <w:rPr>
                <w:rFonts w:ascii="Segoe UI" w:eastAsia="Segoe UI" w:hAnsi="Segoe UI" w:cs="Segoe UI"/>
                <w:spacing w:val="2"/>
              </w:rPr>
              <w:t xml:space="preserve"> </w:t>
            </w:r>
            <w:proofErr w:type="spellStart"/>
            <w:r w:rsidRPr="00997F36">
              <w:rPr>
                <w:rFonts w:ascii="Segoe UI" w:eastAsia="Segoe UI" w:hAnsi="Segoe UI" w:cs="Segoe UI"/>
                <w:spacing w:val="-1"/>
              </w:rPr>
              <w:t>D</w:t>
            </w:r>
            <w:r w:rsidRPr="00997F36">
              <w:rPr>
                <w:rFonts w:ascii="Segoe UI" w:eastAsia="Segoe UI" w:hAnsi="Segoe UI" w:cs="Segoe UI"/>
              </w:rPr>
              <w:t>uy</w:t>
            </w:r>
            <w:proofErr w:type="spellEnd"/>
            <w:r w:rsidRPr="00997F36">
              <w:rPr>
                <w:rFonts w:ascii="Segoe UI" w:eastAsia="Segoe UI" w:hAnsi="Segoe UI" w:cs="Segoe UI"/>
                <w:spacing w:val="1"/>
              </w:rPr>
              <w:t xml:space="preserve"> </w:t>
            </w:r>
            <w:proofErr w:type="spellStart"/>
            <w:r w:rsidRPr="00997F36">
              <w:rPr>
                <w:rFonts w:ascii="Segoe UI" w:eastAsia="Segoe UI" w:hAnsi="Segoe UI" w:cs="Segoe UI"/>
                <w:spacing w:val="-2"/>
              </w:rPr>
              <w:t>N</w:t>
            </w:r>
            <w:r w:rsidRPr="00997F36">
              <w:rPr>
                <w:rFonts w:ascii="Segoe UI" w:eastAsia="Segoe UI" w:hAnsi="Segoe UI" w:cs="Segoe UI"/>
              </w:rPr>
              <w:t>gu</w:t>
            </w:r>
            <w:r w:rsidRPr="00997F36">
              <w:rPr>
                <w:rFonts w:ascii="Segoe UI" w:eastAsia="Segoe UI" w:hAnsi="Segoe UI" w:cs="Segoe UI"/>
                <w:spacing w:val="-1"/>
              </w:rPr>
              <w:t>y</w:t>
            </w:r>
            <w:r w:rsidRPr="00997F36">
              <w:rPr>
                <w:rFonts w:ascii="Segoe UI" w:eastAsia="Segoe UI" w:hAnsi="Segoe UI" w:cs="Segoe UI"/>
              </w:rPr>
              <w:t>ên</w:t>
            </w:r>
            <w:proofErr w:type="spellEnd"/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05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</w:rPr>
              <w:t>du</w:t>
            </w:r>
            <w:r w:rsidRPr="00997F36">
              <w:rPr>
                <w:rFonts w:ascii="Segoe UI" w:eastAsia="Segoe UI" w:hAnsi="Segoe UI" w:cs="Segoe UI"/>
                <w:spacing w:val="-1"/>
              </w:rPr>
              <w:t>y</w:t>
            </w:r>
            <w:r w:rsidRPr="00997F36">
              <w:rPr>
                <w:rFonts w:ascii="Segoe UI" w:eastAsia="Segoe UI" w:hAnsi="Segoe UI" w:cs="Segoe UI"/>
              </w:rPr>
              <w:t>ngu</w:t>
            </w:r>
            <w:r w:rsidRPr="00997F36">
              <w:rPr>
                <w:rFonts w:ascii="Segoe UI" w:eastAsia="Segoe UI" w:hAnsi="Segoe UI" w:cs="Segoe UI"/>
                <w:spacing w:val="-1"/>
              </w:rPr>
              <w:t>ye</w:t>
            </w:r>
            <w:r w:rsidRPr="00997F36">
              <w:rPr>
                <w:rFonts w:ascii="Segoe UI" w:eastAsia="Segoe UI" w:hAnsi="Segoe UI" w:cs="Segoe UI"/>
              </w:rPr>
              <w:t>n.i</w:t>
            </w:r>
            <w:r w:rsidRPr="00997F36">
              <w:rPr>
                <w:rFonts w:ascii="Segoe UI" w:eastAsia="Segoe UI" w:hAnsi="Segoe UI" w:cs="Segoe UI"/>
                <w:spacing w:val="2"/>
              </w:rPr>
              <w:t>t</w:t>
            </w:r>
            <w:hyperlink r:id="rId23">
              <w:r w:rsidRPr="00997F36">
                <w:rPr>
                  <w:rFonts w:ascii="Segoe UI" w:eastAsia="Segoe UI" w:hAnsi="Segoe UI" w:cs="Segoe UI"/>
                </w:rPr>
                <w:t>.</w:t>
              </w:r>
              <w:r w:rsidRPr="00997F36">
                <w:rPr>
                  <w:rFonts w:ascii="Segoe UI" w:eastAsia="Segoe UI" w:hAnsi="Segoe UI" w:cs="Segoe UI"/>
                  <w:spacing w:val="1"/>
                </w:rPr>
                <w:t>k</w:t>
              </w:r>
              <w:r w:rsidRPr="00997F36">
                <w:rPr>
                  <w:rFonts w:ascii="Segoe UI" w:eastAsia="Segoe UI" w:hAnsi="Segoe UI" w:cs="Segoe UI"/>
                </w:rPr>
                <w:t>h</w:t>
              </w:r>
              <w:r w:rsidRPr="00997F36">
                <w:rPr>
                  <w:rFonts w:ascii="Segoe UI" w:eastAsia="Segoe UI" w:hAnsi="Segoe UI" w:cs="Segoe UI"/>
                  <w:spacing w:val="2"/>
                </w:rPr>
                <w:t>t</w:t>
              </w:r>
              <w:r w:rsidRPr="00997F36">
                <w:rPr>
                  <w:rFonts w:ascii="Segoe UI" w:eastAsia="Segoe UI" w:hAnsi="Segoe UI" w:cs="Segoe UI"/>
                  <w:spacing w:val="-5"/>
                </w:rPr>
                <w:t>n</w:t>
              </w:r>
              <w:r w:rsidRPr="00997F36">
                <w:rPr>
                  <w:rFonts w:ascii="Segoe UI" w:eastAsia="Segoe UI" w:hAnsi="Segoe UI" w:cs="Segoe UI"/>
                  <w:spacing w:val="1"/>
                </w:rPr>
                <w:t>@</w:t>
              </w:r>
              <w:r w:rsidRPr="00997F36">
                <w:rPr>
                  <w:rFonts w:ascii="Segoe UI" w:eastAsia="Segoe UI" w:hAnsi="Segoe UI" w:cs="Segoe UI"/>
                </w:rPr>
                <w:t>g</w:t>
              </w:r>
              <w:r w:rsidRPr="00997F36">
                <w:rPr>
                  <w:rFonts w:ascii="Segoe UI" w:eastAsia="Segoe UI" w:hAnsi="Segoe UI" w:cs="Segoe UI"/>
                  <w:spacing w:val="2"/>
                </w:rPr>
                <w:t>m</w:t>
              </w:r>
              <w:r w:rsidRPr="00997F36">
                <w:rPr>
                  <w:rFonts w:ascii="Segoe UI" w:eastAsia="Segoe UI" w:hAnsi="Segoe UI" w:cs="Segoe UI"/>
                  <w:spacing w:val="-2"/>
                </w:rPr>
                <w:t>a</w:t>
              </w:r>
              <w:r w:rsidRPr="00997F36">
                <w:rPr>
                  <w:rFonts w:ascii="Segoe UI" w:eastAsia="Segoe UI" w:hAnsi="Segoe UI" w:cs="Segoe UI"/>
                </w:rPr>
                <w:t>il.</w:t>
              </w:r>
              <w:r w:rsidRPr="00997F36">
                <w:rPr>
                  <w:rFonts w:ascii="Segoe UI" w:eastAsia="Segoe UI" w:hAnsi="Segoe UI" w:cs="Segoe UI"/>
                  <w:spacing w:val="-1"/>
                </w:rPr>
                <w:t>c</w:t>
              </w:r>
            </w:hyperlink>
            <w:hyperlink>
              <w:r w:rsidRPr="00997F36">
                <w:rPr>
                  <w:rFonts w:ascii="Segoe UI" w:eastAsia="Segoe UI" w:hAnsi="Segoe UI" w:cs="Segoe UI"/>
                </w:rPr>
                <w:t>om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48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1"/>
              </w:rPr>
              <w:t>0164</w:t>
            </w:r>
            <w:r w:rsidRPr="00997F36">
              <w:rPr>
                <w:rFonts w:ascii="Segoe UI" w:eastAsia="Segoe UI" w:hAnsi="Segoe UI" w:cs="Segoe UI"/>
              </w:rPr>
              <w:t>7</w:t>
            </w:r>
            <w:r w:rsidRPr="00997F36">
              <w:rPr>
                <w:rFonts w:ascii="Segoe UI" w:eastAsia="Segoe UI" w:hAnsi="Segoe UI" w:cs="Segoe UI"/>
                <w:spacing w:val="-1"/>
              </w:rPr>
              <w:t xml:space="preserve"> </w:t>
            </w:r>
            <w:r w:rsidRPr="00997F36">
              <w:rPr>
                <w:rFonts w:ascii="Segoe UI" w:eastAsia="Segoe UI" w:hAnsi="Segoe UI" w:cs="Segoe UI"/>
                <w:spacing w:val="-4"/>
              </w:rPr>
              <w:t>5</w:t>
            </w:r>
            <w:r w:rsidRPr="00997F36">
              <w:rPr>
                <w:rFonts w:ascii="Segoe UI" w:eastAsia="Segoe UI" w:hAnsi="Segoe UI" w:cs="Segoe UI"/>
                <w:spacing w:val="1"/>
              </w:rPr>
              <w:t>3</w:t>
            </w:r>
            <w:r w:rsidRPr="00997F36">
              <w:rPr>
                <w:rFonts w:ascii="Segoe UI" w:eastAsia="Segoe UI" w:hAnsi="Segoe UI" w:cs="Segoe UI"/>
              </w:rPr>
              <w:t>0</w:t>
            </w:r>
            <w:r w:rsidRPr="00997F36">
              <w:rPr>
                <w:rFonts w:ascii="Segoe UI" w:eastAsia="Segoe UI" w:hAnsi="Segoe UI" w:cs="Segoe UI"/>
                <w:spacing w:val="-1"/>
              </w:rPr>
              <w:t xml:space="preserve"> </w:t>
            </w:r>
            <w:r w:rsidRPr="00997F36">
              <w:rPr>
                <w:rFonts w:ascii="Segoe UI" w:eastAsia="Segoe UI" w:hAnsi="Segoe UI" w:cs="Segoe UI"/>
                <w:spacing w:val="1"/>
              </w:rPr>
              <w:t>43</w:t>
            </w:r>
            <w:r w:rsidRPr="00997F36">
              <w:rPr>
                <w:rFonts w:ascii="Segoe UI" w:eastAsia="Segoe UI" w:hAnsi="Segoe UI" w:cs="Segoe UI"/>
              </w:rPr>
              <w:t>0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7"/>
              <w:ind w:left="105"/>
              <w:rPr>
                <w:rFonts w:ascii="Segoe UI" w:eastAsia="Segoe UI" w:hAnsi="Segoe UI" w:cs="Segoe UI"/>
              </w:rPr>
            </w:pPr>
            <w:proofErr w:type="spellStart"/>
            <w:r w:rsidRPr="00997F36">
              <w:rPr>
                <w:rFonts w:ascii="Segoe UI" w:eastAsia="Segoe UI" w:hAnsi="Segoe UI" w:cs="Segoe UI"/>
                <w:spacing w:val="-2"/>
              </w:rPr>
              <w:t>N</w:t>
            </w:r>
            <w:r w:rsidRPr="00997F36">
              <w:rPr>
                <w:rFonts w:ascii="Segoe UI" w:eastAsia="Segoe UI" w:hAnsi="Segoe UI" w:cs="Segoe UI"/>
              </w:rPr>
              <w:t>hóm</w:t>
            </w:r>
            <w:proofErr w:type="spellEnd"/>
            <w:r w:rsidRPr="00997F36">
              <w:rPr>
                <w:rFonts w:ascii="Segoe UI" w:eastAsia="Segoe UI" w:hAnsi="Segoe UI" w:cs="Segoe UI"/>
                <w:spacing w:val="5"/>
              </w:rPr>
              <w:t xml:space="preserve"> </w:t>
            </w:r>
            <w:proofErr w:type="spellStart"/>
            <w:r w:rsidRPr="00997F36">
              <w:rPr>
                <w:rFonts w:ascii="Segoe UI" w:eastAsia="Segoe UI" w:hAnsi="Segoe UI" w:cs="Segoe UI"/>
              </w:rPr>
              <w:t>Trư</w:t>
            </w:r>
            <w:r w:rsidRPr="00997F36">
              <w:rPr>
                <w:rFonts w:ascii="Segoe UI" w:eastAsia="Segoe UI" w:hAnsi="Segoe UI" w:cs="Segoe UI"/>
                <w:spacing w:val="-2"/>
              </w:rPr>
              <w:t>ở</w:t>
            </w:r>
            <w:r w:rsidRPr="00997F36">
              <w:rPr>
                <w:rFonts w:ascii="Segoe UI" w:eastAsia="Segoe UI" w:hAnsi="Segoe UI" w:cs="Segoe UI"/>
              </w:rPr>
              <w:t>ng</w:t>
            </w:r>
            <w:proofErr w:type="spellEnd"/>
          </w:p>
        </w:tc>
      </w:tr>
      <w:tr w:rsidR="00EC5860">
        <w:trPr>
          <w:trHeight w:hRule="exact" w:val="504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</w:rPr>
              <w:t>2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105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1"/>
              </w:rPr>
              <w:t>1112</w:t>
            </w:r>
            <w:r w:rsidRPr="00997F36">
              <w:rPr>
                <w:rFonts w:ascii="Segoe UI" w:eastAsia="Segoe UI" w:hAnsi="Segoe UI" w:cs="Segoe UI"/>
                <w:spacing w:val="-4"/>
              </w:rPr>
              <w:t>0</w:t>
            </w:r>
            <w:r w:rsidRPr="00997F36">
              <w:rPr>
                <w:rFonts w:ascii="Segoe UI" w:eastAsia="Segoe UI" w:hAnsi="Segoe UI" w:cs="Segoe UI"/>
                <w:spacing w:val="1"/>
              </w:rPr>
              <w:t>1</w:t>
            </w:r>
            <w:r w:rsidRPr="00997F36">
              <w:rPr>
                <w:rFonts w:ascii="Segoe UI" w:eastAsia="Segoe UI" w:hAnsi="Segoe UI" w:cs="Segoe UI"/>
              </w:rPr>
              <w:t>5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105"/>
              <w:rPr>
                <w:rFonts w:ascii="Segoe UI" w:eastAsia="Segoe UI" w:hAnsi="Segoe UI" w:cs="Segoe UI"/>
              </w:rPr>
            </w:pPr>
            <w:proofErr w:type="spellStart"/>
            <w:r w:rsidRPr="00997F36">
              <w:rPr>
                <w:rFonts w:ascii="Segoe UI" w:eastAsia="Segoe UI" w:hAnsi="Segoe UI" w:cs="Segoe UI"/>
                <w:spacing w:val="-1"/>
              </w:rPr>
              <w:t>B</w:t>
            </w:r>
            <w:r w:rsidRPr="00997F36">
              <w:rPr>
                <w:rFonts w:ascii="Segoe UI" w:eastAsia="Segoe UI" w:hAnsi="Segoe UI" w:cs="Segoe UI"/>
              </w:rPr>
              <w:t>ùi</w:t>
            </w:r>
            <w:proofErr w:type="spellEnd"/>
            <w:r w:rsidRPr="00997F36">
              <w:rPr>
                <w:rFonts w:ascii="Segoe UI" w:eastAsia="Segoe UI" w:hAnsi="Segoe UI" w:cs="Segoe UI"/>
                <w:spacing w:val="2"/>
              </w:rPr>
              <w:t xml:space="preserve"> </w:t>
            </w:r>
            <w:proofErr w:type="spellStart"/>
            <w:r w:rsidRPr="00997F36">
              <w:rPr>
                <w:rFonts w:ascii="Segoe UI" w:eastAsia="Segoe UI" w:hAnsi="Segoe UI" w:cs="Segoe UI"/>
                <w:spacing w:val="-2"/>
              </w:rPr>
              <w:t>Bả</w:t>
            </w:r>
            <w:r w:rsidRPr="00997F36">
              <w:rPr>
                <w:rFonts w:ascii="Segoe UI" w:eastAsia="Segoe UI" w:hAnsi="Segoe UI" w:cs="Segoe UI"/>
              </w:rPr>
              <w:t>o</w:t>
            </w:r>
            <w:proofErr w:type="spellEnd"/>
            <w:r w:rsidRPr="00997F36">
              <w:rPr>
                <w:rFonts w:ascii="Segoe UI" w:eastAsia="Segoe UI" w:hAnsi="Segoe UI" w:cs="Segoe UI"/>
                <w:spacing w:val="3"/>
              </w:rPr>
              <w:t xml:space="preserve"> </w:t>
            </w:r>
            <w:proofErr w:type="spellStart"/>
            <w:r w:rsidRPr="00997F36">
              <w:rPr>
                <w:rFonts w:ascii="Segoe UI" w:eastAsia="Segoe UI" w:hAnsi="Segoe UI" w:cs="Segoe UI"/>
                <w:spacing w:val="-1"/>
              </w:rPr>
              <w:t>B</w:t>
            </w:r>
            <w:r w:rsidRPr="00997F36">
              <w:rPr>
                <w:rFonts w:ascii="Segoe UI" w:eastAsia="Segoe UI" w:hAnsi="Segoe UI" w:cs="Segoe UI"/>
                <w:spacing w:val="-2"/>
              </w:rPr>
              <w:t>ả</w:t>
            </w:r>
            <w:r w:rsidRPr="00997F36">
              <w:rPr>
                <w:rFonts w:ascii="Segoe UI" w:eastAsia="Segoe UI" w:hAnsi="Segoe UI" w:cs="Segoe UI"/>
              </w:rPr>
              <w:t>o</w:t>
            </w:r>
            <w:proofErr w:type="spellEnd"/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6" w:line="100" w:lineRule="exact"/>
            </w:pPr>
          </w:p>
          <w:p w:rsidR="00EC5860" w:rsidRPr="00997F36" w:rsidRDefault="003F6B0B">
            <w:pPr>
              <w:ind w:left="105"/>
              <w:rPr>
                <w:rFonts w:ascii="Tahoma" w:eastAsia="Tahoma" w:hAnsi="Tahoma" w:cs="Tahoma"/>
              </w:rPr>
            </w:pPr>
            <w:hyperlink r:id="rId24"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f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2"/>
                </w:rPr>
                <w:t>n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l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a1709@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6"/>
                </w:rPr>
                <w:t>m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</w:rPr>
                <w:t>i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3"/>
                  <w:w w:val="101"/>
                </w:rPr>
                <w:t>l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</w:hyperlink>
            <w:hyperlink>
              <w:r w:rsidR="005A2D15" w:rsidRPr="00997F36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2"/>
              </w:rPr>
              <w:t>‘</w:t>
            </w:r>
            <w:r w:rsidRPr="00997F36">
              <w:rPr>
                <w:rFonts w:ascii="Segoe UI" w:eastAsia="Segoe UI" w:hAnsi="Segoe UI" w:cs="Segoe UI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/>
        </w:tc>
      </w:tr>
      <w:tr w:rsidR="00EC5860">
        <w:trPr>
          <w:trHeight w:hRule="exact" w:val="499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</w:rPr>
              <w:t>3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6" w:line="100" w:lineRule="exact"/>
            </w:pPr>
          </w:p>
          <w:p w:rsidR="00EC5860" w:rsidRPr="00997F36" w:rsidRDefault="005A2D15">
            <w:pPr>
              <w:ind w:left="105"/>
              <w:rPr>
                <w:rFonts w:ascii="Tahoma" w:eastAsia="Tahoma" w:hAnsi="Tahoma" w:cs="Tahoma"/>
              </w:rPr>
            </w:pPr>
            <w:r w:rsidRPr="00997F36">
              <w:rPr>
                <w:rFonts w:ascii="Tahoma" w:eastAsia="Tahoma" w:hAnsi="Tahoma" w:cs="Tahoma"/>
                <w:color w:val="333333"/>
              </w:rPr>
              <w:t>1112</w:t>
            </w:r>
            <w:r w:rsidRPr="00997F36">
              <w:rPr>
                <w:rFonts w:ascii="Tahoma" w:eastAsia="Tahoma" w:hAnsi="Tahoma" w:cs="Tahoma"/>
                <w:color w:val="333333"/>
                <w:spacing w:val="-4"/>
              </w:rPr>
              <w:t>1</w:t>
            </w:r>
            <w:r w:rsidRPr="00997F36">
              <w:rPr>
                <w:rFonts w:ascii="Tahoma" w:eastAsia="Tahoma" w:hAnsi="Tahoma" w:cs="Tahoma"/>
                <w:color w:val="333333"/>
              </w:rPr>
              <w:t>98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6" w:line="100" w:lineRule="exact"/>
            </w:pPr>
          </w:p>
          <w:p w:rsidR="00EC5860" w:rsidRPr="00997F36" w:rsidRDefault="005A2D15">
            <w:pPr>
              <w:ind w:left="105"/>
              <w:rPr>
                <w:rFonts w:ascii="Tahoma" w:eastAsia="Tahoma" w:hAnsi="Tahoma" w:cs="Tahoma"/>
              </w:rPr>
            </w:pPr>
            <w:proofErr w:type="spellStart"/>
            <w:r w:rsidRPr="00997F36">
              <w:rPr>
                <w:rFonts w:ascii="Tahoma" w:eastAsia="Tahoma" w:hAnsi="Tahoma" w:cs="Tahoma"/>
                <w:color w:val="333333"/>
              </w:rPr>
              <w:t>P</w:t>
            </w:r>
            <w:r w:rsidRPr="00997F36">
              <w:rPr>
                <w:rFonts w:ascii="Tahoma" w:eastAsia="Tahoma" w:hAnsi="Tahoma" w:cs="Tahoma"/>
                <w:color w:val="333333"/>
                <w:spacing w:val="-2"/>
              </w:rPr>
              <w:t>hùn</w:t>
            </w:r>
            <w:r w:rsidRPr="00997F36">
              <w:rPr>
                <w:rFonts w:ascii="Tahoma" w:eastAsia="Tahoma" w:hAnsi="Tahoma" w:cs="Tahoma"/>
                <w:color w:val="333333"/>
              </w:rPr>
              <w:t>g</w:t>
            </w:r>
            <w:proofErr w:type="spellEnd"/>
            <w:r w:rsidRPr="00997F36"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proofErr w:type="spellStart"/>
            <w:r w:rsidRPr="00997F36">
              <w:rPr>
                <w:rFonts w:ascii="Tahoma" w:eastAsia="Tahoma" w:hAnsi="Tahoma" w:cs="Tahoma"/>
                <w:color w:val="333333"/>
                <w:spacing w:val="1"/>
              </w:rPr>
              <w:t>B</w:t>
            </w:r>
            <w:r w:rsidRPr="00997F36">
              <w:rPr>
                <w:rFonts w:ascii="Tahoma" w:eastAsia="Tahoma" w:hAnsi="Tahoma" w:cs="Tahoma"/>
                <w:color w:val="333333"/>
              </w:rPr>
              <w:t>á</w:t>
            </w:r>
            <w:proofErr w:type="spellEnd"/>
            <w:r w:rsidRPr="00997F36">
              <w:rPr>
                <w:rFonts w:ascii="Tahoma" w:eastAsia="Tahoma" w:hAnsi="Tahoma" w:cs="Tahoma"/>
                <w:color w:val="333333"/>
              </w:rPr>
              <w:t xml:space="preserve"> </w:t>
            </w:r>
            <w:proofErr w:type="spellStart"/>
            <w:r w:rsidRPr="00997F36">
              <w:rPr>
                <w:rFonts w:ascii="Tahoma" w:eastAsia="Tahoma" w:hAnsi="Tahoma" w:cs="Tahoma"/>
                <w:color w:val="333333"/>
              </w:rPr>
              <w:t>N</w:t>
            </w:r>
            <w:r w:rsidRPr="00997F36">
              <w:rPr>
                <w:rFonts w:ascii="Tahoma" w:eastAsia="Tahoma" w:hAnsi="Tahoma" w:cs="Tahoma"/>
                <w:color w:val="333333"/>
                <w:spacing w:val="-1"/>
              </w:rPr>
              <w:t>g</w:t>
            </w:r>
            <w:r w:rsidRPr="00997F36">
              <w:rPr>
                <w:rFonts w:ascii="Tahoma" w:eastAsia="Tahoma" w:hAnsi="Tahoma" w:cs="Tahoma"/>
                <w:color w:val="333333"/>
                <w:spacing w:val="1"/>
              </w:rPr>
              <w:t>ọ</w:t>
            </w:r>
            <w:r w:rsidRPr="00997F36">
              <w:rPr>
                <w:rFonts w:ascii="Tahoma" w:eastAsia="Tahoma" w:hAnsi="Tahoma" w:cs="Tahoma"/>
                <w:color w:val="333333"/>
              </w:rPr>
              <w:t>c</w:t>
            </w:r>
            <w:proofErr w:type="spellEnd"/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6" w:line="100" w:lineRule="exact"/>
            </w:pPr>
          </w:p>
          <w:p w:rsidR="00EC5860" w:rsidRPr="00997F36" w:rsidRDefault="003F6B0B">
            <w:pPr>
              <w:ind w:left="105"/>
              <w:rPr>
                <w:rFonts w:ascii="Tahoma" w:eastAsia="Tahoma" w:hAnsi="Tahoma" w:cs="Tahoma"/>
              </w:rPr>
            </w:pPr>
            <w:hyperlink r:id="rId25"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m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</w:rPr>
                <w:t>i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l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f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2"/>
                </w:rPr>
                <w:t>n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bookmarkStart w:id="9" w:name="_GoBack"/>
              <w:bookmarkEnd w:id="9"/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@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gm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5"/>
                </w:rPr>
                <w:t>a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i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3"/>
                  <w:w w:val="101"/>
                </w:rPr>
                <w:t>l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</w:hyperlink>
            <w:hyperlink>
              <w:r w:rsidR="005A2D15" w:rsidRPr="00997F36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2"/>
              </w:rPr>
              <w:t>‘</w:t>
            </w:r>
            <w:r w:rsidRPr="00997F36">
              <w:rPr>
                <w:rFonts w:ascii="Segoe UI" w:eastAsia="Segoe UI" w:hAnsi="Segoe UI" w:cs="Segoe UI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/>
        </w:tc>
      </w:tr>
      <w:tr w:rsidR="00EC5860">
        <w:trPr>
          <w:trHeight w:hRule="exact" w:val="504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</w:rPr>
              <w:t>4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1" w:line="120" w:lineRule="exact"/>
            </w:pPr>
          </w:p>
          <w:p w:rsidR="00EC5860" w:rsidRPr="00997F36" w:rsidRDefault="005A2D15">
            <w:pPr>
              <w:ind w:left="105"/>
              <w:rPr>
                <w:rFonts w:ascii="Tahoma" w:eastAsia="Tahoma" w:hAnsi="Tahoma" w:cs="Tahoma"/>
              </w:rPr>
            </w:pPr>
            <w:r w:rsidRPr="00997F36">
              <w:rPr>
                <w:rFonts w:ascii="Tahoma" w:eastAsia="Tahoma" w:hAnsi="Tahoma" w:cs="Tahoma"/>
                <w:color w:val="333333"/>
              </w:rPr>
              <w:t>0912</w:t>
            </w:r>
            <w:r w:rsidRPr="00997F36">
              <w:rPr>
                <w:rFonts w:ascii="Tahoma" w:eastAsia="Tahoma" w:hAnsi="Tahoma" w:cs="Tahoma"/>
                <w:color w:val="333333"/>
                <w:spacing w:val="-4"/>
              </w:rPr>
              <w:t>0</w:t>
            </w:r>
            <w:r w:rsidRPr="00997F36">
              <w:rPr>
                <w:rFonts w:ascii="Tahoma" w:eastAsia="Tahoma" w:hAnsi="Tahoma" w:cs="Tahoma"/>
                <w:color w:val="333333"/>
              </w:rPr>
              <w:t>85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1" w:line="120" w:lineRule="exact"/>
            </w:pPr>
          </w:p>
          <w:p w:rsidR="00EC5860" w:rsidRPr="00997F36" w:rsidRDefault="005A2D15">
            <w:pPr>
              <w:ind w:left="105"/>
              <w:rPr>
                <w:rFonts w:ascii="Tahoma" w:eastAsia="Tahoma" w:hAnsi="Tahoma" w:cs="Tahoma"/>
              </w:rPr>
            </w:pPr>
            <w:proofErr w:type="spellStart"/>
            <w:r w:rsidRPr="00997F36">
              <w:rPr>
                <w:rFonts w:ascii="Tahoma" w:eastAsia="Tahoma" w:hAnsi="Tahoma" w:cs="Tahoma"/>
                <w:color w:val="333333"/>
              </w:rPr>
              <w:t>P</w:t>
            </w:r>
            <w:r w:rsidRPr="00997F36">
              <w:rPr>
                <w:rFonts w:ascii="Tahoma" w:eastAsia="Tahoma" w:hAnsi="Tahoma" w:cs="Tahoma"/>
                <w:color w:val="333333"/>
                <w:spacing w:val="-2"/>
              </w:rPr>
              <w:t>h</w:t>
            </w:r>
            <w:r w:rsidRPr="00997F36">
              <w:rPr>
                <w:rFonts w:ascii="Tahoma" w:eastAsia="Tahoma" w:hAnsi="Tahoma" w:cs="Tahoma"/>
                <w:color w:val="333333"/>
              </w:rPr>
              <w:t>ạm</w:t>
            </w:r>
            <w:proofErr w:type="spellEnd"/>
            <w:r w:rsidRPr="00997F36"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proofErr w:type="spellStart"/>
            <w:r w:rsidRPr="00997F36">
              <w:rPr>
                <w:rFonts w:ascii="Tahoma" w:eastAsia="Tahoma" w:hAnsi="Tahoma" w:cs="Tahoma"/>
                <w:color w:val="333333"/>
                <w:spacing w:val="1"/>
              </w:rPr>
              <w:t>Q</w:t>
            </w:r>
            <w:r w:rsidRPr="00997F36">
              <w:rPr>
                <w:rFonts w:ascii="Tahoma" w:eastAsia="Tahoma" w:hAnsi="Tahoma" w:cs="Tahoma"/>
                <w:color w:val="333333"/>
                <w:spacing w:val="-2"/>
              </w:rPr>
              <w:t>u</w:t>
            </w:r>
            <w:r w:rsidRPr="00997F36">
              <w:rPr>
                <w:rFonts w:ascii="Tahoma" w:eastAsia="Tahoma" w:hAnsi="Tahoma" w:cs="Tahoma"/>
                <w:color w:val="333333"/>
                <w:spacing w:val="1"/>
              </w:rPr>
              <w:t>ố</w:t>
            </w:r>
            <w:r w:rsidRPr="00997F36">
              <w:rPr>
                <w:rFonts w:ascii="Tahoma" w:eastAsia="Tahoma" w:hAnsi="Tahoma" w:cs="Tahoma"/>
                <w:color w:val="333333"/>
              </w:rPr>
              <w:t>c</w:t>
            </w:r>
            <w:proofErr w:type="spellEnd"/>
            <w:r w:rsidRPr="00997F36"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proofErr w:type="spellStart"/>
            <w:r w:rsidRPr="00997F36">
              <w:rPr>
                <w:rFonts w:ascii="Tahoma" w:eastAsia="Tahoma" w:hAnsi="Tahoma" w:cs="Tahoma"/>
                <w:color w:val="333333"/>
                <w:spacing w:val="-2"/>
              </w:rPr>
              <w:t>Dũn</w:t>
            </w:r>
            <w:r w:rsidRPr="00997F36">
              <w:rPr>
                <w:rFonts w:ascii="Tahoma" w:eastAsia="Tahoma" w:hAnsi="Tahoma" w:cs="Tahoma"/>
                <w:color w:val="333333"/>
              </w:rPr>
              <w:t>g</w:t>
            </w:r>
            <w:proofErr w:type="spellEnd"/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>
            <w:pPr>
              <w:spacing w:before="1" w:line="120" w:lineRule="exact"/>
            </w:pPr>
          </w:p>
          <w:p w:rsidR="00EC5860" w:rsidRPr="00997F36" w:rsidRDefault="003F6B0B">
            <w:pPr>
              <w:ind w:left="105"/>
              <w:rPr>
                <w:rFonts w:ascii="Tahoma" w:eastAsia="Tahoma" w:hAnsi="Tahoma" w:cs="Tahoma"/>
              </w:rPr>
            </w:pPr>
            <w:hyperlink r:id="rId26"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pqd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2"/>
                </w:rPr>
                <w:t>un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 w:rsidRPr="00997F36">
                <w:rPr>
                  <w:rFonts w:ascii="Tahoma" w:eastAsia="Tahoma" w:hAnsi="Tahoma" w:cs="Tahoma"/>
                  <w:color w:val="333333"/>
                </w:rPr>
                <w:t>1991@ya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2"/>
                </w:rPr>
                <w:t>h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4"/>
                </w:rPr>
                <w:t>o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 w:rsidRPr="00997F36">
                <w:rPr>
                  <w:rFonts w:ascii="Tahoma" w:eastAsia="Tahoma" w:hAnsi="Tahoma" w:cs="Tahoma"/>
                  <w:color w:val="333333"/>
                  <w:spacing w:val="2"/>
                </w:rPr>
                <w:t>o</w:t>
              </w:r>
            </w:hyperlink>
            <w:hyperlink>
              <w:r w:rsidR="005A2D15" w:rsidRPr="00997F36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5A2D15">
            <w:pPr>
              <w:spacing w:before="92"/>
              <w:ind w:left="774" w:right="766"/>
              <w:jc w:val="center"/>
              <w:rPr>
                <w:rFonts w:ascii="Segoe UI" w:eastAsia="Segoe UI" w:hAnsi="Segoe UI" w:cs="Segoe UI"/>
              </w:rPr>
            </w:pPr>
            <w:r w:rsidRPr="00997F36">
              <w:rPr>
                <w:rFonts w:ascii="Segoe UI" w:eastAsia="Segoe UI" w:hAnsi="Segoe UI" w:cs="Segoe UI"/>
                <w:spacing w:val="2"/>
              </w:rPr>
              <w:t>‘</w:t>
            </w:r>
            <w:r w:rsidRPr="00997F36">
              <w:rPr>
                <w:rFonts w:ascii="Segoe UI" w:eastAsia="Segoe UI" w:hAnsi="Segoe UI" w:cs="Segoe UI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Pr="00997F36" w:rsidRDefault="00EC5860"/>
        </w:tc>
      </w:tr>
    </w:tbl>
    <w:p w:rsidR="00EC5860" w:rsidRDefault="00EC5860">
      <w:pPr>
        <w:spacing w:before="3" w:line="120" w:lineRule="exact"/>
        <w:rPr>
          <w:sz w:val="12"/>
          <w:szCs w:val="12"/>
        </w:rPr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5A2D15">
      <w:pPr>
        <w:spacing w:before="1"/>
        <w:ind w:left="26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i/>
          <w:sz w:val="22"/>
          <w:szCs w:val="22"/>
        </w:rPr>
        <w:t>*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2"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ó</w:t>
      </w:r>
      <w:r>
        <w:rPr>
          <w:rFonts w:ascii="Segoe UI" w:eastAsia="Segoe UI" w:hAnsi="Segoe UI" w:cs="Segoe UI"/>
          <w:i/>
          <w:sz w:val="22"/>
          <w:szCs w:val="22"/>
        </w:rPr>
        <w:t>m</w:t>
      </w:r>
      <w:proofErr w:type="spellEnd"/>
      <w:r>
        <w:rPr>
          <w:rFonts w:ascii="Segoe UI" w:eastAsia="Segoe UI" w:hAnsi="Segoe UI" w:cs="Segoe UI"/>
          <w:i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i/>
          <w:sz w:val="22"/>
          <w:szCs w:val="22"/>
        </w:rPr>
        <w:t>ẽ</w:t>
      </w:r>
      <w:proofErr w:type="spellEnd"/>
      <w:r>
        <w:rPr>
          <w:rFonts w:ascii="Segoe UI" w:eastAsia="Segoe UI" w:hAnsi="Segoe UI" w:cs="Segoe UI"/>
          <w:i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ti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ế</w:t>
      </w:r>
      <w:r>
        <w:rPr>
          <w:rFonts w:ascii="Segoe UI" w:eastAsia="Segoe UI" w:hAnsi="Segoe UI" w:cs="Segoe UI"/>
          <w:i/>
          <w:sz w:val="22"/>
          <w:szCs w:val="22"/>
        </w:rPr>
        <w:t>p</w:t>
      </w:r>
      <w:proofErr w:type="spellEnd"/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ụ</w:t>
      </w:r>
      <w:r>
        <w:rPr>
          <w:rFonts w:ascii="Segoe UI" w:eastAsia="Segoe UI" w:hAnsi="Segoe UI" w:cs="Segoe UI"/>
          <w:i/>
          <w:sz w:val="22"/>
          <w:szCs w:val="22"/>
        </w:rPr>
        <w:t>c</w:t>
      </w:r>
      <w:proofErr w:type="spellEnd"/>
      <w:r>
        <w:rPr>
          <w:rFonts w:ascii="Segoe UI" w:eastAsia="Segoe UI" w:hAnsi="Segoe UI" w:cs="Segoe UI"/>
          <w:i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z w:val="22"/>
          <w:szCs w:val="22"/>
        </w:rPr>
        <w:t>ìm</w:t>
      </w:r>
      <w:proofErr w:type="spellEnd"/>
      <w:r>
        <w:rPr>
          <w:rFonts w:ascii="Segoe UI" w:eastAsia="Segoe UI" w:hAnsi="Segoe UI" w:cs="Segoe UI"/>
          <w:i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i/>
          <w:spacing w:val="-7"/>
          <w:sz w:val="22"/>
          <w:szCs w:val="22"/>
        </w:rPr>
        <w:t>ể</w:t>
      </w:r>
      <w:r>
        <w:rPr>
          <w:rFonts w:ascii="Segoe UI" w:eastAsia="Segoe UI" w:hAnsi="Segoe UI" w:cs="Segoe UI"/>
          <w:i/>
          <w:sz w:val="22"/>
          <w:szCs w:val="22"/>
        </w:rPr>
        <w:t>u</w:t>
      </w:r>
      <w:proofErr w:type="spellEnd"/>
      <w:r>
        <w:rPr>
          <w:rFonts w:ascii="Segoe UI" w:eastAsia="Segoe UI" w:hAnsi="Segoe UI" w:cs="Segoe UI"/>
          <w:i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4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ê</w:t>
      </w:r>
      <w:r>
        <w:rPr>
          <w:rFonts w:ascii="Segoe UI" w:eastAsia="Segoe UI" w:hAnsi="Segoe UI" w:cs="Segoe UI"/>
          <w:i/>
          <w:sz w:val="22"/>
          <w:szCs w:val="22"/>
        </w:rPr>
        <w:t>m</w:t>
      </w:r>
      <w:proofErr w:type="spellEnd"/>
      <w:r>
        <w:rPr>
          <w:rFonts w:ascii="Segoe UI" w:eastAsia="Segoe UI" w:hAnsi="Segoe UI" w:cs="Segoe UI"/>
          <w:i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z w:val="22"/>
          <w:szCs w:val="22"/>
        </w:rPr>
        <w:t>các</w:t>
      </w:r>
      <w:proofErr w:type="spellEnd"/>
      <w:r>
        <w:rPr>
          <w:rFonts w:ascii="Segoe UI" w:eastAsia="Segoe UI" w:hAnsi="Segoe UI" w:cs="Segoe UI"/>
          <w:i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5"/>
          <w:sz w:val="22"/>
          <w:szCs w:val="22"/>
        </w:rPr>
        <w:t>c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hứ</w:t>
      </w:r>
      <w:r>
        <w:rPr>
          <w:rFonts w:ascii="Segoe UI" w:eastAsia="Segoe UI" w:hAnsi="Segoe UI" w:cs="Segoe UI"/>
          <w:i/>
          <w:sz w:val="22"/>
          <w:szCs w:val="22"/>
        </w:rPr>
        <w:t>c</w:t>
      </w:r>
      <w:proofErr w:type="spellEnd"/>
      <w:r>
        <w:rPr>
          <w:rFonts w:ascii="Segoe UI" w:eastAsia="Segoe UI" w:hAnsi="Segoe UI" w:cs="Segoe UI"/>
          <w:i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z w:val="22"/>
          <w:szCs w:val="22"/>
        </w:rPr>
        <w:t>ă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z w:val="22"/>
          <w:szCs w:val="22"/>
        </w:rPr>
        <w:t>g</w:t>
      </w:r>
      <w:proofErr w:type="spellEnd"/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2"/>
          <w:sz w:val="22"/>
          <w:szCs w:val="22"/>
        </w:rPr>
        <w:t>k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z w:val="22"/>
          <w:szCs w:val="22"/>
        </w:rPr>
        <w:t>ác</w:t>
      </w:r>
      <w:proofErr w:type="spellEnd"/>
      <w:r>
        <w:rPr>
          <w:rFonts w:ascii="Segoe UI" w:eastAsia="Segoe UI" w:hAnsi="Segoe UI" w:cs="Segoe UI"/>
          <w:i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ữ</w:t>
      </w:r>
      <w:r>
        <w:rPr>
          <w:rFonts w:ascii="Segoe UI" w:eastAsia="Segoe UI" w:hAnsi="Segoe UI" w:cs="Segoe UI"/>
          <w:i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đ</w:t>
      </w:r>
      <w:r>
        <w:rPr>
          <w:rFonts w:ascii="Segoe UI" w:eastAsia="Segoe UI" w:hAnsi="Segoe UI" w:cs="Segoe UI"/>
          <w:i/>
          <w:sz w:val="22"/>
          <w:szCs w:val="22"/>
        </w:rPr>
        <w:t>ể</w:t>
      </w:r>
      <w:proofErr w:type="spellEnd"/>
      <w:r>
        <w:rPr>
          <w:rFonts w:ascii="Segoe UI" w:eastAsia="Segoe UI" w:hAnsi="Segoe UI" w:cs="Segoe UI"/>
          <w:i/>
          <w:spacing w:val="-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2"/>
          <w:sz w:val="22"/>
          <w:szCs w:val="22"/>
        </w:rPr>
        <w:t>ho</w:t>
      </w:r>
      <w:r>
        <w:rPr>
          <w:rFonts w:ascii="Segoe UI" w:eastAsia="Segoe UI" w:hAnsi="Segoe UI" w:cs="Segoe UI"/>
          <w:i/>
          <w:sz w:val="22"/>
          <w:szCs w:val="22"/>
        </w:rPr>
        <w:t>àn</w:t>
      </w:r>
      <w:proofErr w:type="spellEnd"/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ệ</w:t>
      </w:r>
      <w:r>
        <w:rPr>
          <w:rFonts w:ascii="Segoe UI" w:eastAsia="Segoe UI" w:hAnsi="Segoe UI" w:cs="Segoe UI"/>
          <w:i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ả</w:t>
      </w:r>
      <w:r>
        <w:rPr>
          <w:rFonts w:ascii="Segoe UI" w:eastAsia="Segoe UI" w:hAnsi="Segoe UI" w:cs="Segoe UI"/>
          <w:i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i/>
          <w:sz w:val="22"/>
          <w:szCs w:val="22"/>
        </w:rPr>
        <w:t>p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ẩ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m</w:t>
      </w:r>
      <w:proofErr w:type="spellEnd"/>
      <w:r>
        <w:rPr>
          <w:rFonts w:ascii="Segoe UI" w:eastAsia="Segoe UI" w:hAnsi="Segoe UI" w:cs="Segoe UI"/>
          <w:i/>
          <w:sz w:val="22"/>
          <w:szCs w:val="22"/>
        </w:rPr>
        <w:t>.</w:t>
      </w:r>
    </w:p>
    <w:sectPr w:rsidR="00EC5860">
      <w:headerReference w:type="default" r:id="rId27"/>
      <w:footerReference w:type="default" r:id="rId28"/>
      <w:pgSz w:w="12240" w:h="15840"/>
      <w:pgMar w:top="1220" w:right="380" w:bottom="280" w:left="820" w:header="710" w:footer="8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0B" w:rsidRDefault="003F6B0B">
      <w:r>
        <w:separator/>
      </w:r>
    </w:p>
  </w:endnote>
  <w:endnote w:type="continuationSeparator" w:id="0">
    <w:p w:rsidR="003F6B0B" w:rsidRDefault="003F6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61" w:rsidRDefault="00927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860" w:rsidRDefault="00DE39FD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AF43" wp14:editId="2A2965DF">
              <wp:simplePos x="0" y="0"/>
              <wp:positionH relativeFrom="page">
                <wp:posOffset>608965</wp:posOffset>
              </wp:positionH>
              <wp:positionV relativeFrom="page">
                <wp:posOffset>9034780</wp:posOffset>
              </wp:positionV>
              <wp:extent cx="6574155" cy="323215"/>
              <wp:effectExtent l="8890" t="0" r="825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4155" cy="323215"/>
                        <a:chOff x="959" y="14228"/>
                        <a:chExt cx="10353" cy="509"/>
                      </a:xfrm>
                    </wpg:grpSpPr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10243" y="14266"/>
                          <a:ext cx="1032" cy="461"/>
                          <a:chOff x="10243" y="14266"/>
                          <a:chExt cx="1032" cy="461"/>
                        </a:xfrm>
                      </wpg:grpSpPr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266 14266"/>
                              <a:gd name="T3" fmla="*/ 14266 h 461"/>
                              <a:gd name="T4" fmla="+- 0 10243 10243"/>
                              <a:gd name="T5" fmla="*/ T4 w 1032"/>
                              <a:gd name="T6" fmla="+- 0 14338 14266"/>
                              <a:gd name="T7" fmla="*/ 14338 h 461"/>
                              <a:gd name="T8" fmla="+- 0 11275 10243"/>
                              <a:gd name="T9" fmla="*/ T8 w 1032"/>
                              <a:gd name="T10" fmla="+- 0 14338 14266"/>
                              <a:gd name="T11" fmla="*/ 14338 h 461"/>
                              <a:gd name="T12" fmla="+- 0 11275 10243"/>
                              <a:gd name="T13" fmla="*/ T12 w 1032"/>
                              <a:gd name="T14" fmla="+- 0 14266 14266"/>
                              <a:gd name="T15" fmla="*/ 14266 h 461"/>
                              <a:gd name="T16" fmla="+- 0 10243 10243"/>
                              <a:gd name="T17" fmla="*/ T16 w 1032"/>
                              <a:gd name="T18" fmla="+- 0 14266 14266"/>
                              <a:gd name="T19" fmla="*/ 1426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032" y="72"/>
                                </a:lnTo>
                                <a:lnTo>
                                  <a:pt x="1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338 14266"/>
                              <a:gd name="T3" fmla="*/ 14338 h 461"/>
                              <a:gd name="T4" fmla="+- 0 10243 10243"/>
                              <a:gd name="T5" fmla="*/ T4 w 1032"/>
                              <a:gd name="T6" fmla="+- 0 14654 14266"/>
                              <a:gd name="T7" fmla="*/ 14654 h 461"/>
                              <a:gd name="T8" fmla="+- 0 10358 10243"/>
                              <a:gd name="T9" fmla="*/ T8 w 1032"/>
                              <a:gd name="T10" fmla="+- 0 14654 14266"/>
                              <a:gd name="T11" fmla="*/ 14654 h 461"/>
                              <a:gd name="T12" fmla="+- 0 10358 10243"/>
                              <a:gd name="T13" fmla="*/ T12 w 1032"/>
                              <a:gd name="T14" fmla="+- 0 14338 14266"/>
                              <a:gd name="T15" fmla="*/ 1433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72"/>
                                </a:moveTo>
                                <a:lnTo>
                                  <a:pt x="0" y="388"/>
                                </a:lnTo>
                                <a:lnTo>
                                  <a:pt x="115" y="388"/>
                                </a:lnTo>
                                <a:lnTo>
                                  <a:pt x="115" y="72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1160 10243"/>
                              <a:gd name="T1" fmla="*/ T0 w 1032"/>
                              <a:gd name="T2" fmla="+- 0 14338 14266"/>
                              <a:gd name="T3" fmla="*/ 14338 h 461"/>
                              <a:gd name="T4" fmla="+- 0 11160 10243"/>
                              <a:gd name="T5" fmla="*/ T4 w 1032"/>
                              <a:gd name="T6" fmla="+- 0 14654 14266"/>
                              <a:gd name="T7" fmla="*/ 14654 h 461"/>
                              <a:gd name="T8" fmla="+- 0 11275 10243"/>
                              <a:gd name="T9" fmla="*/ T8 w 1032"/>
                              <a:gd name="T10" fmla="+- 0 14654 14266"/>
                              <a:gd name="T11" fmla="*/ 14654 h 461"/>
                              <a:gd name="T12" fmla="+- 0 11275 10243"/>
                              <a:gd name="T13" fmla="*/ T12 w 1032"/>
                              <a:gd name="T14" fmla="+- 0 14338 14266"/>
                              <a:gd name="T15" fmla="*/ 1433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917" y="72"/>
                                </a:moveTo>
                                <a:lnTo>
                                  <a:pt x="917" y="388"/>
                                </a:lnTo>
                                <a:lnTo>
                                  <a:pt x="1032" y="388"/>
                                </a:lnTo>
                                <a:lnTo>
                                  <a:pt x="1032" y="72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654 14266"/>
                              <a:gd name="T3" fmla="*/ 14654 h 461"/>
                              <a:gd name="T4" fmla="+- 0 10243 10243"/>
                              <a:gd name="T5" fmla="*/ T4 w 1032"/>
                              <a:gd name="T6" fmla="+- 0 14726 14266"/>
                              <a:gd name="T7" fmla="*/ 14726 h 461"/>
                              <a:gd name="T8" fmla="+- 0 11275 10243"/>
                              <a:gd name="T9" fmla="*/ T8 w 1032"/>
                              <a:gd name="T10" fmla="+- 0 14726 14266"/>
                              <a:gd name="T11" fmla="*/ 14726 h 461"/>
                              <a:gd name="T12" fmla="+- 0 11275 10243"/>
                              <a:gd name="T13" fmla="*/ T12 w 1032"/>
                              <a:gd name="T14" fmla="+- 0 14654 14266"/>
                              <a:gd name="T15" fmla="*/ 14654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388"/>
                                </a:moveTo>
                                <a:lnTo>
                                  <a:pt x="0" y="460"/>
                                </a:lnTo>
                                <a:lnTo>
                                  <a:pt x="1032" y="460"/>
                                </a:lnTo>
                                <a:lnTo>
                                  <a:pt x="1032" y="388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10358" y="14338"/>
                            <a:ext cx="802" cy="317"/>
                            <a:chOff x="10358" y="14338"/>
                            <a:chExt cx="802" cy="317"/>
                          </a:xfrm>
                        </wpg:grpSpPr>
                        <wps:wsp>
                          <wps:cNvPr id="10" name="Freeform 18"/>
                          <wps:cNvSpPr>
                            <a:spLocks/>
                          </wps:cNvSpPr>
                          <wps:spPr bwMode="auto">
                            <a:xfrm>
                              <a:off x="10358" y="14338"/>
                              <a:ext cx="802" cy="317"/>
                            </a:xfrm>
                            <a:custGeom>
                              <a:avLst/>
                              <a:gdLst>
                                <a:gd name="T0" fmla="+- 0 10358 10358"/>
                                <a:gd name="T1" fmla="*/ T0 w 802"/>
                                <a:gd name="T2" fmla="+- 0 14654 14338"/>
                                <a:gd name="T3" fmla="*/ 14654 h 317"/>
                                <a:gd name="T4" fmla="+- 0 11160 10358"/>
                                <a:gd name="T5" fmla="*/ T4 w 802"/>
                                <a:gd name="T6" fmla="+- 0 14654 14338"/>
                                <a:gd name="T7" fmla="*/ 14654 h 317"/>
                                <a:gd name="T8" fmla="+- 0 11160 10358"/>
                                <a:gd name="T9" fmla="*/ T8 w 802"/>
                                <a:gd name="T10" fmla="+- 0 14338 14338"/>
                                <a:gd name="T11" fmla="*/ 14338 h 317"/>
                                <a:gd name="T12" fmla="+- 0 10358 10358"/>
                                <a:gd name="T13" fmla="*/ T12 w 802"/>
                                <a:gd name="T14" fmla="+- 0 14338 14338"/>
                                <a:gd name="T15" fmla="*/ 14338 h 317"/>
                                <a:gd name="T16" fmla="+- 0 10358 10358"/>
                                <a:gd name="T17" fmla="*/ T16 w 802"/>
                                <a:gd name="T18" fmla="+- 0 14654 14338"/>
                                <a:gd name="T19" fmla="*/ 14654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2" h="317">
                                  <a:moveTo>
                                    <a:pt x="0" y="316"/>
                                  </a:moveTo>
                                  <a:lnTo>
                                    <a:pt x="802" y="316"/>
                                  </a:lnTo>
                                  <a:lnTo>
                                    <a:pt x="8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65" y="14261"/>
                              <a:ext cx="9278" cy="0"/>
                              <a:chOff x="965" y="14261"/>
                              <a:chExt cx="9278" cy="0"/>
                            </a:xfrm>
                          </wpg:grpSpPr>
                          <wps:wsp>
                            <wps:cNvPr id="12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965" y="14261"/>
                                <a:ext cx="9278" cy="0"/>
                              </a:xfrm>
                              <a:custGeom>
                                <a:avLst/>
                                <a:gdLst>
                                  <a:gd name="T0" fmla="+- 0 965 965"/>
                                  <a:gd name="T1" fmla="*/ T0 w 9278"/>
                                  <a:gd name="T2" fmla="+- 0 10243 965"/>
                                  <a:gd name="T3" fmla="*/ T2 w 927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278">
                                    <a:moveTo>
                                      <a:pt x="0" y="0"/>
                                    </a:moveTo>
                                    <a:lnTo>
                                      <a:pt x="927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6FB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43" y="14265"/>
                                <a:ext cx="10" cy="74"/>
                                <a:chOff x="10243" y="14265"/>
                                <a:chExt cx="10" cy="74"/>
                              </a:xfrm>
                            </wpg:grpSpPr>
                            <wps:wsp>
                              <wps:cNvPr id="14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43" y="14265"/>
                                  <a:ext cx="10" cy="74"/>
                                </a:xfrm>
                                <a:custGeom>
                                  <a:avLst/>
                                  <a:gdLst>
                                    <a:gd name="T0" fmla="+- 0 10243 10243"/>
                                    <a:gd name="T1" fmla="*/ T0 w 10"/>
                                    <a:gd name="T2" fmla="+- 0 14339 14265"/>
                                    <a:gd name="T3" fmla="*/ 14339 h 74"/>
                                    <a:gd name="T4" fmla="+- 0 10253 10243"/>
                                    <a:gd name="T5" fmla="*/ T4 w 10"/>
                                    <a:gd name="T6" fmla="+- 0 14339 14265"/>
                                    <a:gd name="T7" fmla="*/ 14339 h 74"/>
                                    <a:gd name="T8" fmla="+- 0 10253 10243"/>
                                    <a:gd name="T9" fmla="*/ T8 w 10"/>
                                    <a:gd name="T10" fmla="+- 0 14265 14265"/>
                                    <a:gd name="T11" fmla="*/ 14265 h 74"/>
                                    <a:gd name="T12" fmla="+- 0 10243 10243"/>
                                    <a:gd name="T13" fmla="*/ T12 w 10"/>
                                    <a:gd name="T14" fmla="+- 0 14265 14265"/>
                                    <a:gd name="T15" fmla="*/ 14265 h 74"/>
                                    <a:gd name="T16" fmla="+- 0 10243 10243"/>
                                    <a:gd name="T17" fmla="*/ T16 w 10"/>
                                    <a:gd name="T18" fmla="+- 0 14339 14265"/>
                                    <a:gd name="T19" fmla="*/ 14339 h 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" h="74">
                                      <a:moveTo>
                                        <a:pt x="0" y="74"/>
                                      </a:moveTo>
                                      <a:lnTo>
                                        <a:pt x="10" y="74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FB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43" y="14255"/>
                                  <a:ext cx="10" cy="12"/>
                                  <a:chOff x="10243" y="14255"/>
                                  <a:chExt cx="10" cy="12"/>
                                </a:xfrm>
                              </wpg:grpSpPr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43" y="14255"/>
                                    <a:ext cx="10" cy="12"/>
                                  </a:xfrm>
                                  <a:custGeom>
                                    <a:avLst/>
                                    <a:gdLst>
                                      <a:gd name="T0" fmla="+- 0 10243 10243"/>
                                      <a:gd name="T1" fmla="*/ T0 w 10"/>
                                      <a:gd name="T2" fmla="+- 0 14267 14255"/>
                                      <a:gd name="T3" fmla="*/ 14267 h 12"/>
                                      <a:gd name="T4" fmla="+- 0 10253 10243"/>
                                      <a:gd name="T5" fmla="*/ T4 w 10"/>
                                      <a:gd name="T6" fmla="+- 0 14267 14255"/>
                                      <a:gd name="T7" fmla="*/ 14267 h 12"/>
                                      <a:gd name="T8" fmla="+- 0 10253 10243"/>
                                      <a:gd name="T9" fmla="*/ T8 w 10"/>
                                      <a:gd name="T10" fmla="+- 0 14255 14255"/>
                                      <a:gd name="T11" fmla="*/ 14255 h 12"/>
                                      <a:gd name="T12" fmla="+- 0 10243 10243"/>
                                      <a:gd name="T13" fmla="*/ T12 w 10"/>
                                      <a:gd name="T14" fmla="+- 0 14255 14255"/>
                                      <a:gd name="T15" fmla="*/ 14255 h 12"/>
                                      <a:gd name="T16" fmla="+- 0 10243 10243"/>
                                      <a:gd name="T17" fmla="*/ T16 w 10"/>
                                      <a:gd name="T18" fmla="+- 0 14267 14255"/>
                                      <a:gd name="T19" fmla="*/ 14267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" h="12">
                                        <a:moveTo>
                                          <a:pt x="0" y="12"/>
                                        </a:moveTo>
                                        <a:lnTo>
                                          <a:pt x="10" y="12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FB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53" y="14261"/>
                                    <a:ext cx="1022" cy="0"/>
                                    <a:chOff x="10253" y="14261"/>
                                    <a:chExt cx="1022" cy="0"/>
                                  </a:xfrm>
                                </wpg:grpSpPr>
                                <wps:wsp>
                                  <wps:cNvPr id="18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53" y="14261"/>
                                      <a:ext cx="1022" cy="0"/>
                                    </a:xfrm>
                                    <a:custGeom>
                                      <a:avLst/>
                                      <a:gdLst>
                                        <a:gd name="T0" fmla="+- 0 10253 10253"/>
                                        <a:gd name="T1" fmla="*/ T0 w 1022"/>
                                        <a:gd name="T2" fmla="+- 0 11275 10253"/>
                                        <a:gd name="T3" fmla="*/ T2 w 102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2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6FB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" name="Group 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53" y="14302"/>
                                      <a:ext cx="1022" cy="0"/>
                                      <a:chOff x="10253" y="14302"/>
                                      <a:chExt cx="1022" cy="0"/>
                                    </a:xfrm>
                                  </wpg:grpSpPr>
                                  <wps:wsp>
                                    <wps:cNvPr id="20" name="Freeform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253" y="14302"/>
                                        <a:ext cx="1022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253 10253"/>
                                          <a:gd name="T1" fmla="*/ T0 w 1022"/>
                                          <a:gd name="T2" fmla="+- 0 11275 10253"/>
                                          <a:gd name="T3" fmla="*/ T2 w 1022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2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22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6990">
                                        <a:solidFill>
                                          <a:srgbClr val="006FB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1" name="Group 1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43" y="14690"/>
                                        <a:ext cx="1032" cy="0"/>
                                        <a:chOff x="10243" y="14690"/>
                                        <a:chExt cx="1032" cy="0"/>
                                      </a:xfrm>
                                    </wpg:grpSpPr>
                                    <wps:wsp>
                                      <wps:cNvPr id="22" name="Freeform 1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243" y="14690"/>
                                          <a:ext cx="103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243 10243"/>
                                            <a:gd name="T1" fmla="*/ T0 w 1032"/>
                                            <a:gd name="T2" fmla="+- 0 11275 10243"/>
                                            <a:gd name="T3" fmla="*/ T2 w 103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3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03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46990">
                                          <a:solidFill>
                                            <a:srgbClr val="006FB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C71DC88" id="Group 3" o:spid="_x0000_s1026" style="position:absolute;margin-left:47.95pt;margin-top:711.4pt;width:517.65pt;height:25.45pt;z-index:-251653120;mso-position-horizontal-relative:page;mso-position-vertical-relative:page" coordorigin="959,14228" coordsize="10353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">
              <v:group id="Group 4" o:spid="_x0000_s1027" style="position:absolute;left:10243;top:14266;width:1032;height:461" coordorigin="10243,14266" coordsize="103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22" o:spid="_x0000_s1028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7ssQA&#10;AADaAAAADwAAAGRycy9kb3ducmV2LnhtbESPQWvCQBSE74L/YXlCL1I3SmsldRUrFHqwgtGLt0f2&#10;mQ3Nvg3Z1aT+elcQPA4z8w0zX3a2EhdqfOlYwXiUgCDOnS65UHDYf7/OQPiArLFyTAr+ycNy0e/N&#10;MdWu5R1dslCICGGfogITQp1K6XNDFv3I1cTRO7nGYoiyKaRusI1wW8lJkkylxZLjgsGa1obyv+xs&#10;FUyO7dtX+DCbq3czMqff7Xm/Hir1MuhWnyACdeEZfrR/tIJ3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Le7LEAAAA2gAAAA8AAAAAAAAAAAAAAAAAmAIAAGRycy9k&#10;b3ducmV2LnhtbFBLBQYAAAAABAAEAPUAAACJAwAAAAA=&#10;" path="m,l,72r1032,l1032,,,xe" fillcolor="#006fbf" stroked="f">
                  <v:path arrowok="t" o:connecttype="custom" o:connectlocs="0,14266;0,14338;1032,14338;1032,14266;0,14266" o:connectangles="0,0,0,0,0"/>
                </v:shape>
                <v:shape id="Freeform 21" o:spid="_x0000_s1029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GI8AA&#10;AADaAAAADwAAAGRycy9kb3ducmV2LnhtbESPQWvCQBSE74L/YXlCb7pRqpXUVUpBaL2p6f2RfU2C&#10;2bdh31ajv74rCB6HmfmGWW1616ozBWk8G5hOMlDEpbcNVwaK43a8BCUR2WLrmQxcSWCzHg5WmFt/&#10;4T2dD7FSCcKSo4E6xi7XWsqaHMrEd8TJ+/XBYUwyVNoGvCS4a/UsyxbaYcNpocaOPmsqT4c/Z2Cb&#10;7arjbC631+L7jYrAyx+R0piXUf/xDipSH5/hR/vLGljA/Uq6A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wGI8AAAADaAAAADwAAAAAAAAAAAAAAAACYAgAAZHJzL2Rvd25y&#10;ZXYueG1sUEsFBgAAAAAEAAQA9QAAAIUDAAAAAA==&#10;" path="m,72l,388r115,l115,72e" fillcolor="#006fbf" stroked="f">
                  <v:path arrowok="t" o:connecttype="custom" o:connectlocs="0,14338;0,14654;115,14654;115,14338" o:connectangles="0,0,0,0"/>
                </v:shape>
                <v:shape id="Freeform 20" o:spid="_x0000_s1030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juMEA&#10;AADaAAAADwAAAGRycy9kb3ducmV2LnhtbESPQWvCQBSE70L/w/IKvemmYqvEbKQUBPVWTe+P7GsS&#10;zL4N+7aa+uvdQqHHYWa+YYrN6Hp1oSCdZwPPswwUce1tx42B6rSdrkBJRLbYeyYDPySwKR8mBebW&#10;X/mDLsfYqARhydFAG+OQay11Sw5l5gfi5H354DAmGRptA14T3PV6nmWv2mHHaaHFgd5bqs/Hb2dg&#10;mx2a0/xFbotqv6Qq8OpTpDbm6XF8W4OKNMb/8F97Zw0s4fdKugG6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Qo7jBAAAA2gAAAA8AAAAAAAAAAAAAAAAAmAIAAGRycy9kb3du&#10;cmV2LnhtbFBLBQYAAAAABAAEAPUAAACGAwAAAAA=&#10;" path="m917,72r,316l1032,388r,-316e" fillcolor="#006fbf" stroked="f">
                  <v:path arrowok="t" o:connecttype="custom" o:connectlocs="917,14338;917,14654;1032,14654;1032,14338" o:connectangles="0,0,0,0"/>
                </v:shape>
                <v:shape id="Freeform 19" o:spid="_x0000_s1031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83yr0A&#10;AADaAAAADwAAAGRycy9kb3ducmV2LnhtbERPS2vCQBC+F/wPywje6qbii9RVRBCsNzXeh+w0Cc3O&#10;hp1V0/767kHw+PG9V5vetepOQRrPBj7GGSji0tuGKwPFZf++BCUR2WLrmQz8ksBmPXhbYW79g090&#10;P8dKpRCWHA3UMXa51lLW5FDGviNO3LcPDmOCodI24COFu1ZPsmyuHTacGmrsaFdT+XO+OQP77Fhd&#10;JjP5mxZfCyoCL68ipTGjYb/9BBWpjy/x032wBtLWdCXdAL3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83yr0AAADaAAAADwAAAAAAAAAAAAAAAACYAgAAZHJzL2Rvd25yZXYu&#10;eG1sUEsFBgAAAAAEAAQA9QAAAIIDAAAAAA==&#10;" path="m,388r,72l1032,460r,-72e" fillcolor="#006fbf" stroked="f">
                  <v:path arrowok="t" o:connecttype="custom" o:connectlocs="0,14654;0,14726;1032,14726;1032,14654" o:connectangles="0,0,0,0"/>
                </v:shape>
                <v:group id="Group 5" o:spid="_x0000_s1032" style="position:absolute;left:10358;top:14338;width:802;height:317" coordorigin="10358,14338" coordsize="802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8" o:spid="_x0000_s1033" style="position:absolute;left:10358;top:14338;width:802;height:317;visibility:visible;mso-wrap-style:square;v-text-anchor:top" coordsize="80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poMYA&#10;AADbAAAADwAAAGRycy9kb3ducmV2LnhtbESPS2/CMBCE75X6H6yt1FtxyoFHwCBUtWoL7YHXgdsS&#10;L3HUeB3FLoR/zx4q9barmZ35djrvfK3O1MYqsIHnXgaKuAi24tLAbvv2NAIVE7LFOjAZuFKE+ez+&#10;boq5DRde03mTSiUhHHM04FJqcq1j4chj7IWGWLRTaD0mWdtS2xYvEu5r3c+ygfZYsTQ4bOjFUfGz&#10;+fUGxp/99+X36354KK+Z++pWg2VzRGMeH7rFBFSiLv2b/64/rOALvfwiA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8poMYAAADbAAAADwAAAAAAAAAAAAAAAACYAgAAZHJz&#10;L2Rvd25yZXYueG1sUEsFBgAAAAAEAAQA9QAAAIsDAAAAAA==&#10;" path="m,316r802,l802,,,,,316xe" fillcolor="#006fbf" stroked="f">
                    <v:path arrowok="t" o:connecttype="custom" o:connectlocs="0,14654;802,14654;802,14338;0,14338;0,14654" o:connectangles="0,0,0,0,0"/>
                  </v:shape>
                  <v:group id="Group 6" o:spid="_x0000_s1034" style="position:absolute;left:965;top:14261;width:9278;height:0" coordorigin="965,14261" coordsize="92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7" o:spid="_x0000_s1035" style="position:absolute;left:965;top:14261;width:9278;height:0;visibility:visible;mso-wrap-style:square;v-text-anchor:top" coordsize="92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Bi8EA&#10;AADbAAAADwAAAGRycy9kb3ducmV2LnhtbERPS4vCMBC+L/gfwgheljX1tSzVKKIIXu3uod6GZraN&#10;NpPSRK3+eiMs7G0+vucsVp2txZVabxwrGA0TEMSF04ZLBT/fu48vED4ga6wdk4I7eVgte28LTLW7&#10;8YGuWShFDGGfooIqhCaV0hcVWfRD1xBH7te1FkOEbSl1i7cYbms5TpJPadFwbKiwoU1FxTm7WAXm&#10;cZpN3zNpdnqy1ZTneX3spkoN+t16DiJQF/7Ff+69jvPH8PolH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XQYvBAAAA2wAAAA8AAAAAAAAAAAAAAAAAmAIAAGRycy9kb3du&#10;cmV2LnhtbFBLBQYAAAAABAAEAPUAAACGAwAAAAA=&#10;" path="m,l9278,e" filled="f" strokecolor="#006fbf" strokeweight=".58pt">
                      <v:path arrowok="t" o:connecttype="custom" o:connectlocs="0,0;9278,0" o:connectangles="0,0"/>
                    </v:shape>
                    <v:group id="Group 7" o:spid="_x0000_s1036" style="position:absolute;left:10243;top:14265;width:10;height:74" coordorigin="10243,14265" coordsize="10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Freeform 16" o:spid="_x0000_s1037" style="position:absolute;left:10243;top:14265;width:10;height:74;visibility:visible;mso-wrap-style:square;v-text-anchor:top" coordsize="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UHsIA&#10;AADbAAAADwAAAGRycy9kb3ducmV2LnhtbERPS2vCQBC+C/6HZQremk2LiKSuIQq2Xjz4oL1Os9Ns&#10;aHY2Zrcx9td3hYK3+fies8gH24ieOl87VvCUpCCIS6drrhScjpvHOQgfkDU2jknBlTzky/FogZl2&#10;F95TfwiViCHsM1RgQmgzKX1pyKJPXEscuS/XWQwRdpXUHV5iuG3kc5rOpMWaY4PBltaGyu/Dj1Ww&#10;a4uP6erdfP7Or+jeVsGe+/5VqcnDULyACDSEu/jfvdVx/hR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FQewgAAANsAAAAPAAAAAAAAAAAAAAAAAJgCAABkcnMvZG93&#10;bnJldi54bWxQSwUGAAAAAAQABAD1AAAAhwMAAAAA&#10;" path="m,74r10,l10,,,,,74xe" fillcolor="#006fbf" stroked="f">
                        <v:path arrowok="t" o:connecttype="custom" o:connectlocs="0,14339;10,14339;10,14265;0,14265;0,14339" o:connectangles="0,0,0,0,0"/>
                      </v:shape>
                      <v:group id="Group 8" o:spid="_x0000_s1038" style="position:absolute;left:10243;top:14255;width:10;height:12" coordorigin="10243,14255" coordsize="10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Freeform 15" o:spid="_x0000_s1039" style="position:absolute;left:10243;top:14255;width:10;height:12;visibility:visible;mso-wrap-style:square;v-text-anchor:top" coordsize="1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HIMMA&#10;AADbAAAADwAAAGRycy9kb3ducmV2LnhtbERPS2vCQBC+F/wPywi91Y2FSonZiChtbQ+KD8TjkB03&#10;0exsyG41/feuUPA2H99zsklna3Gh1leOFQwHCQjiwumKjYLd9uPlHYQPyBprx6TgjzxM8t5Thql2&#10;V17TZROMiCHsU1RQhtCkUvqiJIt+4BriyB1dazFE2BqpW7zGcFvL1yQZSYsVx4YSG5qVVJw3v1bB&#10;0ixW9dv33jXzbfdZLA8n8/VzUuq5303HIAJ14SH+dy90nD+C+y/x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4HIMMAAADbAAAADwAAAAAAAAAAAAAAAACYAgAAZHJzL2Rv&#10;d25yZXYueG1sUEsFBgAAAAAEAAQA9QAAAIgDAAAAAA==&#10;" path="m,12r10,l10,,,,,12xe" fillcolor="#006fbf" stroked="f">
                          <v:path arrowok="t" o:connecttype="custom" o:connectlocs="0,14267;10,14267;10,14255;0,14255;0,14267" o:connectangles="0,0,0,0,0"/>
                        </v:shape>
                        <v:group id="Group 9" o:spid="_x0000_s1040" style="position:absolute;left:10253;top:14261;width:1022;height:0" coordorigin="10253,14261" coordsize="1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shape id="Freeform 14" o:spid="_x0000_s1041" style="position:absolute;left:10253;top:14261;width:1022;height:0;visibility:visible;mso-wrap-style:square;v-text-anchor:top" coordsize="1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xccUA&#10;AADbAAAADwAAAGRycy9kb3ducmV2LnhtbESPQWvCQBCF74L/YRnBW91YQdrUVSQgFKVK1Ra8Ddlp&#10;EszOhuxW4793DoK3Gd6b976ZLTpXqwu1ofJsYDxKQBHn3lZcGDgeVi9voEJEtlh7JgM3CrCY93sz&#10;TK2/8jdd9rFQEsIhRQNljE2qdchLchhGviEW7c+3DqOsbaFti1cJd7V+TZKpdlixNJTYUFZSft7/&#10;OwOn33We3ei0fY/1z26y+9p062xjzHDQLT9AReri0/y4/rSCL7Dyiwy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HFxxQAAANsAAAAPAAAAAAAAAAAAAAAAAJgCAABkcnMv&#10;ZG93bnJldi54bWxQSwUGAAAAAAQABAD1AAAAigMAAAAA&#10;" path="m,l1022,e" filled="f" strokecolor="#006fbf" strokeweight=".58pt">
                            <v:path arrowok="t" o:connecttype="custom" o:connectlocs="0,0;1022,0" o:connectangles="0,0"/>
                          </v:shape>
                          <v:group id="Group 10" o:spid="_x0000_s1042" style="position:absolute;left:10253;top:14302;width:1022;height:0" coordorigin="10253,14302" coordsize="1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 id="Freeform 13" o:spid="_x0000_s1043" style="position:absolute;left:10253;top:14302;width:1022;height:0;visibility:visible;mso-wrap-style:square;v-text-anchor:top" coordsize="1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8q74A&#10;AADbAAAADwAAAGRycy9kb3ducmV2LnhtbERPy4rCMBTdC/5DuAPuNJ0KPjpGEUFwoYJV95fm2pZp&#10;bkqT1vr3ZiG4PJz3atObSnTUuNKygt9JBII4s7rkXMHtuh8vQDiPrLGyTApe5GCzHg5WmGj75At1&#10;qc9FCGGXoILC+zqR0mUFGXQTWxMH7mEbgz7AJpe6wWcIN5WMo2gmDZYcGgqsaVdQ9p+2RsHycWyn&#10;XUxtZbr56S4vZ69jUmr002//QHjq/Vf8cR+0gjisD1/C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cDfKu+AAAA2wAAAA8AAAAAAAAAAAAAAAAAmAIAAGRycy9kb3ducmV2&#10;LnhtbFBLBQYAAAAABAAEAPUAAACDAwAAAAA=&#10;" path="m,l1022,e" filled="f" strokecolor="#006fbf" strokeweight="3.7pt">
                              <v:path arrowok="t" o:connecttype="custom" o:connectlocs="0,0;1022,0" o:connectangles="0,0"/>
                            </v:shape>
                            <v:group id="Group 11" o:spid="_x0000_s1044" style="position:absolute;left:10243;top:14690;width:1032;height:0" coordorigin="10243,14690" coordsize="10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shape id="Freeform 12" o:spid="_x0000_s1045" style="position:absolute;left:10243;top:14690;width:1032;height:0;visibility:visible;mso-wrap-style:square;v-text-anchor:top" coordsize="10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ZkMEA&#10;AADbAAAADwAAAGRycy9kb3ducmV2LnhtbESP0YrCMBRE3xf8h3CFfVsTC4pUo4i4sOAiWP2Aa3Nt&#10;i81NSVKtf79ZWNjHYWbOMKvNYFvxIB8axxqmEwWCuHSm4UrD5fz5sQARIrLB1jFpeFGAzXr0tsLc&#10;uCef6FHESiQIhxw11DF2uZShrMlimLiOOHk35y3GJH0ljcdngttWZkrNpcWG00KNHe1qKu9FbzXs&#10;6ZUd1aw/cPm9K5pp76+orlq/j4ftEkSkIf6H/9pfRkOWwe+X9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2ZDBAAAA2wAAAA8AAAAAAAAAAAAAAAAAmAIAAGRycy9kb3du&#10;cmV2LnhtbFBLBQYAAAAABAAEAPUAAACGAwAAAAA=&#10;" path="m,l1032,e" filled="f" strokecolor="#006fbf" strokeweight="3.7pt">
                                <v:path arrowok="t" o:connecttype="custom" o:connectlocs="0,0;1032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35EF43" wp14:editId="5D28893F">
              <wp:simplePos x="0" y="0"/>
              <wp:positionH relativeFrom="page">
                <wp:posOffset>673100</wp:posOffset>
              </wp:positionH>
              <wp:positionV relativeFrom="page">
                <wp:posOffset>9124315</wp:posOffset>
              </wp:positionV>
              <wp:extent cx="39408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0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860" w:rsidRDefault="005A2D15">
                          <w:pPr>
                            <w:spacing w:line="240" w:lineRule="exact"/>
                            <w:ind w:left="20" w:right="-33"/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>Đ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Segoe UI" w:eastAsia="Segoe UI" w:hAnsi="Segoe UI" w:cs="Segoe UI"/>
                              <w:spacing w:val="4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K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hoa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học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ự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nhiên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TP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Segoe UI" w:eastAsia="Segoe UI" w:hAnsi="Segoe UI" w:cs="Segoe UI"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|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ộ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ôn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ông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Segoe UI" w:eastAsia="Segoe UI" w:hAnsi="Segoe UI" w:cs="Segoe UI"/>
                              <w:spacing w:val="-5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hệ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ph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>ầ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Segoe UI" w:eastAsia="Segoe UI" w:hAnsi="Segoe UI" w:cs="Segoe UI"/>
                              <w:spacing w:val="-5"/>
                              <w:sz w:val="22"/>
                              <w:szCs w:val="22"/>
                            </w:rPr>
                            <w:t>ề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m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35EF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18.45pt;width:310.3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iv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" filled="f" stroked="f">
              <v:textbox inset="0,0,0,0">
                <w:txbxContent>
                  <w:p w:rsidR="00EC5860" w:rsidRDefault="005A2D15">
                    <w:pPr>
                      <w:spacing w:line="240" w:lineRule="exact"/>
                      <w:ind w:left="20" w:right="-33"/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>Đ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</w:t>
                    </w:r>
                    <w:r>
                      <w:rPr>
                        <w:rFonts w:ascii="Segoe UI" w:eastAsia="Segoe UI" w:hAnsi="Segoe UI" w:cs="Segoe UI"/>
                        <w:spacing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K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hoa</w:t>
                    </w:r>
                    <w:r>
                      <w:rPr>
                        <w:rFonts w:ascii="Segoe UI" w:eastAsia="Segoe UI" w:hAnsi="Segoe UI" w:cs="Segoe UI"/>
                        <w:spacing w:val="-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học</w:t>
                    </w:r>
                    <w:r>
                      <w:rPr>
                        <w:rFonts w:ascii="Segoe UI" w:eastAsia="Segoe UI" w:hAnsi="Segoe UI" w:cs="Segoe UI"/>
                        <w:spacing w:val="-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t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ự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nhiên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TP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H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Segoe UI" w:eastAsia="Segoe UI" w:hAnsi="Segoe UI" w:cs="Segoe UI"/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|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ộ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ôn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C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ông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Segoe UI" w:eastAsia="Segoe UI" w:hAnsi="Segoe UI" w:cs="Segoe UI"/>
                        <w:spacing w:val="-5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hệ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ph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>ầ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m</w:t>
                    </w:r>
                    <w:r>
                      <w:rPr>
                        <w:rFonts w:ascii="Segoe UI" w:eastAsia="Segoe UI" w:hAnsi="Segoe UI" w:cs="Segoe UI"/>
                        <w:spacing w:val="-5"/>
                        <w:sz w:val="22"/>
                        <w:szCs w:val="22"/>
                      </w:rPr>
                      <w:t>ề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2620A8" wp14:editId="0CBFC705">
              <wp:simplePos x="0" y="0"/>
              <wp:positionH relativeFrom="page">
                <wp:posOffset>6762750</wp:posOffset>
              </wp:positionH>
              <wp:positionV relativeFrom="page">
                <wp:posOffset>9129395</wp:posOffset>
              </wp:positionV>
              <wp:extent cx="138430" cy="177800"/>
              <wp:effectExtent l="0" t="4445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860" w:rsidRDefault="005A2D15">
                          <w:pPr>
                            <w:spacing w:line="260" w:lineRule="exact"/>
                            <w:ind w:left="40"/>
                            <w:rPr>
                              <w:rFonts w:ascii="Segoe UI" w:eastAsia="Segoe UI" w:hAnsi="Segoe UI" w:cs="Segoe U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color w:val="FFFFFF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7F36">
                            <w:rPr>
                              <w:rFonts w:ascii="Segoe UI" w:eastAsia="Segoe UI" w:hAnsi="Segoe UI" w:cs="Segoe UI"/>
                              <w:b/>
                              <w:noProof/>
                              <w:color w:val="FFFFFF"/>
                              <w:position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5pt;margin-top:718.85pt;width:10.9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LnrwIAAK8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" filled="f" stroked="f">
              <v:textbox inset="0,0,0,0">
                <w:txbxContent>
                  <w:p w:rsidR="00EC5860" w:rsidRDefault="005A2D15">
                    <w:pPr>
                      <w:spacing w:line="260" w:lineRule="exact"/>
                      <w:ind w:left="40"/>
                      <w:rPr>
                        <w:rFonts w:ascii="Segoe UI" w:eastAsia="Segoe UI" w:hAnsi="Segoe UI" w:cs="Segoe U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 w:eastAsia="Segoe UI" w:hAnsi="Segoe UI" w:cs="Segoe UI"/>
                        <w:b/>
                        <w:color w:val="FFFFFF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97F36">
                      <w:rPr>
                        <w:rFonts w:ascii="Segoe UI" w:eastAsia="Segoe UI" w:hAnsi="Segoe UI" w:cs="Segoe UI"/>
                        <w:b/>
                        <w:noProof/>
                        <w:color w:val="FFFFFF"/>
                        <w:position w:val="1"/>
                        <w:sz w:val="24"/>
                        <w:szCs w:val="2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0B" w:rsidRDefault="003F6B0B">
      <w:r>
        <w:separator/>
      </w:r>
    </w:p>
  </w:footnote>
  <w:footnote w:type="continuationSeparator" w:id="0">
    <w:p w:rsidR="003F6B0B" w:rsidRDefault="003F6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61" w:rsidRDefault="009274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61" w:rsidRDefault="00927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C2D"/>
    <w:multiLevelType w:val="hybridMultilevel"/>
    <w:tmpl w:val="0EF41C80"/>
    <w:lvl w:ilvl="0" w:tplc="0798C0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79CE"/>
    <w:multiLevelType w:val="multilevel"/>
    <w:tmpl w:val="A41A1C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color w:val="4E80BC"/>
      </w:rPr>
    </w:lvl>
    <w:lvl w:ilvl="1">
      <w:start w:val="1"/>
      <w:numFmt w:val="decimal"/>
      <w:lvlText w:val="3.%2"/>
      <w:lvlJc w:val="left"/>
      <w:pPr>
        <w:ind w:left="980" w:hanging="720"/>
      </w:pPr>
      <w:rPr>
        <w:rFonts w:hint="default"/>
        <w:b/>
        <w:color w:val="006FBF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  <w:b/>
        <w:color w:val="4E80BC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  <w:b/>
        <w:color w:val="4E80BC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hint="default"/>
        <w:b/>
        <w:color w:val="4E80BC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  <w:b/>
        <w:color w:val="4E80BC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  <w:b/>
        <w:color w:val="4E80BC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hint="default"/>
        <w:b/>
        <w:color w:val="4E80BC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  <w:b/>
        <w:color w:val="4E80BC"/>
      </w:rPr>
    </w:lvl>
  </w:abstractNum>
  <w:abstractNum w:abstractNumId="2">
    <w:nsid w:val="18325F03"/>
    <w:multiLevelType w:val="hybridMultilevel"/>
    <w:tmpl w:val="C81A3688"/>
    <w:lvl w:ilvl="0" w:tplc="92A094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7449"/>
    <w:multiLevelType w:val="hybridMultilevel"/>
    <w:tmpl w:val="E57096CE"/>
    <w:lvl w:ilvl="0" w:tplc="F7D085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223C1"/>
    <w:multiLevelType w:val="multilevel"/>
    <w:tmpl w:val="B15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DA50C6C"/>
    <w:multiLevelType w:val="hybridMultilevel"/>
    <w:tmpl w:val="341C7166"/>
    <w:lvl w:ilvl="0" w:tplc="B0FA1E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6E09"/>
    <w:multiLevelType w:val="hybridMultilevel"/>
    <w:tmpl w:val="F486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2426F"/>
    <w:multiLevelType w:val="hybridMultilevel"/>
    <w:tmpl w:val="CBF62174"/>
    <w:lvl w:ilvl="0" w:tplc="60D680FC">
      <w:start w:val="1"/>
      <w:numFmt w:val="decimal"/>
      <w:lvlText w:val="2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34452"/>
    <w:multiLevelType w:val="hybridMultilevel"/>
    <w:tmpl w:val="4280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129C0"/>
    <w:multiLevelType w:val="hybridMultilevel"/>
    <w:tmpl w:val="E1BEDA8E"/>
    <w:lvl w:ilvl="0" w:tplc="F4980F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B1BCF"/>
    <w:multiLevelType w:val="hybridMultilevel"/>
    <w:tmpl w:val="68D2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0566B"/>
    <w:multiLevelType w:val="hybridMultilevel"/>
    <w:tmpl w:val="EE92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B1B7B"/>
    <w:multiLevelType w:val="hybridMultilevel"/>
    <w:tmpl w:val="12C69B42"/>
    <w:lvl w:ilvl="0" w:tplc="0914C1A2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14BD4"/>
    <w:multiLevelType w:val="hybridMultilevel"/>
    <w:tmpl w:val="9C6C7384"/>
    <w:lvl w:ilvl="0" w:tplc="E69A60DE">
      <w:start w:val="1"/>
      <w:numFmt w:val="decimal"/>
      <w:lvlText w:val="%1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A3EEA"/>
    <w:multiLevelType w:val="hybridMultilevel"/>
    <w:tmpl w:val="9D80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E1004"/>
    <w:multiLevelType w:val="multilevel"/>
    <w:tmpl w:val="B5B0C8C0"/>
    <w:lvl w:ilvl="0">
      <w:start w:val="1"/>
      <w:numFmt w:val="decimal"/>
      <w:pStyle w:val="Heading1"/>
      <w:lvlText w:val="%1"/>
      <w:lvlJc w:val="left"/>
      <w:pPr>
        <w:ind w:left="1340" w:hanging="1080"/>
      </w:pPr>
      <w:rPr>
        <w:rFonts w:hint="default"/>
        <w:b/>
        <w:color w:val="006FBF"/>
      </w:rPr>
    </w:lvl>
    <w:lvl w:ilvl="1">
      <w:start w:val="3"/>
      <w:numFmt w:val="decimal"/>
      <w:isLgl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0" w:hanging="25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5"/>
  </w:num>
  <w:num w:numId="5">
    <w:abstractNumId w:val="0"/>
  </w:num>
  <w:num w:numId="6">
    <w:abstractNumId w:val="13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60"/>
    <w:rsid w:val="00012903"/>
    <w:rsid w:val="00026EFA"/>
    <w:rsid w:val="0003519C"/>
    <w:rsid w:val="000406DA"/>
    <w:rsid w:val="00050571"/>
    <w:rsid w:val="000A7225"/>
    <w:rsid w:val="000C5266"/>
    <w:rsid w:val="000D2B1F"/>
    <w:rsid w:val="00195D52"/>
    <w:rsid w:val="0020361B"/>
    <w:rsid w:val="002039AE"/>
    <w:rsid w:val="00294FEB"/>
    <w:rsid w:val="002A2479"/>
    <w:rsid w:val="002D4218"/>
    <w:rsid w:val="002E5F34"/>
    <w:rsid w:val="002E6D61"/>
    <w:rsid w:val="00307B77"/>
    <w:rsid w:val="0032619A"/>
    <w:rsid w:val="00334455"/>
    <w:rsid w:val="003938C9"/>
    <w:rsid w:val="003A0FE7"/>
    <w:rsid w:val="003D5F5F"/>
    <w:rsid w:val="003F6B0B"/>
    <w:rsid w:val="00472501"/>
    <w:rsid w:val="0053340F"/>
    <w:rsid w:val="00573FFD"/>
    <w:rsid w:val="005A2D15"/>
    <w:rsid w:val="005B4E2D"/>
    <w:rsid w:val="005D41A3"/>
    <w:rsid w:val="00616D42"/>
    <w:rsid w:val="006631B1"/>
    <w:rsid w:val="006C1466"/>
    <w:rsid w:val="006C788B"/>
    <w:rsid w:val="00707E51"/>
    <w:rsid w:val="00740F2E"/>
    <w:rsid w:val="007704C2"/>
    <w:rsid w:val="007B5240"/>
    <w:rsid w:val="007D7F2F"/>
    <w:rsid w:val="007F42D7"/>
    <w:rsid w:val="00860F7D"/>
    <w:rsid w:val="00874FCD"/>
    <w:rsid w:val="0088151D"/>
    <w:rsid w:val="008B735E"/>
    <w:rsid w:val="00927461"/>
    <w:rsid w:val="00932F47"/>
    <w:rsid w:val="00946F14"/>
    <w:rsid w:val="00997F36"/>
    <w:rsid w:val="00A24136"/>
    <w:rsid w:val="00A25089"/>
    <w:rsid w:val="00A90D86"/>
    <w:rsid w:val="00AA6EFE"/>
    <w:rsid w:val="00AE1240"/>
    <w:rsid w:val="00B51C83"/>
    <w:rsid w:val="00B80FBE"/>
    <w:rsid w:val="00BA11DC"/>
    <w:rsid w:val="00BB7034"/>
    <w:rsid w:val="00BC270E"/>
    <w:rsid w:val="00BE14C2"/>
    <w:rsid w:val="00BF3223"/>
    <w:rsid w:val="00CF045F"/>
    <w:rsid w:val="00D43828"/>
    <w:rsid w:val="00D55C0B"/>
    <w:rsid w:val="00D564A7"/>
    <w:rsid w:val="00DD2722"/>
    <w:rsid w:val="00DE39FD"/>
    <w:rsid w:val="00E023D5"/>
    <w:rsid w:val="00E064DC"/>
    <w:rsid w:val="00E158A0"/>
    <w:rsid w:val="00E57CC6"/>
    <w:rsid w:val="00E66D22"/>
    <w:rsid w:val="00EB1183"/>
    <w:rsid w:val="00EC5860"/>
    <w:rsid w:val="00F20048"/>
    <w:rsid w:val="00F5107A"/>
    <w:rsid w:val="00F91750"/>
    <w:rsid w:val="00F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0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2619A"/>
    <w:pPr>
      <w:ind w:left="720"/>
      <w:contextualSpacing/>
    </w:pPr>
  </w:style>
  <w:style w:type="paragraph" w:customStyle="1" w:styleId="Heading20">
    <w:name w:val="Heading2"/>
    <w:basedOn w:val="ListParagraph"/>
    <w:link w:val="Heading2Char0"/>
    <w:qFormat/>
    <w:rsid w:val="00D564A7"/>
    <w:pPr>
      <w:spacing w:line="400" w:lineRule="exact"/>
      <w:ind w:left="0"/>
    </w:pPr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">
    <w:name w:val="Heading1"/>
    <w:basedOn w:val="ListParagraph"/>
    <w:link w:val="Heading1Char0"/>
    <w:qFormat/>
    <w:rsid w:val="00B51C83"/>
    <w:pPr>
      <w:numPr>
        <w:numId w:val="4"/>
      </w:numPr>
    </w:pPr>
    <w:rPr>
      <w:rFonts w:ascii="Segoe UI" w:eastAsia="Segoe UI" w:hAnsi="Segoe UI" w:cs="Segoe UI"/>
      <w:sz w:val="120"/>
      <w:szCs w:val="1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64A7"/>
  </w:style>
  <w:style w:type="character" w:customStyle="1" w:styleId="Heading2Char0">
    <w:name w:val="Heading2 Char"/>
    <w:basedOn w:val="ListParagraphChar"/>
    <w:link w:val="Heading20"/>
    <w:rsid w:val="00D564A7"/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1">
    <w:name w:val="Heading11"/>
    <w:basedOn w:val="Normal"/>
    <w:link w:val="Heading11Char"/>
    <w:qFormat/>
    <w:rsid w:val="00932F47"/>
    <w:pPr>
      <w:spacing w:before="6" w:line="500" w:lineRule="exact"/>
      <w:ind w:left="260"/>
    </w:pPr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character" w:customStyle="1" w:styleId="Heading1Char0">
    <w:name w:val="Heading1 Char"/>
    <w:basedOn w:val="ListParagraphChar"/>
    <w:link w:val="Heading1"/>
    <w:rsid w:val="00B51C83"/>
    <w:rPr>
      <w:rFonts w:ascii="Segoe UI" w:eastAsia="Segoe UI" w:hAnsi="Segoe UI" w:cs="Segoe UI"/>
      <w:sz w:val="120"/>
      <w:szCs w:val="120"/>
    </w:rPr>
  </w:style>
  <w:style w:type="character" w:customStyle="1" w:styleId="Heading11Char">
    <w:name w:val="Heading11 Char"/>
    <w:basedOn w:val="DefaultParagraphFont"/>
    <w:link w:val="Heading11"/>
    <w:rsid w:val="00932F47"/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table" w:styleId="TableGrid">
    <w:name w:val="Table Grid"/>
    <w:basedOn w:val="TableNormal"/>
    <w:uiPriority w:val="59"/>
    <w:rsid w:val="007B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461"/>
  </w:style>
  <w:style w:type="paragraph" w:styleId="Footer">
    <w:name w:val="footer"/>
    <w:basedOn w:val="Normal"/>
    <w:link w:val="FooterChar"/>
    <w:uiPriority w:val="99"/>
    <w:unhideWhenUsed/>
    <w:rsid w:val="00927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461"/>
  </w:style>
  <w:style w:type="paragraph" w:styleId="Title">
    <w:name w:val="Title"/>
    <w:basedOn w:val="Normal"/>
    <w:next w:val="Normal"/>
    <w:link w:val="TitleChar"/>
    <w:qFormat/>
    <w:rsid w:val="00927461"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27461"/>
    <w:rPr>
      <w:rFonts w:ascii="Arial" w:hAnsi="Arial"/>
      <w:b/>
      <w:sz w:val="36"/>
    </w:rPr>
  </w:style>
  <w:style w:type="paragraph" w:customStyle="1" w:styleId="Tabletext">
    <w:name w:val="Tabletext"/>
    <w:basedOn w:val="Normal"/>
    <w:rsid w:val="00927461"/>
    <w:pPr>
      <w:keepLines/>
      <w:widowControl w:val="0"/>
      <w:spacing w:after="120" w:line="240" w:lineRule="atLeast"/>
    </w:p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BF3223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32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22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F3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0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2619A"/>
    <w:pPr>
      <w:ind w:left="720"/>
      <w:contextualSpacing/>
    </w:pPr>
  </w:style>
  <w:style w:type="paragraph" w:customStyle="1" w:styleId="Heading20">
    <w:name w:val="Heading2"/>
    <w:basedOn w:val="ListParagraph"/>
    <w:link w:val="Heading2Char0"/>
    <w:qFormat/>
    <w:rsid w:val="00D564A7"/>
    <w:pPr>
      <w:spacing w:line="400" w:lineRule="exact"/>
      <w:ind w:left="0"/>
    </w:pPr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">
    <w:name w:val="Heading1"/>
    <w:basedOn w:val="ListParagraph"/>
    <w:link w:val="Heading1Char0"/>
    <w:qFormat/>
    <w:rsid w:val="00B51C83"/>
    <w:pPr>
      <w:numPr>
        <w:numId w:val="4"/>
      </w:numPr>
    </w:pPr>
    <w:rPr>
      <w:rFonts w:ascii="Segoe UI" w:eastAsia="Segoe UI" w:hAnsi="Segoe UI" w:cs="Segoe UI"/>
      <w:sz w:val="120"/>
      <w:szCs w:val="1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64A7"/>
  </w:style>
  <w:style w:type="character" w:customStyle="1" w:styleId="Heading2Char0">
    <w:name w:val="Heading2 Char"/>
    <w:basedOn w:val="ListParagraphChar"/>
    <w:link w:val="Heading20"/>
    <w:rsid w:val="00D564A7"/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1">
    <w:name w:val="Heading11"/>
    <w:basedOn w:val="Normal"/>
    <w:link w:val="Heading11Char"/>
    <w:qFormat/>
    <w:rsid w:val="00932F47"/>
    <w:pPr>
      <w:spacing w:before="6" w:line="500" w:lineRule="exact"/>
      <w:ind w:left="260"/>
    </w:pPr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character" w:customStyle="1" w:styleId="Heading1Char0">
    <w:name w:val="Heading1 Char"/>
    <w:basedOn w:val="ListParagraphChar"/>
    <w:link w:val="Heading1"/>
    <w:rsid w:val="00B51C83"/>
    <w:rPr>
      <w:rFonts w:ascii="Segoe UI" w:eastAsia="Segoe UI" w:hAnsi="Segoe UI" w:cs="Segoe UI"/>
      <w:sz w:val="120"/>
      <w:szCs w:val="120"/>
    </w:rPr>
  </w:style>
  <w:style w:type="character" w:customStyle="1" w:styleId="Heading11Char">
    <w:name w:val="Heading11 Char"/>
    <w:basedOn w:val="DefaultParagraphFont"/>
    <w:link w:val="Heading11"/>
    <w:rsid w:val="00932F47"/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table" w:styleId="TableGrid">
    <w:name w:val="Table Grid"/>
    <w:basedOn w:val="TableNormal"/>
    <w:uiPriority w:val="59"/>
    <w:rsid w:val="007B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7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461"/>
  </w:style>
  <w:style w:type="paragraph" w:styleId="Footer">
    <w:name w:val="footer"/>
    <w:basedOn w:val="Normal"/>
    <w:link w:val="FooterChar"/>
    <w:uiPriority w:val="99"/>
    <w:unhideWhenUsed/>
    <w:rsid w:val="00927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461"/>
  </w:style>
  <w:style w:type="paragraph" w:styleId="Title">
    <w:name w:val="Title"/>
    <w:basedOn w:val="Normal"/>
    <w:next w:val="Normal"/>
    <w:link w:val="TitleChar"/>
    <w:qFormat/>
    <w:rsid w:val="00927461"/>
    <w:pPr>
      <w:widowControl w:val="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27461"/>
    <w:rPr>
      <w:rFonts w:ascii="Arial" w:hAnsi="Arial"/>
      <w:b/>
      <w:sz w:val="36"/>
    </w:rPr>
  </w:style>
  <w:style w:type="paragraph" w:customStyle="1" w:styleId="Tabletext">
    <w:name w:val="Tabletext"/>
    <w:basedOn w:val="Normal"/>
    <w:rsid w:val="00927461"/>
    <w:pPr>
      <w:keepLines/>
      <w:widowControl w:val="0"/>
      <w:spacing w:after="120" w:line="240" w:lineRule="atLeast"/>
    </w:p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BF3223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32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22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F3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pqdung1991@yahoo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mailofngoc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fanla1709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khtn@gmail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793FD-4189-4861-927F-97FC7948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Nguyễn</dc:creator>
  <cp:lastModifiedBy>Duy Nguyen</cp:lastModifiedBy>
  <cp:revision>39</cp:revision>
  <dcterms:created xsi:type="dcterms:W3CDTF">2014-03-20T14:04:00Z</dcterms:created>
  <dcterms:modified xsi:type="dcterms:W3CDTF">2014-03-31T14:15:00Z</dcterms:modified>
</cp:coreProperties>
</file>